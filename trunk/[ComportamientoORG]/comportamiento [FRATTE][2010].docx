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AR"/>
        </w:rPr>
        <w:id w:val="1835529"/>
        <w:docPartObj>
          <w:docPartGallery w:val="Cover Pages"/>
          <w:docPartUnique/>
        </w:docPartObj>
      </w:sdtPr>
      <w:sdtContent>
        <w:p w:rsidR="009719EE" w:rsidRPr="006C788D" w:rsidRDefault="005C7646">
          <w:pPr>
            <w:rPr>
              <w:lang w:val="es-AR"/>
            </w:rPr>
          </w:pPr>
          <w:r>
            <w:rPr>
              <w:noProof/>
              <w:lang w:val="es-AR"/>
            </w:rPr>
            <w:pict>
              <v:rect id="_x0000_s1033" style="position:absolute;left:0;text-align:left;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3;mso-fit-shape-to-text:t" inset="14.4pt,,14.4pt">
                  <w:txbxContent>
                    <w:sdt>
                      <w:sdtPr>
                        <w:rPr>
                          <w:rFonts w:asciiTheme="majorHAnsi" w:eastAsiaTheme="majorEastAsia" w:hAnsiTheme="majorHAnsi" w:cstheme="majorBidi"/>
                          <w:noProof/>
                          <w:color w:val="FFFFFF" w:themeColor="background1"/>
                          <w:sz w:val="72"/>
                          <w:szCs w:val="72"/>
                          <w:lang w:val="es-AR" w:eastAsia="es-AR"/>
                        </w:rPr>
                        <w:alias w:val="Título"/>
                        <w:id w:val="137909"/>
                        <w:dataBinding w:prefixMappings="xmlns:ns0='http://schemas.openxmlformats.org/package/2006/metadata/core-properties' xmlns:ns1='http://purl.org/dc/elements/1.1/'" w:xpath="/ns0:coreProperties[1]/ns1:title[1]" w:storeItemID="{6C3C8BC8-F283-45AE-878A-BAB7291924A1}"/>
                        <w:text/>
                      </w:sdtPr>
                      <w:sdtContent>
                        <w:p w:rsidR="0020386C" w:rsidRDefault="0020386C" w:rsidP="003B4528">
                          <w:pPr>
                            <w:pStyle w:val="Sinespaciado"/>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noProof/>
                              <w:color w:val="FFFFFF" w:themeColor="background1"/>
                              <w:sz w:val="72"/>
                              <w:szCs w:val="72"/>
                              <w:lang w:val="es-AR" w:eastAsia="es-AR"/>
                            </w:rPr>
                            <w:t>Imagen Institucional de la UTN</w:t>
                          </w:r>
                        </w:p>
                      </w:sdtContent>
                    </w:sdt>
                  </w:txbxContent>
                </v:textbox>
                <w10:wrap anchorx="page" anchory="page"/>
              </v:rect>
            </w:pict>
          </w:r>
          <w:r>
            <w:rPr>
              <w:noProof/>
              <w:lang w:val="es-AR"/>
            </w:rPr>
            <w:pict>
              <v:group id="_x0000_s1027" style="position:absolute;left:0;text-align:left;margin-left:4866.7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9" style="position:absolute;left:7755;width:4505;height:15840;mso-height-percent:1000;mso-position-vertical:top;mso-position-vertical-relative:page;mso-height-percent:1000" fillcolor="#548dd4 [1951]" stroked="f" strokecolor="#d8d8d8 [2732]">
                    <v:fill color2="#bfbfbf [2412]" rotate="t"/>
                  </v:rect>
                  <v:rect id="_x0000_s1030"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1"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1" inset="28.8pt,14.4pt,14.4pt,14.4pt">
                    <w:txbxContent>
                      <w:sdt>
                        <w:sdtPr>
                          <w:rPr>
                            <w:rFonts w:asciiTheme="majorHAnsi" w:eastAsiaTheme="majorEastAsia" w:hAnsiTheme="majorHAnsi" w:cstheme="majorBidi"/>
                            <w:b/>
                            <w:bCs/>
                            <w:color w:val="FFFFFF" w:themeColor="background1"/>
                            <w:sz w:val="96"/>
                            <w:szCs w:val="96"/>
                          </w:rPr>
                          <w:alias w:val="Año"/>
                          <w:id w:val="1835549"/>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p w:rsidR="0020386C" w:rsidRDefault="0020386C">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2"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2" inset="28.8pt,14.4pt,14.4pt,14.4pt">
                    <w:txbxContent>
                      <w:sdt>
                        <w:sdtPr>
                          <w:rPr>
                            <w:color w:val="FFFFFF" w:themeColor="background1"/>
                            <w:lang w:val="es-AR"/>
                          </w:rPr>
                          <w:alias w:val="Organización"/>
                          <w:id w:val="1835550"/>
                          <w:dataBinding w:prefixMappings="xmlns:ns0='http://schemas.openxmlformats.org/officeDocument/2006/extended-properties'" w:xpath="/ns0:Properties[1]/ns0:Company[1]" w:storeItemID="{6668398D-A668-4E3E-A5EB-62B293D839F1}"/>
                          <w:text/>
                        </w:sdtPr>
                        <w:sdtContent>
                          <w:p w:rsidR="0020386C" w:rsidRPr="007E34CA" w:rsidRDefault="0020386C" w:rsidP="00607CA8">
                            <w:pPr>
                              <w:pStyle w:val="Sinespaciado"/>
                              <w:spacing w:line="360" w:lineRule="auto"/>
                              <w:rPr>
                                <w:color w:val="FFFFFF" w:themeColor="background1"/>
                                <w:lang w:val="es-AR"/>
                              </w:rPr>
                            </w:pPr>
                            <w:r>
                              <w:rPr>
                                <w:color w:val="FFFFFF" w:themeColor="background1"/>
                                <w:lang w:val="es-AR"/>
                              </w:rPr>
                              <w:t>Comportamiento Organizacional</w:t>
                            </w:r>
                          </w:p>
                        </w:sdtContent>
                      </w:sdt>
                      <w:p w:rsidR="0020386C" w:rsidRPr="00607CA8" w:rsidRDefault="0020386C" w:rsidP="00607CA8">
                        <w:pPr>
                          <w:pStyle w:val="Sinespaciado"/>
                          <w:spacing w:line="360" w:lineRule="auto"/>
                          <w:ind w:firstLine="708"/>
                          <w:rPr>
                            <w:color w:val="FFFFFF" w:themeColor="background1"/>
                            <w:lang w:val="es-AR"/>
                          </w:rPr>
                        </w:pPr>
                        <w:r w:rsidRPr="00607CA8">
                          <w:rPr>
                            <w:noProof/>
                            <w:color w:val="FFFFFF" w:themeColor="background1"/>
                            <w:lang w:val="es-AR" w:eastAsia="es-AR" w:bidi="ar-SA"/>
                          </w:rPr>
                          <w:drawing>
                            <wp:inline distT="0" distB="0" distL="0" distR="0">
                              <wp:extent cx="757127" cy="817097"/>
                              <wp:effectExtent l="19050" t="0" r="4873" b="0"/>
                              <wp:docPr id="1" name="2 Imagen" descr="logo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n.png"/>
                                      <pic:cNvPicPr/>
                                    </pic:nvPicPr>
                                    <pic:blipFill>
                                      <a:blip r:embed="rId10"/>
                                      <a:stretch>
                                        <a:fillRect/>
                                      </a:stretch>
                                    </pic:blipFill>
                                    <pic:spPr>
                                      <a:xfrm>
                                        <a:off x="0" y="0"/>
                                        <a:ext cx="761766" cy="822103"/>
                                      </a:xfrm>
                                      <a:prstGeom prst="roundRect">
                                        <a:avLst/>
                                      </a:prstGeom>
                                    </pic:spPr>
                                  </pic:pic>
                                </a:graphicData>
                              </a:graphic>
                            </wp:inline>
                          </w:drawing>
                        </w:r>
                      </w:p>
                      <w:p w:rsidR="0020386C" w:rsidRDefault="0020386C" w:rsidP="00B96ED0">
                        <w:pPr>
                          <w:pStyle w:val="Sinespaciado"/>
                          <w:spacing w:line="360" w:lineRule="auto"/>
                          <w:ind w:firstLine="708"/>
                          <w:rPr>
                            <w:color w:val="FFFFFF" w:themeColor="background1"/>
                          </w:rPr>
                        </w:pPr>
                        <w:r>
                          <w:rPr>
                            <w:color w:val="FFFFFF" w:themeColor="background1"/>
                          </w:rPr>
                          <w:t>INTEGRANTES:</w:t>
                        </w:r>
                      </w:p>
                      <w:p w:rsidR="0020386C" w:rsidRDefault="0020386C" w:rsidP="0049312E">
                        <w:pPr>
                          <w:pStyle w:val="Sinespaciado"/>
                          <w:spacing w:line="360" w:lineRule="auto"/>
                          <w:jc w:val="center"/>
                          <w:rPr>
                            <w:color w:val="FFFFFF" w:themeColor="background1"/>
                          </w:rPr>
                        </w:pPr>
                        <w:proofErr w:type="spellStart"/>
                        <w:r w:rsidRPr="00F90A17">
                          <w:rPr>
                            <w:color w:val="FFFFFF" w:themeColor="background1"/>
                          </w:rPr>
                          <w:t>Fratte</w:t>
                        </w:r>
                        <w:proofErr w:type="spellEnd"/>
                        <w:r w:rsidRPr="00F90A17">
                          <w:rPr>
                            <w:color w:val="FFFFFF" w:themeColor="background1"/>
                          </w:rPr>
                          <w:t>, Daniel</w:t>
                        </w:r>
                      </w:p>
                      <w:p w:rsidR="0020386C" w:rsidRDefault="0020386C" w:rsidP="0049312E">
                        <w:pPr>
                          <w:pStyle w:val="Sinespaciado"/>
                          <w:spacing w:line="360" w:lineRule="auto"/>
                          <w:jc w:val="center"/>
                          <w:rPr>
                            <w:color w:val="FFFFFF" w:themeColor="background1"/>
                          </w:rPr>
                        </w:pPr>
                        <w:proofErr w:type="spellStart"/>
                        <w:r>
                          <w:rPr>
                            <w:color w:val="FFFFFF" w:themeColor="background1"/>
                          </w:rPr>
                          <w:t>Gumiel</w:t>
                        </w:r>
                        <w:proofErr w:type="spellEnd"/>
                        <w:r>
                          <w:rPr>
                            <w:color w:val="FFFFFF" w:themeColor="background1"/>
                          </w:rPr>
                          <w:t>, Rubén</w:t>
                        </w:r>
                      </w:p>
                      <w:p w:rsidR="0020386C" w:rsidRDefault="0020386C" w:rsidP="0049312E">
                        <w:pPr>
                          <w:pStyle w:val="Sinespaciado"/>
                          <w:spacing w:line="360" w:lineRule="auto"/>
                          <w:jc w:val="center"/>
                          <w:rPr>
                            <w:color w:val="FFFFFF" w:themeColor="background1"/>
                          </w:rPr>
                        </w:pPr>
                        <w:r>
                          <w:rPr>
                            <w:color w:val="FFFFFF" w:themeColor="background1"/>
                          </w:rPr>
                          <w:t>Vargas, Jorge</w:t>
                        </w:r>
                      </w:p>
                    </w:txbxContent>
                  </v:textbox>
                </v:rect>
                <w10:wrap anchorx="page" anchory="page"/>
              </v:group>
            </w:pict>
          </w:r>
        </w:p>
        <w:p w:rsidR="009719EE" w:rsidRPr="006C788D" w:rsidRDefault="009719EE">
          <w:pPr>
            <w:rPr>
              <w:lang w:val="es-AR"/>
            </w:rPr>
          </w:pPr>
          <w:r w:rsidRPr="006C788D">
            <w:rPr>
              <w:noProof/>
              <w:lang w:val="es-AR" w:eastAsia="es-AR" w:bidi="ar-SA"/>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4942622" cy="3706967"/>
                <wp:effectExtent l="19050" t="19050" r="10378"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4942622" cy="3706967"/>
                        </a:xfrm>
                        <a:prstGeom prst="rect">
                          <a:avLst/>
                        </a:prstGeom>
                        <a:ln w="12700">
                          <a:solidFill>
                            <a:schemeClr val="bg1"/>
                          </a:solidFill>
                        </a:ln>
                      </pic:spPr>
                    </pic:pic>
                  </a:graphicData>
                </a:graphic>
              </wp:anchor>
            </w:drawing>
          </w:r>
          <w:r w:rsidRPr="006C788D">
            <w:rPr>
              <w:lang w:val="es-AR"/>
            </w:rPr>
            <w:br w:type="page"/>
          </w:r>
        </w:p>
      </w:sdtContent>
    </w:sdt>
    <w:p w:rsidR="00E86CA0" w:rsidRPr="006C788D" w:rsidRDefault="003B4528" w:rsidP="003D2EE1">
      <w:pPr>
        <w:pStyle w:val="Ttulo1"/>
        <w:rPr>
          <w:lang w:val="es-AR"/>
        </w:rPr>
      </w:pPr>
      <w:r w:rsidRPr="006C788D">
        <w:rPr>
          <w:lang w:val="es-AR"/>
        </w:rPr>
        <w:lastRenderedPageBreak/>
        <w:t>Índice</w:t>
      </w:r>
    </w:p>
    <w:p w:rsidR="00B85D40" w:rsidRPr="006C788D" w:rsidRDefault="00B85D40" w:rsidP="0079771B">
      <w:pPr>
        <w:ind w:firstLine="0"/>
        <w:rPr>
          <w:lang w:val="es-AR"/>
        </w:rPr>
      </w:pPr>
    </w:p>
    <w:p w:rsidR="0079771B" w:rsidRDefault="0079771B">
      <w:pPr>
        <w:rPr>
          <w:rFonts w:asciiTheme="majorHAnsi" w:eastAsiaTheme="majorEastAsia" w:hAnsiTheme="majorHAnsi" w:cstheme="majorBidi"/>
          <w:b/>
          <w:bCs/>
          <w:color w:val="365F91" w:themeColor="accent1" w:themeShade="BF"/>
          <w:sz w:val="24"/>
          <w:szCs w:val="24"/>
          <w:lang w:val="es-AR"/>
        </w:rPr>
      </w:pPr>
      <w:r>
        <w:rPr>
          <w:lang w:val="es-AR"/>
        </w:rPr>
        <w:br w:type="page"/>
      </w:r>
    </w:p>
    <w:p w:rsidR="00B85D40" w:rsidRPr="006C788D" w:rsidRDefault="00B505A2" w:rsidP="00792B6F">
      <w:pPr>
        <w:pStyle w:val="Ttulo1"/>
        <w:rPr>
          <w:lang w:val="es-AR"/>
        </w:rPr>
      </w:pPr>
      <w:r w:rsidRPr="006C788D">
        <w:rPr>
          <w:lang w:val="es-AR"/>
        </w:rPr>
        <w:lastRenderedPageBreak/>
        <w:t>Introducción</w:t>
      </w:r>
    </w:p>
    <w:p w:rsidR="00D2385F" w:rsidRPr="00A76E6B" w:rsidRDefault="006C4118" w:rsidP="00A76E6B">
      <w:pPr>
        <w:rPr>
          <w:lang w:val="es-AR"/>
        </w:rPr>
      </w:pPr>
      <w:r>
        <w:rPr>
          <w:lang w:val="es-AR"/>
        </w:rPr>
        <w:t>L</w:t>
      </w:r>
      <w:r w:rsidR="00D2385F" w:rsidRPr="006C4118">
        <w:rPr>
          <w:lang w:val="es-AR"/>
        </w:rPr>
        <w:t>a Facultad Regional Mendoza de la Universidad Tecnológica Nacional inició sus actividades en el año 1.953.</w:t>
      </w:r>
      <w:r w:rsidR="00353B36">
        <w:rPr>
          <w:lang w:val="es-AR"/>
        </w:rPr>
        <w:t xml:space="preserve"> </w:t>
      </w:r>
      <w:r w:rsidR="00D2385F" w:rsidRPr="006C4118">
        <w:rPr>
          <w:lang w:val="es-AR"/>
        </w:rPr>
        <w:t>Su sede central está ubicada en la Ciudad de Mendoza y tiene bajo su dependencia el Anexo Rivadavia, a 60 km. de la capital mendocina.</w:t>
      </w:r>
      <w:r w:rsidR="00353B36">
        <w:rPr>
          <w:lang w:val="es-AR"/>
        </w:rPr>
        <w:t xml:space="preserve"> </w:t>
      </w:r>
      <w:r w:rsidR="00D2385F" w:rsidRPr="00A76E6B">
        <w:rPr>
          <w:lang w:val="es-AR"/>
        </w:rPr>
        <w:t>Además cuenta con sedes donde desarrolla actividades de extensión e investigación:</w:t>
      </w:r>
    </w:p>
    <w:p w:rsidR="00D2385F" w:rsidRPr="00A76E6B" w:rsidRDefault="00D2385F" w:rsidP="00A76E6B">
      <w:pPr>
        <w:pStyle w:val="Prrafodelista"/>
        <w:numPr>
          <w:ilvl w:val="0"/>
          <w:numId w:val="3"/>
        </w:numPr>
        <w:rPr>
          <w:lang w:val="es-AR"/>
        </w:rPr>
      </w:pPr>
      <w:r w:rsidRPr="00A76E6B">
        <w:rPr>
          <w:lang w:val="es-AR"/>
        </w:rPr>
        <w:t xml:space="preserve">Observatorio Meteorológico, ubicado en el Parque General San Martín </w:t>
      </w:r>
    </w:p>
    <w:p w:rsidR="00D2385F" w:rsidRPr="00A76E6B" w:rsidRDefault="00D2385F" w:rsidP="00A76E6B">
      <w:pPr>
        <w:pStyle w:val="Prrafodelista"/>
        <w:numPr>
          <w:ilvl w:val="0"/>
          <w:numId w:val="3"/>
        </w:numPr>
        <w:rPr>
          <w:lang w:val="es-AR"/>
        </w:rPr>
      </w:pPr>
      <w:r w:rsidRPr="00A76E6B">
        <w:rPr>
          <w:lang w:val="es-AR"/>
        </w:rPr>
        <w:t xml:space="preserve">Instituto de Informática </w:t>
      </w:r>
    </w:p>
    <w:p w:rsidR="00D2385F" w:rsidRPr="00A76E6B" w:rsidRDefault="00D2385F" w:rsidP="00A76E6B">
      <w:pPr>
        <w:pStyle w:val="Prrafodelista"/>
        <w:numPr>
          <w:ilvl w:val="0"/>
          <w:numId w:val="3"/>
        </w:numPr>
        <w:rPr>
          <w:lang w:val="es-AR"/>
        </w:rPr>
      </w:pPr>
      <w:r w:rsidRPr="00A76E6B">
        <w:rPr>
          <w:lang w:val="es-AR"/>
        </w:rPr>
        <w:t>Departamento d</w:t>
      </w:r>
      <w:r w:rsidR="00997F28">
        <w:rPr>
          <w:lang w:val="es-AR"/>
        </w:rPr>
        <w:t>e Lenguas Extranjeras Asociadas</w:t>
      </w:r>
    </w:p>
    <w:p w:rsidR="00234243" w:rsidRDefault="00234243" w:rsidP="00234243">
      <w:pPr>
        <w:jc w:val="both"/>
        <w:rPr>
          <w:rFonts w:ascii="Calibri" w:hAnsi="Calibri" w:cs="Arial"/>
          <w:lang w:val="es-ES"/>
        </w:rPr>
      </w:pPr>
    </w:p>
    <w:p w:rsidR="00234243" w:rsidRPr="00234243" w:rsidRDefault="00234243" w:rsidP="00234243">
      <w:pPr>
        <w:rPr>
          <w:lang w:val="es-AR"/>
        </w:rPr>
      </w:pPr>
      <w:r w:rsidRPr="00234243">
        <w:rPr>
          <w:lang w:val="es-AR"/>
        </w:rPr>
        <w:t xml:space="preserve">En este trabajo se propone realizar una investigación sobre la imagen institucional de la UTN en el ámbito social. </w:t>
      </w:r>
    </w:p>
    <w:p w:rsidR="00234243" w:rsidRPr="00234243" w:rsidRDefault="00234243" w:rsidP="00234243">
      <w:pPr>
        <w:rPr>
          <w:lang w:val="es-AR"/>
        </w:rPr>
      </w:pPr>
      <w:r w:rsidRPr="00234243">
        <w:rPr>
          <w:lang w:val="es-AR"/>
        </w:rPr>
        <w:t xml:space="preserve">Los objetivos son: </w:t>
      </w:r>
    </w:p>
    <w:p w:rsidR="00234243" w:rsidRPr="00234243" w:rsidRDefault="00234243" w:rsidP="00234243">
      <w:pPr>
        <w:pStyle w:val="Prrafodelista"/>
        <w:numPr>
          <w:ilvl w:val="0"/>
          <w:numId w:val="3"/>
        </w:numPr>
        <w:rPr>
          <w:lang w:val="es-AR"/>
        </w:rPr>
      </w:pPr>
      <w:r w:rsidRPr="00234243">
        <w:rPr>
          <w:lang w:val="es-AR"/>
        </w:rPr>
        <w:t xml:space="preserve">Identificar qué aspectos reconocen las personas como imagen de </w:t>
      </w:r>
      <w:smartTag w:uri="urn:schemas-microsoft-com:office:smarttags" w:element="PersonName">
        <w:smartTagPr>
          <w:attr w:name="ProductID" w:val="LA UTN"/>
        </w:smartTagPr>
        <w:r w:rsidRPr="00234243">
          <w:rPr>
            <w:lang w:val="es-AR"/>
          </w:rPr>
          <w:t>la UTN</w:t>
        </w:r>
      </w:smartTag>
      <w:r w:rsidRPr="00234243">
        <w:rPr>
          <w:lang w:val="es-AR"/>
        </w:rPr>
        <w:t xml:space="preserve"> – Facultad Regional Mendoza</w:t>
      </w:r>
    </w:p>
    <w:p w:rsidR="00234243" w:rsidRPr="00234243" w:rsidRDefault="00234243" w:rsidP="00234243">
      <w:pPr>
        <w:pStyle w:val="Prrafodelista"/>
        <w:numPr>
          <w:ilvl w:val="0"/>
          <w:numId w:val="3"/>
        </w:numPr>
        <w:rPr>
          <w:lang w:val="es-AR"/>
        </w:rPr>
      </w:pPr>
      <w:r w:rsidRPr="00234243">
        <w:rPr>
          <w:lang w:val="es-AR"/>
        </w:rPr>
        <w:t xml:space="preserve">Cuáles son los medios de comunicación más utilizados y que temas son más relevantes para diferentes poblaciones. </w:t>
      </w:r>
    </w:p>
    <w:p w:rsidR="00234243" w:rsidRPr="00234243" w:rsidRDefault="00234243" w:rsidP="00234243">
      <w:pPr>
        <w:pStyle w:val="Prrafodelista"/>
        <w:numPr>
          <w:ilvl w:val="0"/>
          <w:numId w:val="3"/>
        </w:numPr>
        <w:rPr>
          <w:lang w:val="es-AR"/>
        </w:rPr>
      </w:pPr>
      <w:r w:rsidRPr="00234243">
        <w:rPr>
          <w:lang w:val="es-AR"/>
        </w:rPr>
        <w:t xml:space="preserve">Determinar cuáles son los elementos que caracterizan a </w:t>
      </w:r>
      <w:smartTag w:uri="urn:schemas-microsoft-com:office:smarttags" w:element="PersonName">
        <w:smartTagPr>
          <w:attr w:name="ProductID" w:val="LA UTN"/>
        </w:smartTagPr>
        <w:r w:rsidRPr="00234243">
          <w:rPr>
            <w:lang w:val="es-AR"/>
          </w:rPr>
          <w:t>la UTN</w:t>
        </w:r>
      </w:smartTag>
      <w:r w:rsidRPr="00234243">
        <w:rPr>
          <w:lang w:val="es-AR"/>
        </w:rPr>
        <w:t xml:space="preserve"> como institución, para diferentes poblaciones.</w:t>
      </w:r>
    </w:p>
    <w:p w:rsidR="00B705B5" w:rsidRDefault="00B705B5" w:rsidP="00234243">
      <w:pPr>
        <w:rPr>
          <w:lang w:val="es-AR"/>
        </w:rPr>
      </w:pPr>
    </w:p>
    <w:p w:rsidR="00AA3A6E" w:rsidRDefault="00234243" w:rsidP="00B77DC2">
      <w:pPr>
        <w:rPr>
          <w:lang w:val="es-AR"/>
        </w:rPr>
      </w:pPr>
      <w:r w:rsidRPr="00B705B5">
        <w:rPr>
          <w:lang w:val="es-AR"/>
        </w:rPr>
        <w:t xml:space="preserve">Para ello se realizaron encuestas a diferentes </w:t>
      </w:r>
      <w:r w:rsidR="00836216" w:rsidRPr="00B705B5">
        <w:rPr>
          <w:lang w:val="es-AR"/>
        </w:rPr>
        <w:t>personas</w:t>
      </w:r>
      <w:r w:rsidRPr="00B705B5">
        <w:rPr>
          <w:lang w:val="es-AR"/>
        </w:rPr>
        <w:t xml:space="preserve"> para obtener información, permitiendo</w:t>
      </w:r>
      <w:r w:rsidR="00836216" w:rsidRPr="00B705B5">
        <w:rPr>
          <w:lang w:val="es-AR"/>
        </w:rPr>
        <w:t xml:space="preserve"> contrastar las hipótesis</w:t>
      </w:r>
      <w:r w:rsidR="00B705B5" w:rsidRPr="00B705B5">
        <w:rPr>
          <w:lang w:val="es-AR"/>
        </w:rPr>
        <w:t xml:space="preserve"> planteadas</w:t>
      </w:r>
      <w:r w:rsidR="00836216" w:rsidRPr="00B705B5">
        <w:rPr>
          <w:lang w:val="es-AR"/>
        </w:rPr>
        <w:t xml:space="preserve"> </w:t>
      </w:r>
      <w:r w:rsidRPr="00B705B5">
        <w:rPr>
          <w:lang w:val="es-AR"/>
        </w:rPr>
        <w:t xml:space="preserve">con la realidad actual. Con </w:t>
      </w:r>
      <w:r w:rsidR="00836216" w:rsidRPr="00B705B5">
        <w:rPr>
          <w:lang w:val="es-AR"/>
        </w:rPr>
        <w:t xml:space="preserve">ello </w:t>
      </w:r>
      <w:r w:rsidRPr="00B705B5">
        <w:rPr>
          <w:lang w:val="es-AR"/>
        </w:rPr>
        <w:t xml:space="preserve">se procura </w:t>
      </w:r>
      <w:r w:rsidR="00B705B5" w:rsidRPr="00B705B5">
        <w:rPr>
          <w:lang w:val="es-AR"/>
        </w:rPr>
        <w:t>concientizar tanto a la institución como a la población en general sobre la imagen actual de la UTN y de posibles propuestas de mejoras por medio del cual se elevará el prestigio del mismo</w:t>
      </w:r>
      <w:r w:rsidRPr="00B705B5">
        <w:rPr>
          <w:lang w:val="es-AR"/>
        </w:rPr>
        <w:t>.</w:t>
      </w:r>
    </w:p>
    <w:p w:rsidR="00AA3A6E" w:rsidRDefault="00AA3A6E">
      <w:pPr>
        <w:rPr>
          <w:lang w:val="es-AR"/>
        </w:rPr>
      </w:pPr>
      <w:r>
        <w:rPr>
          <w:lang w:val="es-AR"/>
        </w:rPr>
        <w:br w:type="page"/>
      </w:r>
    </w:p>
    <w:p w:rsidR="00B77DC2" w:rsidRDefault="00AA3A6E" w:rsidP="00AA3A6E">
      <w:pPr>
        <w:pStyle w:val="Ttulo1"/>
        <w:rPr>
          <w:lang w:val="es-AR"/>
        </w:rPr>
      </w:pPr>
      <w:r>
        <w:rPr>
          <w:lang w:val="es-AR"/>
        </w:rPr>
        <w:lastRenderedPageBreak/>
        <w:t>Hipótesis</w:t>
      </w:r>
    </w:p>
    <w:p w:rsidR="00BA7056" w:rsidRDefault="00BA7056" w:rsidP="00BA7056">
      <w:pPr>
        <w:pStyle w:val="Ttulo2"/>
        <w:rPr>
          <w:lang w:val="es-AR"/>
        </w:rPr>
      </w:pPr>
      <w:r>
        <w:rPr>
          <w:lang w:val="es-AR"/>
        </w:rPr>
        <w:t>Hipótesis A</w:t>
      </w:r>
    </w:p>
    <w:p w:rsidR="00BA7056" w:rsidRDefault="00BA7056" w:rsidP="00BA7056">
      <w:pPr>
        <w:rPr>
          <w:lang w:val="es-AR"/>
        </w:rPr>
      </w:pPr>
      <w:r w:rsidRPr="00BA7056">
        <w:rPr>
          <w:rFonts w:ascii="Calibri" w:eastAsia="Times New Roman" w:hAnsi="Calibri" w:cs="Times New Roman"/>
          <w:lang w:val="es-AR"/>
        </w:rPr>
        <w:t>El prestigio de la institución es independiente de la calidad educativa, de los profesionales egresados.</w:t>
      </w:r>
    </w:p>
    <w:p w:rsidR="00947E2E" w:rsidRDefault="00947E2E" w:rsidP="00947E2E">
      <w:pPr>
        <w:rPr>
          <w:lang w:val="es-AR"/>
        </w:rPr>
      </w:pPr>
      <w:r w:rsidRPr="00947E2E">
        <w:rPr>
          <w:i/>
          <w:lang w:val="es-AR"/>
        </w:rPr>
        <w:t>Variable involucrada</w:t>
      </w:r>
      <w:r>
        <w:rPr>
          <w:lang w:val="es-AR"/>
        </w:rPr>
        <w:t xml:space="preserve">: </w:t>
      </w:r>
      <w:r w:rsidRPr="00947E2E">
        <w:rPr>
          <w:rFonts w:ascii="Calibri" w:eastAsia="Times New Roman" w:hAnsi="Calibri" w:cs="Times New Roman"/>
          <w:lang w:val="es-AR"/>
        </w:rPr>
        <w:t>índice de prestigio – nivel de calidad educativa</w:t>
      </w:r>
      <w:r>
        <w:rPr>
          <w:lang w:val="es-AR"/>
        </w:rPr>
        <w:t>.</w:t>
      </w:r>
    </w:p>
    <w:p w:rsidR="00ED3AE0" w:rsidRDefault="00ED3AE0" w:rsidP="00ED3AE0">
      <w:pPr>
        <w:pStyle w:val="Ttulo2"/>
        <w:rPr>
          <w:lang w:val="es-AR"/>
        </w:rPr>
      </w:pPr>
      <w:r>
        <w:rPr>
          <w:lang w:val="es-AR"/>
        </w:rPr>
        <w:t>Hipótesis B</w:t>
      </w:r>
    </w:p>
    <w:p w:rsidR="00E4689A" w:rsidRDefault="00E4689A" w:rsidP="00ED3AE0">
      <w:pPr>
        <w:rPr>
          <w:lang w:val="es-AR"/>
        </w:rPr>
      </w:pPr>
      <w:r w:rsidRPr="00E4689A">
        <w:rPr>
          <w:rFonts w:ascii="Calibri" w:eastAsia="Times New Roman" w:hAnsi="Calibri" w:cs="Times New Roman"/>
          <w:lang w:val="es-AR"/>
        </w:rPr>
        <w:t>El medio digital de comunicación es el más ampliamente utilizado y aceptado por el entorno</w:t>
      </w:r>
      <w:r w:rsidR="008D68E0">
        <w:rPr>
          <w:rFonts w:ascii="Calibri" w:eastAsia="Times New Roman" w:hAnsi="Calibri" w:cs="Times New Roman"/>
          <w:lang w:val="es-AR"/>
        </w:rPr>
        <w:t xml:space="preserve"> </w:t>
      </w:r>
      <w:r w:rsidRPr="00E4689A">
        <w:rPr>
          <w:rFonts w:ascii="Calibri" w:eastAsia="Times New Roman" w:hAnsi="Calibri" w:cs="Times New Roman"/>
          <w:lang w:val="es-AR"/>
        </w:rPr>
        <w:t>interno y externo, de la Universidad.</w:t>
      </w:r>
    </w:p>
    <w:p w:rsidR="00E4689A" w:rsidRDefault="00E4689A" w:rsidP="00E4689A">
      <w:pPr>
        <w:rPr>
          <w:lang w:val="es-AR"/>
        </w:rPr>
      </w:pPr>
      <w:r w:rsidRPr="00E4689A">
        <w:rPr>
          <w:i/>
          <w:lang w:val="es-AR"/>
        </w:rPr>
        <w:t>Variable involucrada</w:t>
      </w:r>
      <w:r>
        <w:rPr>
          <w:lang w:val="es-AR"/>
        </w:rPr>
        <w:t xml:space="preserve">: </w:t>
      </w:r>
      <w:r w:rsidRPr="00E4689A">
        <w:rPr>
          <w:rFonts w:ascii="Calibri" w:eastAsia="Times New Roman" w:hAnsi="Calibri" w:cs="Times New Roman"/>
          <w:lang w:val="es-AR"/>
        </w:rPr>
        <w:t>grado de aceptación</w:t>
      </w:r>
      <w:r w:rsidR="00815DCD">
        <w:rPr>
          <w:lang w:val="es-AR"/>
        </w:rPr>
        <w:t>.</w:t>
      </w:r>
    </w:p>
    <w:p w:rsidR="00815DCD" w:rsidRDefault="00815DCD" w:rsidP="00815DCD">
      <w:pPr>
        <w:pStyle w:val="Ttulo2"/>
        <w:rPr>
          <w:lang w:val="es-AR"/>
        </w:rPr>
      </w:pPr>
      <w:r>
        <w:rPr>
          <w:lang w:val="es-AR"/>
        </w:rPr>
        <w:t>Hipótesis C</w:t>
      </w:r>
    </w:p>
    <w:p w:rsidR="00D3624E" w:rsidRDefault="00D3624E" w:rsidP="00815DCD">
      <w:pPr>
        <w:rPr>
          <w:lang w:val="es-AR"/>
        </w:rPr>
      </w:pPr>
      <w:r w:rsidRPr="00D3624E">
        <w:rPr>
          <w:rFonts w:ascii="Calibri" w:eastAsia="Times New Roman" w:hAnsi="Calibri" w:cs="Times New Roman"/>
          <w:lang w:val="es-AR"/>
        </w:rPr>
        <w:t>El logo UTN (</w:t>
      </w:r>
      <w:r w:rsidR="007D7974">
        <w:rPr>
          <w:lang w:val="es-AR"/>
        </w:rPr>
        <w:t>S</w:t>
      </w:r>
      <w:r w:rsidRPr="00D3624E">
        <w:rPr>
          <w:rFonts w:ascii="Calibri" w:eastAsia="Times New Roman" w:hAnsi="Calibri" w:cs="Times New Roman"/>
          <w:lang w:val="es-AR"/>
        </w:rPr>
        <w:t>ímbolo), es el elemento representativo por excelencia de la Universidad para cualquier tipo de sector.</w:t>
      </w:r>
    </w:p>
    <w:p w:rsidR="00815DCD" w:rsidRDefault="00D3624E" w:rsidP="00815DCD">
      <w:pPr>
        <w:rPr>
          <w:lang w:val="es-AR"/>
        </w:rPr>
      </w:pPr>
      <w:r w:rsidRPr="00D3624E">
        <w:rPr>
          <w:i/>
          <w:lang w:val="es-AR"/>
        </w:rPr>
        <w:t>Variable involucrada</w:t>
      </w:r>
      <w:r w:rsidRPr="00D3624E">
        <w:rPr>
          <w:lang w:val="es-AR"/>
        </w:rPr>
        <w:t xml:space="preserve">: </w:t>
      </w:r>
      <w:r w:rsidRPr="00D3624E">
        <w:rPr>
          <w:rFonts w:ascii="Calibri" w:eastAsia="Times New Roman" w:hAnsi="Calibri" w:cs="Times New Roman"/>
          <w:lang w:val="es-AR"/>
        </w:rPr>
        <w:t>representatividad del símbolo</w:t>
      </w:r>
      <w:r>
        <w:rPr>
          <w:lang w:val="es-AR"/>
        </w:rPr>
        <w:t>.</w:t>
      </w:r>
    </w:p>
    <w:p w:rsidR="007D7974" w:rsidRDefault="007D7974" w:rsidP="00815DCD">
      <w:pPr>
        <w:rPr>
          <w:lang w:val="es-AR"/>
        </w:rPr>
      </w:pPr>
    </w:p>
    <w:p w:rsidR="00683EBB" w:rsidRDefault="007D7974" w:rsidP="007D7974">
      <w:pPr>
        <w:rPr>
          <w:rFonts w:ascii="Calibri" w:eastAsia="Times New Roman" w:hAnsi="Calibri" w:cs="Times New Roman"/>
          <w:lang w:val="es-AR"/>
        </w:rPr>
      </w:pPr>
      <w:r w:rsidRPr="007D7974">
        <w:rPr>
          <w:rFonts w:ascii="Calibri" w:eastAsia="Times New Roman" w:hAnsi="Calibri" w:cs="Times New Roman"/>
          <w:lang w:val="es-AR"/>
        </w:rPr>
        <w:t xml:space="preserve">Símbolo: </w:t>
      </w:r>
      <w:r>
        <w:rPr>
          <w:lang w:val="es-AR"/>
        </w:rPr>
        <w:t>E</w:t>
      </w:r>
      <w:r w:rsidRPr="007D7974">
        <w:rPr>
          <w:rFonts w:ascii="Calibri" w:eastAsia="Times New Roman" w:hAnsi="Calibri" w:cs="Times New Roman"/>
          <w:lang w:val="es-AR"/>
        </w:rPr>
        <w:t>s la representación perceptible de una idea socialmente aceptada.</w:t>
      </w:r>
    </w:p>
    <w:p w:rsidR="00683EBB" w:rsidRDefault="00683EBB">
      <w:pPr>
        <w:rPr>
          <w:rFonts w:ascii="Calibri" w:eastAsia="Times New Roman" w:hAnsi="Calibri" w:cs="Times New Roman"/>
          <w:lang w:val="es-AR"/>
        </w:rPr>
      </w:pPr>
      <w:r>
        <w:rPr>
          <w:rFonts w:ascii="Calibri" w:eastAsia="Times New Roman" w:hAnsi="Calibri" w:cs="Times New Roman"/>
          <w:lang w:val="es-AR"/>
        </w:rPr>
        <w:br w:type="page"/>
      </w:r>
    </w:p>
    <w:p w:rsidR="007D7974" w:rsidRDefault="00683EBB" w:rsidP="00683EBB">
      <w:pPr>
        <w:pStyle w:val="Ttulo1"/>
        <w:rPr>
          <w:lang w:val="es-AR"/>
        </w:rPr>
      </w:pPr>
      <w:r>
        <w:rPr>
          <w:lang w:val="es-AR"/>
        </w:rPr>
        <w:lastRenderedPageBreak/>
        <w:t>Marco Teórico</w:t>
      </w:r>
    </w:p>
    <w:p w:rsidR="00683EBB" w:rsidRDefault="00B94701" w:rsidP="00B21BD4">
      <w:pPr>
        <w:pStyle w:val="Ttulo2"/>
        <w:rPr>
          <w:lang w:val="es-AR"/>
        </w:rPr>
      </w:pPr>
      <w:r>
        <w:rPr>
          <w:noProof/>
          <w:lang w:val="es-AR" w:eastAsia="es-AR" w:bidi="ar-SA"/>
        </w:rPr>
        <w:drawing>
          <wp:anchor distT="0" distB="0" distL="114300" distR="114300" simplePos="0" relativeHeight="251665408" behindDoc="0" locked="0" layoutInCell="1" allowOverlap="1">
            <wp:simplePos x="0" y="0"/>
            <wp:positionH relativeFrom="column">
              <wp:posOffset>3478530</wp:posOffset>
            </wp:positionH>
            <wp:positionV relativeFrom="paragraph">
              <wp:posOffset>299085</wp:posOffset>
            </wp:positionV>
            <wp:extent cx="2160270" cy="1838960"/>
            <wp:effectExtent l="19050" t="0" r="0" b="0"/>
            <wp:wrapThrough wrapText="bothSides">
              <wp:wrapPolygon edited="0">
                <wp:start x="-190" y="0"/>
                <wp:lineTo x="-190" y="21481"/>
                <wp:lineTo x="21524" y="21481"/>
                <wp:lineTo x="21524" y="0"/>
                <wp:lineTo x="-190" y="0"/>
              </wp:wrapPolygon>
            </wp:wrapThrough>
            <wp:docPr id="3" name="2 Imagen" descr="comun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jpg"/>
                    <pic:cNvPicPr/>
                  </pic:nvPicPr>
                  <pic:blipFill>
                    <a:blip r:embed="rId12"/>
                    <a:stretch>
                      <a:fillRect/>
                    </a:stretch>
                  </pic:blipFill>
                  <pic:spPr>
                    <a:xfrm>
                      <a:off x="0" y="0"/>
                      <a:ext cx="2160270" cy="1838960"/>
                    </a:xfrm>
                    <a:prstGeom prst="rect">
                      <a:avLst/>
                    </a:prstGeom>
                  </pic:spPr>
                </pic:pic>
              </a:graphicData>
            </a:graphic>
          </wp:anchor>
        </w:drawing>
      </w:r>
      <w:r w:rsidR="00B21BD4">
        <w:rPr>
          <w:lang w:val="es-AR"/>
        </w:rPr>
        <w:t>Comunicación</w:t>
      </w:r>
    </w:p>
    <w:p w:rsidR="00FE75F8" w:rsidRDefault="00FE75F8" w:rsidP="00FE75F8">
      <w:pPr>
        <w:rPr>
          <w:lang w:val="es-AR"/>
        </w:rPr>
      </w:pPr>
      <w:r w:rsidRPr="00FE75F8">
        <w:rPr>
          <w:lang w:val="es-AR"/>
        </w:rPr>
        <w:t>El funcionamiento de las sociedades humanas es posible gracias a la comunicación. Esta consiste en el intercambio de mensajes entre los individuos.</w:t>
      </w:r>
    </w:p>
    <w:p w:rsidR="00FE75F8" w:rsidRPr="00FE75F8" w:rsidRDefault="00FE75F8" w:rsidP="00FE75F8">
      <w:pPr>
        <w:rPr>
          <w:lang w:val="es-AR"/>
        </w:rPr>
      </w:pPr>
      <w:r w:rsidRPr="00FE75F8">
        <w:rPr>
          <w:lang w:val="es-AR"/>
        </w:rPr>
        <w:t xml:space="preserve"> Desde un punto de vista técnico se entiende por comunicación el hecho que un determinado mensaje originado en el punto A llegue a otro punto determinado B, distante del anterior en el espacio o en el tiempo. La comunicación implica la transmisión de una determinada información. La información como la comunicación supone un proceso; los elementos que aparecen en el mismo son:</w:t>
      </w:r>
    </w:p>
    <w:p w:rsidR="00FE75F8" w:rsidRPr="00FE75F8" w:rsidRDefault="00FE75F8" w:rsidP="00FE75F8">
      <w:pPr>
        <w:pStyle w:val="Prrafodelista"/>
        <w:numPr>
          <w:ilvl w:val="0"/>
          <w:numId w:val="3"/>
        </w:numPr>
        <w:rPr>
          <w:lang w:val="es-AR"/>
        </w:rPr>
      </w:pPr>
      <w:r w:rsidRPr="00FE75F8">
        <w:rPr>
          <w:b/>
          <w:lang w:val="es-AR"/>
        </w:rPr>
        <w:t>Código</w:t>
      </w:r>
      <w:r w:rsidRPr="00FE75F8">
        <w:rPr>
          <w:lang w:val="es-AR"/>
        </w:rPr>
        <w:t>. El código es un sistema de signos y reglas para combinarlos, que por un lado es arbitrario y por otra parte debe de estar organizado de antemano.</w:t>
      </w:r>
    </w:p>
    <w:p w:rsidR="00FE75F8" w:rsidRPr="00FE75F8" w:rsidRDefault="00FE75F8" w:rsidP="00FE75F8">
      <w:pPr>
        <w:pStyle w:val="Prrafodelista"/>
        <w:numPr>
          <w:ilvl w:val="0"/>
          <w:numId w:val="3"/>
        </w:numPr>
        <w:rPr>
          <w:lang w:val="es-AR"/>
        </w:rPr>
      </w:pPr>
      <w:r w:rsidRPr="00FE75F8">
        <w:rPr>
          <w:lang w:val="es-AR"/>
        </w:rPr>
        <w:t xml:space="preserve">El proceso de comunicación que emplea ese código precisa de un canal para la transmisión de las señales. El </w:t>
      </w:r>
      <w:r w:rsidRPr="00FE75F8">
        <w:rPr>
          <w:b/>
          <w:lang w:val="es-AR"/>
        </w:rPr>
        <w:t>Canal</w:t>
      </w:r>
      <w:r w:rsidRPr="00FE75F8">
        <w:rPr>
          <w:lang w:val="es-AR"/>
        </w:rPr>
        <w:t xml:space="preserve"> sería el medio físico a través del cual se transmite la comunicación.</w:t>
      </w:r>
    </w:p>
    <w:p w:rsidR="00FE75F8" w:rsidRPr="00FE75F8" w:rsidRDefault="00FE75F8" w:rsidP="00FE75F8">
      <w:pPr>
        <w:pStyle w:val="Prrafodelista"/>
        <w:numPr>
          <w:ilvl w:val="0"/>
          <w:numId w:val="3"/>
        </w:numPr>
        <w:rPr>
          <w:lang w:val="es-AR"/>
        </w:rPr>
      </w:pPr>
      <w:r w:rsidRPr="00FE75F8">
        <w:rPr>
          <w:lang w:val="es-AR"/>
        </w:rPr>
        <w:t xml:space="preserve">En tercer lugar debemos considerar el </w:t>
      </w:r>
      <w:r w:rsidRPr="00FE75F8">
        <w:rPr>
          <w:b/>
          <w:lang w:val="es-AR"/>
        </w:rPr>
        <w:t>Emisor</w:t>
      </w:r>
      <w:r w:rsidRPr="00FE75F8">
        <w:rPr>
          <w:lang w:val="es-AR"/>
        </w:rPr>
        <w:t>. Es la persona que se encarga de transmitir el mensaje. Esta persona elije y selecciona los signos que le convienen, es decir, realiza un proceso de codificación; codifica el mensaje.</w:t>
      </w:r>
    </w:p>
    <w:p w:rsidR="00FE75F8" w:rsidRPr="00FE75F8" w:rsidRDefault="00FE75F8" w:rsidP="00FE75F8">
      <w:pPr>
        <w:pStyle w:val="Prrafodelista"/>
        <w:numPr>
          <w:ilvl w:val="0"/>
          <w:numId w:val="3"/>
        </w:numPr>
        <w:rPr>
          <w:lang w:val="es-AR"/>
        </w:rPr>
      </w:pPr>
      <w:r w:rsidRPr="00FE75F8">
        <w:rPr>
          <w:lang w:val="es-AR"/>
        </w:rPr>
        <w:t xml:space="preserve">El </w:t>
      </w:r>
      <w:r w:rsidRPr="00FE75F8">
        <w:rPr>
          <w:b/>
          <w:lang w:val="es-AR"/>
        </w:rPr>
        <w:t>Receptor</w:t>
      </w:r>
      <w:r w:rsidRPr="00FE75F8">
        <w:rPr>
          <w:lang w:val="es-AR"/>
        </w:rPr>
        <w:t xml:space="preserve"> será aquella persona a quien va dirigida la comunicación; realiza un proceso inverso al del emisor, ya que descifra e interpreta los signos elegidos por el emisor; es decir, descodifica el mensaje.</w:t>
      </w:r>
    </w:p>
    <w:p w:rsidR="00FE75F8" w:rsidRPr="00FE75F8" w:rsidRDefault="00FE75F8" w:rsidP="00FE75F8">
      <w:pPr>
        <w:pStyle w:val="Prrafodelista"/>
        <w:numPr>
          <w:ilvl w:val="0"/>
          <w:numId w:val="3"/>
        </w:numPr>
        <w:rPr>
          <w:lang w:val="es-AR"/>
        </w:rPr>
      </w:pPr>
      <w:r w:rsidRPr="00FE75F8">
        <w:rPr>
          <w:lang w:val="es-AR"/>
        </w:rPr>
        <w:t xml:space="preserve">Naturalmente tiene que haber algo que comunicar, un contenido y un proceso que con sus aspectos previos y sus consecuencias motive el </w:t>
      </w:r>
      <w:r w:rsidRPr="00FE75F8">
        <w:rPr>
          <w:b/>
          <w:lang w:val="es-AR"/>
        </w:rPr>
        <w:t>Mensaje</w:t>
      </w:r>
      <w:r w:rsidRPr="00FE75F8">
        <w:rPr>
          <w:lang w:val="es-AR"/>
        </w:rPr>
        <w:t>.</w:t>
      </w:r>
    </w:p>
    <w:p w:rsidR="00FE75F8" w:rsidRPr="00FE75F8" w:rsidRDefault="00FE75F8" w:rsidP="00C3281C">
      <w:pPr>
        <w:pStyle w:val="Prrafodelista"/>
        <w:numPr>
          <w:ilvl w:val="0"/>
          <w:numId w:val="3"/>
        </w:numPr>
        <w:rPr>
          <w:lang w:val="es-AR"/>
        </w:rPr>
      </w:pPr>
      <w:r w:rsidRPr="00FE75F8">
        <w:rPr>
          <w:lang w:val="es-AR"/>
        </w:rPr>
        <w:t xml:space="preserve">Las circunstancias que rodean un hecho de comunicación se denominan </w:t>
      </w:r>
      <w:r w:rsidRPr="00C3281C">
        <w:rPr>
          <w:b/>
          <w:lang w:val="es-AR"/>
        </w:rPr>
        <w:t>Contexto situacional</w:t>
      </w:r>
      <w:r w:rsidRPr="00FE75F8">
        <w:rPr>
          <w:lang w:val="es-AR"/>
        </w:rPr>
        <w:t xml:space="preserve"> (situación), es el contexto en que se transmite el mensaje y que contribuye a su significado.</w:t>
      </w:r>
    </w:p>
    <w:p w:rsidR="00FE75F8" w:rsidRPr="00FE75F8" w:rsidRDefault="00FE75F8" w:rsidP="00FE75F8">
      <w:pPr>
        <w:rPr>
          <w:lang w:val="es-AR"/>
        </w:rPr>
      </w:pPr>
      <w:r w:rsidRPr="00FE75F8">
        <w:rPr>
          <w:lang w:val="es-AR"/>
        </w:rPr>
        <w:t xml:space="preserve">La consideración del contexto situacional del mensaje es siempre </w:t>
      </w:r>
      <w:r w:rsidR="00667127" w:rsidRPr="00FE75F8">
        <w:rPr>
          <w:lang w:val="es-AR"/>
        </w:rPr>
        <w:t>necesaria</w:t>
      </w:r>
      <w:r w:rsidRPr="00FE75F8">
        <w:rPr>
          <w:lang w:val="es-AR"/>
        </w:rPr>
        <w:t xml:space="preserve"> para su adecuada descodificación.</w:t>
      </w:r>
    </w:p>
    <w:p w:rsidR="00FE75F8" w:rsidRPr="00FE75F8" w:rsidRDefault="00FE75F8" w:rsidP="00FE75F8">
      <w:pPr>
        <w:rPr>
          <w:lang w:val="es-AR"/>
        </w:rPr>
      </w:pPr>
      <w:r w:rsidRPr="00FE75F8">
        <w:rPr>
          <w:lang w:val="es-AR"/>
        </w:rPr>
        <w:t>En el esquema clásico de Jakobson aparece el referente que es la base de toda comunicación; aquello a lo que se refiere el mensaje; la realidad objetiva.</w:t>
      </w:r>
    </w:p>
    <w:p w:rsidR="00FE75F8" w:rsidRDefault="005C7646" w:rsidP="00FE75F8">
      <w:pPr>
        <w:rPr>
          <w:lang w:val="es-AR"/>
        </w:rPr>
      </w:pPr>
      <w:r>
        <w:rPr>
          <w:lang w:val="es-AR"/>
        </w:rPr>
        <w:pict>
          <v:line id="_x0000_s1035" style="position:absolute;left:0;text-align:left;z-index:251664384" from="51.75pt,35.8pt" to="51.75pt,35.8pt" strokeweight=".26mm">
            <v:stroke joinstyle="miter"/>
          </v:line>
        </w:pict>
      </w:r>
      <w:r w:rsidR="00FE75F8" w:rsidRPr="00FE75F8">
        <w:rPr>
          <w:lang w:val="es-AR"/>
        </w:rPr>
        <w:t xml:space="preserve"> Todos estos elementos que forman el esquema de la comunicación tienden a conseguir la eficacia de la información.</w:t>
      </w:r>
    </w:p>
    <w:p w:rsidR="00B81DAB" w:rsidRDefault="00B81DAB">
      <w:pPr>
        <w:rPr>
          <w:rFonts w:asciiTheme="majorHAnsi" w:eastAsiaTheme="majorEastAsia" w:hAnsiTheme="majorHAnsi" w:cstheme="majorBidi"/>
          <w:color w:val="365F91" w:themeColor="accent1" w:themeShade="BF"/>
          <w:sz w:val="24"/>
          <w:szCs w:val="24"/>
          <w:lang w:val="es-AR"/>
        </w:rPr>
      </w:pPr>
      <w:r>
        <w:rPr>
          <w:lang w:val="es-AR"/>
        </w:rPr>
        <w:br w:type="page"/>
      </w:r>
    </w:p>
    <w:p w:rsidR="00AC5676" w:rsidRDefault="00AC5676" w:rsidP="00AC5676">
      <w:pPr>
        <w:pStyle w:val="Ttulo2"/>
        <w:rPr>
          <w:lang w:val="es-AR"/>
        </w:rPr>
      </w:pPr>
      <w:r>
        <w:rPr>
          <w:lang w:val="es-AR"/>
        </w:rPr>
        <w:lastRenderedPageBreak/>
        <w:t>Comunicación Institucional</w:t>
      </w:r>
    </w:p>
    <w:p w:rsidR="00F05F72" w:rsidRDefault="00D83367" w:rsidP="00F05F72">
      <w:pPr>
        <w:rPr>
          <w:lang w:val="es-AR"/>
        </w:rPr>
      </w:pPr>
      <w:r>
        <w:rPr>
          <w:noProof/>
          <w:lang w:val="es-AR" w:eastAsia="es-AR" w:bidi="ar-SA"/>
        </w:rPr>
        <w:drawing>
          <wp:anchor distT="0" distB="0" distL="114300" distR="114300" simplePos="0" relativeHeight="251666432" behindDoc="0" locked="0" layoutInCell="1" allowOverlap="1">
            <wp:simplePos x="0" y="0"/>
            <wp:positionH relativeFrom="column">
              <wp:posOffset>3606165</wp:posOffset>
            </wp:positionH>
            <wp:positionV relativeFrom="paragraph">
              <wp:posOffset>60960</wp:posOffset>
            </wp:positionV>
            <wp:extent cx="2016125" cy="1743710"/>
            <wp:effectExtent l="19050" t="0" r="3175" b="0"/>
            <wp:wrapThrough wrapText="bothSides">
              <wp:wrapPolygon edited="0">
                <wp:start x="-204" y="0"/>
                <wp:lineTo x="-204" y="21474"/>
                <wp:lineTo x="21634" y="21474"/>
                <wp:lineTo x="21634" y="0"/>
                <wp:lineTo x="-204" y="0"/>
              </wp:wrapPolygon>
            </wp:wrapThrough>
            <wp:docPr id="4" name="3 Imagen" descr="comunicacion organiz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 organizacional.jpg"/>
                    <pic:cNvPicPr/>
                  </pic:nvPicPr>
                  <pic:blipFill>
                    <a:blip r:embed="rId13"/>
                    <a:stretch>
                      <a:fillRect/>
                    </a:stretch>
                  </pic:blipFill>
                  <pic:spPr>
                    <a:xfrm>
                      <a:off x="0" y="0"/>
                      <a:ext cx="2016125" cy="1743710"/>
                    </a:xfrm>
                    <a:prstGeom prst="rect">
                      <a:avLst/>
                    </a:prstGeom>
                  </pic:spPr>
                </pic:pic>
              </a:graphicData>
            </a:graphic>
          </wp:anchor>
        </w:drawing>
      </w:r>
      <w:r w:rsidR="00F05F72">
        <w:rPr>
          <w:lang w:val="es-AR"/>
        </w:rPr>
        <w:t>L</w:t>
      </w:r>
      <w:r w:rsidR="00F05F72" w:rsidRPr="00F05F72">
        <w:rPr>
          <w:lang w:val="es-AR"/>
        </w:rPr>
        <w:t>a comunicación Institucional puede definirse como el tipo de comunicación realizada de</w:t>
      </w:r>
      <w:r w:rsidR="00F05F72">
        <w:rPr>
          <w:lang w:val="es-AR"/>
        </w:rPr>
        <w:t xml:space="preserve"> </w:t>
      </w:r>
      <w:r w:rsidR="00F05F72" w:rsidRPr="00F05F72">
        <w:rPr>
          <w:lang w:val="es-AR"/>
        </w:rPr>
        <w:t>modo organizado por una institución o sus representantes, y dirigida a las personas y grupos del</w:t>
      </w:r>
      <w:r w:rsidR="00F05F72">
        <w:rPr>
          <w:lang w:val="es-AR"/>
        </w:rPr>
        <w:t xml:space="preserve"> </w:t>
      </w:r>
      <w:r w:rsidR="00F05F72" w:rsidRPr="00F05F72">
        <w:rPr>
          <w:lang w:val="es-AR"/>
        </w:rPr>
        <w:t>entorno social en el que desarrolla su actividad. Tiene como objetivo establecer relaciones de</w:t>
      </w:r>
      <w:r w:rsidR="00F05F72">
        <w:rPr>
          <w:lang w:val="es-AR"/>
        </w:rPr>
        <w:t xml:space="preserve"> </w:t>
      </w:r>
      <w:r w:rsidR="00F05F72" w:rsidRPr="00F05F72">
        <w:rPr>
          <w:lang w:val="es-AR"/>
        </w:rPr>
        <w:t>calidad entre la institución y los públicos con quienes se relaciona, adquiriendo una notoriedad</w:t>
      </w:r>
      <w:r w:rsidR="00F05F72">
        <w:rPr>
          <w:lang w:val="es-AR"/>
        </w:rPr>
        <w:t xml:space="preserve"> </w:t>
      </w:r>
      <w:r w:rsidR="00F05F72" w:rsidRPr="00F05F72">
        <w:rPr>
          <w:lang w:val="es-AR"/>
        </w:rPr>
        <w:t>social e imagen pública adecuada a sus fines y actividades.</w:t>
      </w:r>
    </w:p>
    <w:p w:rsidR="00A33CD7" w:rsidRPr="00D03959" w:rsidRDefault="00A33CD7" w:rsidP="00F05F72">
      <w:pPr>
        <w:rPr>
          <w:rStyle w:val="nfasissutil"/>
          <w:lang w:val="es-AR"/>
        </w:rPr>
      </w:pPr>
    </w:p>
    <w:p w:rsidR="00460331" w:rsidRPr="003D34C5" w:rsidRDefault="00460331" w:rsidP="00F05F72">
      <w:pPr>
        <w:rPr>
          <w:rStyle w:val="nfasissutil"/>
          <w:lang w:val="es-AR"/>
        </w:rPr>
      </w:pPr>
      <w:r w:rsidRPr="003D34C5">
        <w:rPr>
          <w:rStyle w:val="nfasissutil"/>
          <w:lang w:val="es-AR"/>
        </w:rPr>
        <w:t>CONCEPTOS RELACIONADOS CON LA COMUNICACIÓN INSTITUCIONAL</w:t>
      </w:r>
    </w:p>
    <w:p w:rsidR="00460331" w:rsidRDefault="00460331" w:rsidP="00460331">
      <w:pPr>
        <w:rPr>
          <w:lang w:val="es-AR"/>
        </w:rPr>
      </w:pPr>
      <w:r w:rsidRPr="00460331">
        <w:rPr>
          <w:lang w:val="es-AR"/>
        </w:rPr>
        <w:t>Conviene distinguir la comunicación institucional de las relaciones públicas, el marketing</w:t>
      </w:r>
      <w:r>
        <w:rPr>
          <w:lang w:val="es-AR"/>
        </w:rPr>
        <w:t xml:space="preserve"> </w:t>
      </w:r>
      <w:r w:rsidRPr="00460331">
        <w:rPr>
          <w:lang w:val="es-AR"/>
        </w:rPr>
        <w:t>y la publicidad. El marketing estudia los mercados para crear productos y servicios que satisfagan</w:t>
      </w:r>
      <w:r>
        <w:rPr>
          <w:lang w:val="es-AR"/>
        </w:rPr>
        <w:t xml:space="preserve"> </w:t>
      </w:r>
      <w:r w:rsidRPr="00460331">
        <w:rPr>
          <w:lang w:val="es-AR"/>
        </w:rPr>
        <w:t>las necesidades de los clientes, y desarrolla programas de distribución y comunicación que</w:t>
      </w:r>
      <w:r>
        <w:rPr>
          <w:lang w:val="es-AR"/>
        </w:rPr>
        <w:t xml:space="preserve"> </w:t>
      </w:r>
      <w:r w:rsidRPr="00460331">
        <w:rPr>
          <w:lang w:val="es-AR"/>
        </w:rPr>
        <w:t>permiten incrementar las ventas y satisfacer a los consumidores. La publicidad es una actividad</w:t>
      </w:r>
      <w:r>
        <w:rPr>
          <w:lang w:val="es-AR"/>
        </w:rPr>
        <w:t xml:space="preserve"> </w:t>
      </w:r>
      <w:r w:rsidRPr="00460331">
        <w:rPr>
          <w:lang w:val="es-AR"/>
        </w:rPr>
        <w:t>por la cual una institución claramente identificada, paga un importe económico por el</w:t>
      </w:r>
      <w:r>
        <w:rPr>
          <w:lang w:val="es-AR"/>
        </w:rPr>
        <w:t xml:space="preserve"> </w:t>
      </w:r>
      <w:r w:rsidRPr="00460331">
        <w:rPr>
          <w:lang w:val="es-AR"/>
        </w:rPr>
        <w:t>emplazamiento de un mensaje en alguno de los medios de comunicación con el fin de persuadir a</w:t>
      </w:r>
      <w:r>
        <w:rPr>
          <w:lang w:val="es-AR"/>
        </w:rPr>
        <w:t xml:space="preserve"> </w:t>
      </w:r>
      <w:r w:rsidRPr="00460331">
        <w:rPr>
          <w:lang w:val="es-AR"/>
        </w:rPr>
        <w:t>una audiencia determinada. Las relaciones públicas, por su parte, se han entendido como la</w:t>
      </w:r>
      <w:r>
        <w:rPr>
          <w:lang w:val="es-AR"/>
        </w:rPr>
        <w:t xml:space="preserve"> </w:t>
      </w:r>
      <w:r w:rsidRPr="00460331">
        <w:rPr>
          <w:lang w:val="es-AR"/>
        </w:rPr>
        <w:t>gestión de la comunicación entre una organización y los públicos sobre los que depende su desarrollo,</w:t>
      </w:r>
      <w:r>
        <w:rPr>
          <w:lang w:val="es-AR"/>
        </w:rPr>
        <w:t xml:space="preserve"> </w:t>
      </w:r>
      <w:r w:rsidRPr="00460331">
        <w:rPr>
          <w:lang w:val="es-AR"/>
        </w:rPr>
        <w:t>particularmente los medios de comunicación, con la finalidad de conseguir una</w:t>
      </w:r>
      <w:r>
        <w:rPr>
          <w:lang w:val="es-AR"/>
        </w:rPr>
        <w:t xml:space="preserve"> </w:t>
      </w:r>
      <w:r w:rsidRPr="00460331">
        <w:rPr>
          <w:lang w:val="es-AR"/>
        </w:rPr>
        <w:t>aceptación pública.</w:t>
      </w:r>
    </w:p>
    <w:p w:rsidR="00142461" w:rsidRPr="00142461" w:rsidRDefault="00142461" w:rsidP="00142461">
      <w:pPr>
        <w:rPr>
          <w:lang w:val="es-AR"/>
        </w:rPr>
      </w:pPr>
      <w:r w:rsidRPr="00142461">
        <w:rPr>
          <w:lang w:val="es-AR"/>
        </w:rPr>
        <w:t>De estas definiciones se desprende que tanto el marketing, como la publicidad y las</w:t>
      </w:r>
      <w:r>
        <w:rPr>
          <w:lang w:val="es-AR"/>
        </w:rPr>
        <w:t xml:space="preserve"> </w:t>
      </w:r>
      <w:r w:rsidRPr="00142461">
        <w:rPr>
          <w:lang w:val="es-AR"/>
        </w:rPr>
        <w:t>relaciones públicas forman parte de la comunicación de una institución, al igual que otro tipo de</w:t>
      </w:r>
      <w:r>
        <w:rPr>
          <w:lang w:val="es-AR"/>
        </w:rPr>
        <w:t xml:space="preserve"> </w:t>
      </w:r>
      <w:r w:rsidRPr="00142461">
        <w:rPr>
          <w:lang w:val="es-AR"/>
        </w:rPr>
        <w:t>relaciones que tiene la institución en el entorno social donde actúa. Desde la década de los</w:t>
      </w:r>
      <w:r>
        <w:rPr>
          <w:lang w:val="es-AR"/>
        </w:rPr>
        <w:t xml:space="preserve"> </w:t>
      </w:r>
      <w:r w:rsidRPr="00142461">
        <w:rPr>
          <w:lang w:val="es-AR"/>
        </w:rPr>
        <w:t>ochenta los tres se han empleado de modo conjunto para transmitir mensajes unitariamente a</w:t>
      </w:r>
      <w:r>
        <w:rPr>
          <w:lang w:val="es-AR"/>
        </w:rPr>
        <w:t xml:space="preserve"> </w:t>
      </w:r>
      <w:r w:rsidRPr="00142461">
        <w:rPr>
          <w:lang w:val="es-AR"/>
        </w:rPr>
        <w:t>públicos determinados. Por ello, aunque se discute sobre cuál de los tres debe guiar a los otros</w:t>
      </w:r>
      <w:r>
        <w:rPr>
          <w:lang w:val="es-AR"/>
        </w:rPr>
        <w:t xml:space="preserve"> </w:t>
      </w:r>
      <w:r w:rsidRPr="00142461">
        <w:rPr>
          <w:lang w:val="es-AR"/>
        </w:rPr>
        <w:t>dos y qué papel deben ocupar en el organigrama de la empresa todos los autores coinciden en la</w:t>
      </w:r>
      <w:r>
        <w:rPr>
          <w:lang w:val="es-AR"/>
        </w:rPr>
        <w:t xml:space="preserve"> </w:t>
      </w:r>
      <w:r w:rsidRPr="00142461">
        <w:rPr>
          <w:lang w:val="es-AR"/>
        </w:rPr>
        <w:t>necesidad de que exista una cohesión entre ellos.</w:t>
      </w:r>
    </w:p>
    <w:p w:rsidR="00142461" w:rsidRPr="00142461" w:rsidRDefault="00142461" w:rsidP="00142461">
      <w:pPr>
        <w:rPr>
          <w:lang w:val="es-AR"/>
        </w:rPr>
      </w:pPr>
      <w:r w:rsidRPr="00142461">
        <w:rPr>
          <w:lang w:val="es-AR"/>
        </w:rPr>
        <w:t>Es interesante destacar que el carácter persuasivo está presente en todos ellos, al igual que</w:t>
      </w:r>
      <w:r w:rsidR="00DF6E34">
        <w:rPr>
          <w:lang w:val="es-AR"/>
        </w:rPr>
        <w:t xml:space="preserve"> </w:t>
      </w:r>
      <w:r w:rsidRPr="00142461">
        <w:rPr>
          <w:lang w:val="es-AR"/>
        </w:rPr>
        <w:t>está presente en muchas otras actividades dentro de la sociedad. Donde hay dos o más personas</w:t>
      </w:r>
      <w:r w:rsidR="00DF6E34">
        <w:rPr>
          <w:lang w:val="es-AR"/>
        </w:rPr>
        <w:t xml:space="preserve"> </w:t>
      </w:r>
      <w:r w:rsidRPr="00142461">
        <w:rPr>
          <w:lang w:val="es-AR"/>
        </w:rPr>
        <w:t>que interactúan y se comunican, hay mutua influencia y mutua persuasión, que puede ser positiva</w:t>
      </w:r>
      <w:r w:rsidR="00DF6E34">
        <w:rPr>
          <w:lang w:val="es-AR"/>
        </w:rPr>
        <w:t xml:space="preserve"> </w:t>
      </w:r>
      <w:r w:rsidRPr="00142461">
        <w:rPr>
          <w:lang w:val="es-AR"/>
        </w:rPr>
        <w:t>o no. El término persuasión se entiende como proceso comunicativo por el que se busca un</w:t>
      </w:r>
      <w:r w:rsidR="00DF6E34">
        <w:rPr>
          <w:lang w:val="es-AR"/>
        </w:rPr>
        <w:t xml:space="preserve"> </w:t>
      </w:r>
      <w:r w:rsidRPr="00142461">
        <w:rPr>
          <w:lang w:val="es-AR"/>
        </w:rPr>
        <w:t>cambio voluntario en los destinatarios, convenciéndoles sobre ideas o aspectos específicos. El</w:t>
      </w:r>
      <w:r w:rsidR="00DF6E34">
        <w:rPr>
          <w:lang w:val="es-AR"/>
        </w:rPr>
        <w:t xml:space="preserve"> </w:t>
      </w:r>
      <w:r w:rsidRPr="00142461">
        <w:rPr>
          <w:lang w:val="es-AR"/>
        </w:rPr>
        <w:t>hecho de influir en otros no es en sí mismo negativo, ya que no se puede no influir en quienes</w:t>
      </w:r>
      <w:r w:rsidR="00DF6E34">
        <w:rPr>
          <w:lang w:val="es-AR"/>
        </w:rPr>
        <w:t xml:space="preserve"> </w:t>
      </w:r>
      <w:r w:rsidRPr="00142461">
        <w:rPr>
          <w:lang w:val="es-AR"/>
        </w:rPr>
        <w:t>tenemos a nuestro alrededor: depende de las ideas que se trata de transmitir, del medio, de la</w:t>
      </w:r>
      <w:r w:rsidR="00DF6E34">
        <w:rPr>
          <w:lang w:val="es-AR"/>
        </w:rPr>
        <w:t xml:space="preserve"> </w:t>
      </w:r>
      <w:r w:rsidRPr="00142461">
        <w:rPr>
          <w:lang w:val="es-AR"/>
        </w:rPr>
        <w:t>finalidad con que se realiza. Las relaciones sociales, en el fondo son una constante influencia</w:t>
      </w:r>
      <w:r w:rsidR="00DF6E34">
        <w:rPr>
          <w:lang w:val="es-AR"/>
        </w:rPr>
        <w:t xml:space="preserve"> </w:t>
      </w:r>
      <w:r w:rsidRPr="00142461">
        <w:rPr>
          <w:lang w:val="es-AR"/>
        </w:rPr>
        <w:t>mutua entre personas, una mutua y beneficiosa persuasión sobre temas muchas veces</w:t>
      </w:r>
      <w:r w:rsidR="00DF6E34">
        <w:rPr>
          <w:lang w:val="es-AR"/>
        </w:rPr>
        <w:t xml:space="preserve"> </w:t>
      </w:r>
      <w:r w:rsidRPr="00142461">
        <w:rPr>
          <w:lang w:val="es-AR"/>
        </w:rPr>
        <w:t>intrascendentes, sin finalidades o intenciones manifiestas. La persuasión es, por tanto, fruto de la</w:t>
      </w:r>
      <w:r w:rsidR="00DF6E34">
        <w:rPr>
          <w:lang w:val="es-AR"/>
        </w:rPr>
        <w:t xml:space="preserve"> </w:t>
      </w:r>
      <w:r w:rsidRPr="00142461">
        <w:rPr>
          <w:lang w:val="es-AR"/>
        </w:rPr>
        <w:t>interacción y comunicación entre las personas y va unida necesariamente, de modo natural, al</w:t>
      </w:r>
      <w:r w:rsidR="00DF6E34">
        <w:rPr>
          <w:lang w:val="es-AR"/>
        </w:rPr>
        <w:t xml:space="preserve"> </w:t>
      </w:r>
      <w:r w:rsidRPr="00142461">
        <w:rPr>
          <w:lang w:val="es-AR"/>
        </w:rPr>
        <w:t>fenómeno comunicativo.</w:t>
      </w:r>
    </w:p>
    <w:p w:rsidR="00142461" w:rsidRDefault="00142461" w:rsidP="00142461">
      <w:pPr>
        <w:rPr>
          <w:lang w:val="es-AR"/>
        </w:rPr>
      </w:pPr>
      <w:r w:rsidRPr="00142461">
        <w:rPr>
          <w:lang w:val="es-AR"/>
        </w:rPr>
        <w:t>En este contexto cabe situar a la comunicación institucional, ya que las instituciones, por</w:t>
      </w:r>
      <w:r w:rsidR="00DF6E34">
        <w:rPr>
          <w:lang w:val="es-AR"/>
        </w:rPr>
        <w:t xml:space="preserve"> </w:t>
      </w:r>
      <w:r w:rsidRPr="00142461">
        <w:rPr>
          <w:lang w:val="es-AR"/>
        </w:rPr>
        <w:t>el hecho de actuar y desenvolverse en una sociedad no pueden no comunicar. Al estar formadas</w:t>
      </w:r>
      <w:r w:rsidR="00DF6E34">
        <w:rPr>
          <w:lang w:val="es-AR"/>
        </w:rPr>
        <w:t xml:space="preserve"> </w:t>
      </w:r>
      <w:r w:rsidRPr="00142461">
        <w:rPr>
          <w:lang w:val="es-AR"/>
        </w:rPr>
        <w:t>por personas, tienen una vertiente comunicativa de la que no pueden prescindir. Se encuentran</w:t>
      </w:r>
      <w:r w:rsidR="00DF6E34">
        <w:rPr>
          <w:lang w:val="es-AR"/>
        </w:rPr>
        <w:t xml:space="preserve"> </w:t>
      </w:r>
      <w:r w:rsidRPr="00142461">
        <w:rPr>
          <w:lang w:val="es-AR"/>
        </w:rPr>
        <w:t>presentes en el diálogo social, influyendo y siendo influidas, persuadiendo y siendo persuadidas.</w:t>
      </w:r>
      <w:r w:rsidR="00DF6E34">
        <w:rPr>
          <w:lang w:val="es-AR"/>
        </w:rPr>
        <w:t xml:space="preserve"> </w:t>
      </w:r>
      <w:r w:rsidRPr="00142461">
        <w:rPr>
          <w:lang w:val="es-AR"/>
        </w:rPr>
        <w:t>Muchas veces no hay una intencionalidad específica detrás de cada proceso comunicativo, sino</w:t>
      </w:r>
      <w:r w:rsidR="00DF6E34">
        <w:rPr>
          <w:lang w:val="es-AR"/>
        </w:rPr>
        <w:t xml:space="preserve"> </w:t>
      </w:r>
      <w:r w:rsidRPr="00142461">
        <w:rPr>
          <w:lang w:val="es-AR"/>
        </w:rPr>
        <w:t xml:space="preserve">un </w:t>
      </w:r>
      <w:r w:rsidRPr="00142461">
        <w:rPr>
          <w:lang w:val="es-AR"/>
        </w:rPr>
        <w:lastRenderedPageBreak/>
        <w:t>mero diálogo. Por ello, puede existir persuasión sin que haya habido previamente un deseo</w:t>
      </w:r>
      <w:r w:rsidR="00DF6E34">
        <w:rPr>
          <w:lang w:val="es-AR"/>
        </w:rPr>
        <w:t xml:space="preserve"> </w:t>
      </w:r>
      <w:r w:rsidRPr="00142461">
        <w:rPr>
          <w:lang w:val="es-AR"/>
        </w:rPr>
        <w:t>explícito de influir con una finalidad precisa.</w:t>
      </w:r>
    </w:p>
    <w:p w:rsidR="00041B75" w:rsidRDefault="00041B75" w:rsidP="00041B75">
      <w:pPr>
        <w:rPr>
          <w:lang w:val="es-AR"/>
        </w:rPr>
      </w:pPr>
      <w:r w:rsidRPr="00041B75">
        <w:rPr>
          <w:lang w:val="es-AR"/>
        </w:rPr>
        <w:t xml:space="preserve">Por tanto, independientemente de los matices negativos que tienen la </w:t>
      </w:r>
      <w:r>
        <w:rPr>
          <w:lang w:val="es-AR"/>
        </w:rPr>
        <w:t xml:space="preserve">persuasión, la </w:t>
      </w:r>
      <w:r w:rsidRPr="00041B75">
        <w:rPr>
          <w:lang w:val="es-AR"/>
        </w:rPr>
        <w:t>comunicación y la difusión de ideas es algo connatural a la sociedad desde sus orígenes. La</w:t>
      </w:r>
      <w:r>
        <w:rPr>
          <w:lang w:val="es-AR"/>
        </w:rPr>
        <w:t xml:space="preserve"> </w:t>
      </w:r>
      <w:r w:rsidRPr="00041B75">
        <w:rPr>
          <w:lang w:val="es-AR"/>
        </w:rPr>
        <w:t>interacción de instituciones y personas en la sociedad, la mutua influencia, será</w:t>
      </w:r>
      <w:r>
        <w:rPr>
          <w:lang w:val="es-AR"/>
        </w:rPr>
        <w:t xml:space="preserve"> </w:t>
      </w:r>
      <w:r w:rsidRPr="00041B75">
        <w:rPr>
          <w:lang w:val="es-AR"/>
        </w:rPr>
        <w:t>positiva o negativa dependiendo de quienes interactúen entre sí. Lo que hace positiva o negativa</w:t>
      </w:r>
      <w:r>
        <w:rPr>
          <w:lang w:val="es-AR"/>
        </w:rPr>
        <w:t xml:space="preserve"> </w:t>
      </w:r>
      <w:r w:rsidRPr="00041B75">
        <w:rPr>
          <w:lang w:val="es-AR"/>
        </w:rPr>
        <w:t>una comunicación institucional es la identidad de la institución y los valores que defiende, el</w:t>
      </w:r>
      <w:r>
        <w:rPr>
          <w:lang w:val="es-AR"/>
        </w:rPr>
        <w:t xml:space="preserve"> </w:t>
      </w:r>
      <w:r w:rsidRPr="00041B75">
        <w:rPr>
          <w:lang w:val="es-AR"/>
        </w:rPr>
        <w:t>mensaje que transmite, el modo en que lo hace, la finalidad. Si el gobierno de un país</w:t>
      </w:r>
      <w:r>
        <w:rPr>
          <w:lang w:val="es-AR"/>
        </w:rPr>
        <w:t xml:space="preserve"> </w:t>
      </w:r>
      <w:r w:rsidRPr="00041B75">
        <w:rPr>
          <w:lang w:val="es-AR"/>
        </w:rPr>
        <w:t>subdesarrollado promueve medidas higiénicas para salvar vidas humanas, a través de</w:t>
      </w:r>
      <w:r>
        <w:rPr>
          <w:lang w:val="es-AR"/>
        </w:rPr>
        <w:t xml:space="preserve"> </w:t>
      </w:r>
      <w:r w:rsidRPr="00041B75">
        <w:rPr>
          <w:lang w:val="es-AR"/>
        </w:rPr>
        <w:t>informaciones en la prensa y de carteles publicitarios, esa comunicación institucional tendrá un</w:t>
      </w:r>
      <w:r>
        <w:rPr>
          <w:lang w:val="es-AR"/>
        </w:rPr>
        <w:t xml:space="preserve"> </w:t>
      </w:r>
      <w:r w:rsidRPr="00041B75">
        <w:rPr>
          <w:lang w:val="es-AR"/>
        </w:rPr>
        <w:t>valor muy diferente a otra que promueva ese mismo gobierno con las mismas técnicas y con una</w:t>
      </w:r>
      <w:r>
        <w:rPr>
          <w:lang w:val="es-AR"/>
        </w:rPr>
        <w:t xml:space="preserve"> </w:t>
      </w:r>
      <w:r w:rsidRPr="00041B75">
        <w:rPr>
          <w:lang w:val="es-AR"/>
        </w:rPr>
        <w:t>finalidad racista.</w:t>
      </w:r>
    </w:p>
    <w:p w:rsidR="00D5431A" w:rsidRDefault="00D5431A" w:rsidP="00041B75">
      <w:pPr>
        <w:rPr>
          <w:rStyle w:val="nfasissutil"/>
          <w:lang w:val="es-AR"/>
        </w:rPr>
      </w:pPr>
    </w:p>
    <w:p w:rsidR="00F81584" w:rsidRPr="003D34C5" w:rsidRDefault="00F81584" w:rsidP="00041B75">
      <w:pPr>
        <w:rPr>
          <w:rStyle w:val="nfasissutil"/>
          <w:lang w:val="es-AR"/>
        </w:rPr>
      </w:pPr>
      <w:r w:rsidRPr="003D34C5">
        <w:rPr>
          <w:rStyle w:val="nfasissutil"/>
          <w:lang w:val="es-AR"/>
        </w:rPr>
        <w:t>CARACTERISTICAS DE LA COMUNICACIÓN INSTITUCIONAL</w:t>
      </w:r>
    </w:p>
    <w:p w:rsidR="00A41B27" w:rsidRDefault="00A41B27" w:rsidP="00A41B27">
      <w:pPr>
        <w:rPr>
          <w:lang w:val="es-AR"/>
        </w:rPr>
      </w:pPr>
      <w:r w:rsidRPr="00A41B27">
        <w:rPr>
          <w:lang w:val="es-AR"/>
        </w:rPr>
        <w:t>Entre otras características de la comunicación institucional pueden destacarse las</w:t>
      </w:r>
      <w:r>
        <w:rPr>
          <w:lang w:val="es-AR"/>
        </w:rPr>
        <w:t xml:space="preserve"> </w:t>
      </w:r>
      <w:r w:rsidRPr="00A41B27">
        <w:rPr>
          <w:lang w:val="es-AR"/>
        </w:rPr>
        <w:t>siguientes:</w:t>
      </w:r>
    </w:p>
    <w:p w:rsidR="00A41B27" w:rsidRDefault="00A41B27" w:rsidP="00A41B27">
      <w:pPr>
        <w:pStyle w:val="Prrafodelista"/>
        <w:numPr>
          <w:ilvl w:val="0"/>
          <w:numId w:val="6"/>
        </w:numPr>
        <w:rPr>
          <w:lang w:val="es-AR"/>
        </w:rPr>
      </w:pPr>
      <w:r w:rsidRPr="00A41B27">
        <w:rPr>
          <w:lang w:val="es-AR"/>
        </w:rPr>
        <w:t xml:space="preserve">La comunicación institucional está relacionada con el marketing, la publicidad y las relaciones públicas, pero va más allá de las funciones realizadas por ellas, pues busca transmitir la personalidad de la institución y </w:t>
      </w:r>
      <w:r>
        <w:rPr>
          <w:lang w:val="es-AR"/>
        </w:rPr>
        <w:t>los valores que la fundamentan.</w:t>
      </w:r>
    </w:p>
    <w:p w:rsidR="00A41B27" w:rsidRDefault="00A41B27" w:rsidP="00A41B27">
      <w:pPr>
        <w:pStyle w:val="Prrafodelista"/>
        <w:numPr>
          <w:ilvl w:val="0"/>
          <w:numId w:val="6"/>
        </w:numPr>
        <w:rPr>
          <w:lang w:val="es-AR"/>
        </w:rPr>
      </w:pPr>
      <w:r w:rsidRPr="00A41B27">
        <w:rPr>
          <w:lang w:val="es-AR"/>
        </w:rPr>
        <w:t>La comunicación institucional tiene un carácter dialógico porque busca relacionarse con los miembros de la sociedad en la que está presente, tanto individuos como instituciones, contribuyendo al bien</w:t>
      </w:r>
      <w:r>
        <w:rPr>
          <w:lang w:val="es-AR"/>
        </w:rPr>
        <w:t xml:space="preserve"> </w:t>
      </w:r>
      <w:r w:rsidRPr="00A41B27">
        <w:rPr>
          <w:lang w:val="es-AR"/>
        </w:rPr>
        <w:t>común a través de sus fines específicos.</w:t>
      </w:r>
    </w:p>
    <w:p w:rsidR="00A41B27" w:rsidRDefault="00A41B27" w:rsidP="00A41B27">
      <w:pPr>
        <w:pStyle w:val="Prrafodelista"/>
        <w:numPr>
          <w:ilvl w:val="0"/>
          <w:numId w:val="6"/>
        </w:numPr>
        <w:rPr>
          <w:lang w:val="es-AR"/>
        </w:rPr>
      </w:pPr>
      <w:r w:rsidRPr="00A41B27">
        <w:rPr>
          <w:lang w:val="es-AR"/>
        </w:rPr>
        <w:t xml:space="preserve">No puede separarse la identidad de una institución, sus valores, del modo de comunicar. Su identidad debe estar en armonía con el contenido, con el modo y con la finalidad de su comunicación. </w:t>
      </w:r>
    </w:p>
    <w:p w:rsidR="00A41B27" w:rsidRDefault="00A41B27" w:rsidP="00A41B27">
      <w:pPr>
        <w:pStyle w:val="Prrafodelista"/>
        <w:numPr>
          <w:ilvl w:val="0"/>
          <w:numId w:val="6"/>
        </w:numPr>
        <w:rPr>
          <w:lang w:val="es-AR"/>
        </w:rPr>
      </w:pPr>
      <w:r w:rsidRPr="00A41B27">
        <w:rPr>
          <w:lang w:val="es-AR"/>
        </w:rPr>
        <w:t>Las instituciones son responsables de sus acciones ante la sociedad y su comunicación debe tener muy en cuenta esa responsabilidad.</w:t>
      </w:r>
    </w:p>
    <w:p w:rsidR="00A41B27" w:rsidRDefault="00A41B27" w:rsidP="00A41B27">
      <w:pPr>
        <w:pStyle w:val="Prrafodelista"/>
        <w:numPr>
          <w:ilvl w:val="0"/>
          <w:numId w:val="6"/>
        </w:numPr>
        <w:rPr>
          <w:lang w:val="es-AR"/>
        </w:rPr>
      </w:pPr>
      <w:r w:rsidRPr="00A41B27">
        <w:rPr>
          <w:lang w:val="es-AR"/>
        </w:rPr>
        <w:t>Existen tres posibles imágenes -que no siempre coinciden- en la comunicación de una institución: la imagen que se desea dar, la imagen real de la institución y la imagen percibida. Una buena comunicación institucional busca la armonía entre las tres imágenes procurando que se identifiquen, y evitando que la imagen que se comunica no corresponda con la realidad o que la institución sea percibida de un modo equívoco y que la percepción no coincida con la realidad.</w:t>
      </w:r>
    </w:p>
    <w:p w:rsidR="00A41B27" w:rsidRDefault="00A41B27" w:rsidP="00A41B27">
      <w:pPr>
        <w:pStyle w:val="Prrafodelista"/>
        <w:numPr>
          <w:ilvl w:val="0"/>
          <w:numId w:val="6"/>
        </w:numPr>
        <w:rPr>
          <w:lang w:val="es-AR"/>
        </w:rPr>
      </w:pPr>
      <w:r w:rsidRPr="00A41B27">
        <w:rPr>
          <w:lang w:val="es-AR"/>
        </w:rPr>
        <w:t>La comunicación institucional no se identifica solamente con la información ofrecida por quienes coordinan las actividades comunicativas en la empresa. Hay un tipo de comunicación institucional formal que es la que realizan quienes han sido oficialmente designados para ello. Hay otro tipo de comunicación que es informal: la que transmiten quienes forman la institución con su modo de actuar y proceder, ya que aunque no estén investidos de autoridad son percibidos como parte representativa de la organización. Todo acto realizado por la institución tiene, por tanto, una repercusión social que muchas veces es interpretada por la sociedad como comunicación institucional.</w:t>
      </w:r>
    </w:p>
    <w:p w:rsidR="00F81584" w:rsidRDefault="00A41B27" w:rsidP="00A41B27">
      <w:pPr>
        <w:pStyle w:val="Prrafodelista"/>
        <w:numPr>
          <w:ilvl w:val="0"/>
          <w:numId w:val="6"/>
        </w:numPr>
        <w:rPr>
          <w:lang w:val="es-AR"/>
        </w:rPr>
      </w:pPr>
      <w:r w:rsidRPr="00A41B27">
        <w:rPr>
          <w:lang w:val="es-AR"/>
        </w:rPr>
        <w:t>La comunicación institucional tiende a gestionar todos los contactos comunicativos de la institución y sus miembros con los diversos públicos, sean públicos externos o internos.</w:t>
      </w:r>
    </w:p>
    <w:p w:rsidR="00D5431A" w:rsidRDefault="00D5431A" w:rsidP="0010532E">
      <w:pPr>
        <w:rPr>
          <w:rStyle w:val="nfasissutil"/>
          <w:lang w:val="es-AR"/>
        </w:rPr>
      </w:pPr>
    </w:p>
    <w:p w:rsidR="0010532E" w:rsidRPr="003D34C5" w:rsidRDefault="0010532E" w:rsidP="0010532E">
      <w:pPr>
        <w:rPr>
          <w:rStyle w:val="nfasissutil"/>
          <w:lang w:val="es-AR"/>
        </w:rPr>
      </w:pPr>
      <w:r w:rsidRPr="003D34C5">
        <w:rPr>
          <w:rStyle w:val="nfasissutil"/>
          <w:lang w:val="es-AR"/>
        </w:rPr>
        <w:t>TIPOS DE COMUNICACIÓN INSTITUCIONAL Y PLANES DE COMUNICACIÓN</w:t>
      </w:r>
    </w:p>
    <w:p w:rsidR="0010532E" w:rsidRPr="0010532E" w:rsidRDefault="0010532E" w:rsidP="0010532E">
      <w:pPr>
        <w:rPr>
          <w:lang w:val="es-AR"/>
        </w:rPr>
      </w:pPr>
      <w:r w:rsidRPr="0010532E">
        <w:rPr>
          <w:lang w:val="es-AR"/>
        </w:rPr>
        <w:t>La identidad de la institución determina los principios de comunicación con los que actúa. Por ello, el fin con el que fue creada y los valores que la sustentan orientan de modo decisivo su</w:t>
      </w:r>
      <w:r>
        <w:rPr>
          <w:lang w:val="es-AR"/>
        </w:rPr>
        <w:t xml:space="preserve"> </w:t>
      </w:r>
      <w:r w:rsidRPr="0010532E">
        <w:rPr>
          <w:lang w:val="es-AR"/>
        </w:rPr>
        <w:lastRenderedPageBreak/>
        <w:t>actividad comunicativa. Puesto que el concepto de comunicación institucional se ha desarrollado</w:t>
      </w:r>
      <w:r>
        <w:rPr>
          <w:lang w:val="es-AR"/>
        </w:rPr>
        <w:t xml:space="preserve"> </w:t>
      </w:r>
      <w:r w:rsidRPr="0010532E">
        <w:rPr>
          <w:lang w:val="es-AR"/>
        </w:rPr>
        <w:t>muy unido al de comunicación empresarial, las principales estrategias de comunicación se han</w:t>
      </w:r>
      <w:r>
        <w:rPr>
          <w:lang w:val="es-AR"/>
        </w:rPr>
        <w:t xml:space="preserve"> </w:t>
      </w:r>
      <w:r w:rsidRPr="0010532E">
        <w:rPr>
          <w:lang w:val="es-AR"/>
        </w:rPr>
        <w:t>llevado a cabo en el terreno comercial. Es en ese terreno donde cada vez se ha dado mayor</w:t>
      </w:r>
      <w:r>
        <w:rPr>
          <w:lang w:val="es-AR"/>
        </w:rPr>
        <w:t xml:space="preserve"> </w:t>
      </w:r>
      <w:r w:rsidRPr="0010532E">
        <w:rPr>
          <w:lang w:val="es-AR"/>
        </w:rPr>
        <w:t>importancia a la comunicación en el gobierno de la empresa y no solamente como un medio de</w:t>
      </w:r>
      <w:r>
        <w:rPr>
          <w:lang w:val="es-AR"/>
        </w:rPr>
        <w:t xml:space="preserve"> </w:t>
      </w:r>
      <w:r w:rsidRPr="0010532E">
        <w:rPr>
          <w:lang w:val="es-AR"/>
        </w:rPr>
        <w:t>difusión. En las dos últimas décadas del siglo XX han proliferado los gabinetes y oficinas de</w:t>
      </w:r>
      <w:r>
        <w:rPr>
          <w:lang w:val="es-AR"/>
        </w:rPr>
        <w:t xml:space="preserve"> </w:t>
      </w:r>
      <w:r w:rsidRPr="0010532E">
        <w:rPr>
          <w:lang w:val="es-AR"/>
        </w:rPr>
        <w:t>comunicación con una presencia dentro de la empresa que varía según los casos. En muchos</w:t>
      </w:r>
      <w:r>
        <w:rPr>
          <w:lang w:val="es-AR"/>
        </w:rPr>
        <w:t xml:space="preserve"> </w:t>
      </w:r>
      <w:r w:rsidRPr="0010532E">
        <w:rPr>
          <w:lang w:val="es-AR"/>
        </w:rPr>
        <w:t>casos gestionan las relaciones con los medios de comunicación; coordinan las actividades de marketing,</w:t>
      </w:r>
      <w:r>
        <w:rPr>
          <w:lang w:val="es-AR"/>
        </w:rPr>
        <w:t xml:space="preserve"> </w:t>
      </w:r>
      <w:r w:rsidRPr="0010532E">
        <w:rPr>
          <w:lang w:val="es-AR"/>
        </w:rPr>
        <w:t>las relaciones públicas y la publicidad; gestionan la comunicación dentro de la</w:t>
      </w:r>
      <w:r>
        <w:rPr>
          <w:lang w:val="es-AR"/>
        </w:rPr>
        <w:t xml:space="preserve"> </w:t>
      </w:r>
      <w:r w:rsidRPr="0010532E">
        <w:rPr>
          <w:lang w:val="es-AR"/>
        </w:rPr>
        <w:t>institución y velan por los contactos con los clientes actuales y potenciales.</w:t>
      </w:r>
    </w:p>
    <w:p w:rsidR="0010532E" w:rsidRPr="0010532E" w:rsidRDefault="0010532E" w:rsidP="0010532E">
      <w:pPr>
        <w:rPr>
          <w:lang w:val="es-AR"/>
        </w:rPr>
      </w:pPr>
      <w:r w:rsidRPr="0010532E">
        <w:rPr>
          <w:lang w:val="es-AR"/>
        </w:rPr>
        <w:t>A pesar de que el campo comercial es en el que más se ha desarrollado, la comunicación</w:t>
      </w:r>
      <w:r>
        <w:rPr>
          <w:lang w:val="es-AR"/>
        </w:rPr>
        <w:t xml:space="preserve"> </w:t>
      </w:r>
      <w:r w:rsidRPr="0010532E">
        <w:rPr>
          <w:lang w:val="es-AR"/>
        </w:rPr>
        <w:t>institucional se ha aplicado a otras áreas con igual eficacia, y respondiendo a la identidad propia</w:t>
      </w:r>
      <w:r>
        <w:rPr>
          <w:lang w:val="es-AR"/>
        </w:rPr>
        <w:t xml:space="preserve"> </w:t>
      </w:r>
      <w:r w:rsidRPr="0010532E">
        <w:rPr>
          <w:lang w:val="es-AR"/>
        </w:rPr>
        <w:t>de cada institución, una identidad que determina el tipo de mensaje, las audiencias, los medios y</w:t>
      </w:r>
      <w:r>
        <w:rPr>
          <w:lang w:val="es-AR"/>
        </w:rPr>
        <w:t xml:space="preserve"> </w:t>
      </w:r>
      <w:r w:rsidRPr="0010532E">
        <w:rPr>
          <w:lang w:val="es-AR"/>
        </w:rPr>
        <w:t>fines más apropiados. Por ello, la comunicación de una institución comercial se distingue de la</w:t>
      </w:r>
      <w:r>
        <w:rPr>
          <w:lang w:val="es-AR"/>
        </w:rPr>
        <w:t xml:space="preserve"> </w:t>
      </w:r>
      <w:r w:rsidRPr="0010532E">
        <w:rPr>
          <w:lang w:val="es-AR"/>
        </w:rPr>
        <w:t>realizada por una institución religiosa, ya que sus específicas identidades conllevan modos</w:t>
      </w:r>
      <w:r>
        <w:rPr>
          <w:lang w:val="es-AR"/>
        </w:rPr>
        <w:t xml:space="preserve"> </w:t>
      </w:r>
      <w:r w:rsidRPr="0010532E">
        <w:rPr>
          <w:lang w:val="es-AR"/>
        </w:rPr>
        <w:t>propios de obrar -de comunicar- distintos entre sí. Una institución pública también posee</w:t>
      </w:r>
      <w:r>
        <w:rPr>
          <w:lang w:val="es-AR"/>
        </w:rPr>
        <w:t xml:space="preserve"> </w:t>
      </w:r>
      <w:r w:rsidRPr="0010532E">
        <w:rPr>
          <w:lang w:val="es-AR"/>
        </w:rPr>
        <w:t>características específicas que la diferencia de instituciones recreativas sin ánimo de lucro, o de</w:t>
      </w:r>
      <w:r>
        <w:rPr>
          <w:lang w:val="es-AR"/>
        </w:rPr>
        <w:t xml:space="preserve"> </w:t>
      </w:r>
      <w:r w:rsidRPr="0010532E">
        <w:rPr>
          <w:lang w:val="es-AR"/>
        </w:rPr>
        <w:t>partidos políticos. Sin embargo, también hay semejanzas comunicativas entre los múltiples tipos</w:t>
      </w:r>
      <w:r>
        <w:rPr>
          <w:lang w:val="es-AR"/>
        </w:rPr>
        <w:t xml:space="preserve"> </w:t>
      </w:r>
      <w:r w:rsidRPr="0010532E">
        <w:rPr>
          <w:lang w:val="es-AR"/>
        </w:rPr>
        <w:t>de instituciones existentes.</w:t>
      </w:r>
    </w:p>
    <w:p w:rsidR="00DF6852" w:rsidRDefault="0010532E" w:rsidP="0010532E">
      <w:pPr>
        <w:rPr>
          <w:lang w:val="es-AR"/>
        </w:rPr>
      </w:pPr>
      <w:r w:rsidRPr="0010532E">
        <w:rPr>
          <w:lang w:val="es-AR"/>
        </w:rPr>
        <w:t>La comunicación institucional se realiza a través de un programa que requiere</w:t>
      </w:r>
      <w:r w:rsidR="00DF6852">
        <w:rPr>
          <w:lang w:val="es-AR"/>
        </w:rPr>
        <w:t xml:space="preserve"> </w:t>
      </w:r>
      <w:r w:rsidRPr="0010532E">
        <w:rPr>
          <w:lang w:val="es-AR"/>
        </w:rPr>
        <w:t xml:space="preserve">normalmente cuatro fases: </w:t>
      </w:r>
    </w:p>
    <w:p w:rsidR="00DF6852" w:rsidRDefault="0010532E" w:rsidP="00DF6852">
      <w:pPr>
        <w:pStyle w:val="Prrafodelista"/>
        <w:numPr>
          <w:ilvl w:val="0"/>
          <w:numId w:val="8"/>
        </w:numPr>
        <w:rPr>
          <w:lang w:val="es-AR"/>
        </w:rPr>
      </w:pPr>
      <w:r w:rsidRPr="00DF6852">
        <w:rPr>
          <w:i/>
          <w:lang w:val="es-AR"/>
        </w:rPr>
        <w:t>Investigación</w:t>
      </w:r>
      <w:r w:rsidRPr="0010532E">
        <w:rPr>
          <w:lang w:val="es-AR"/>
        </w:rPr>
        <w:t>: es el estudio en profundidad de la institución y de los</w:t>
      </w:r>
      <w:r w:rsidR="00DF6852">
        <w:rPr>
          <w:lang w:val="es-AR"/>
        </w:rPr>
        <w:t xml:space="preserve"> </w:t>
      </w:r>
      <w:r w:rsidRPr="0010532E">
        <w:rPr>
          <w:lang w:val="es-AR"/>
        </w:rPr>
        <w:t>públicos con los que se relaciona, para detectar las carencias, las capacidades competitivas, los</w:t>
      </w:r>
      <w:r w:rsidR="00DF6852">
        <w:rPr>
          <w:lang w:val="es-AR"/>
        </w:rPr>
        <w:t xml:space="preserve"> </w:t>
      </w:r>
      <w:r w:rsidRPr="0010532E">
        <w:rPr>
          <w:lang w:val="es-AR"/>
        </w:rPr>
        <w:t>desafíos futur</w:t>
      </w:r>
      <w:r w:rsidR="00DF6852">
        <w:rPr>
          <w:lang w:val="es-AR"/>
        </w:rPr>
        <w:t>os y las posibles oportunidades.</w:t>
      </w:r>
    </w:p>
    <w:p w:rsidR="00DF6852" w:rsidRDefault="0010532E" w:rsidP="0010532E">
      <w:pPr>
        <w:pStyle w:val="Prrafodelista"/>
        <w:numPr>
          <w:ilvl w:val="0"/>
          <w:numId w:val="8"/>
        </w:numPr>
        <w:rPr>
          <w:lang w:val="es-AR"/>
        </w:rPr>
      </w:pPr>
      <w:r w:rsidRPr="00A01F1B">
        <w:rPr>
          <w:i/>
          <w:lang w:val="es-AR"/>
        </w:rPr>
        <w:t>Programación</w:t>
      </w:r>
      <w:r w:rsidRPr="00DF6852">
        <w:rPr>
          <w:lang w:val="es-AR"/>
        </w:rPr>
        <w:t>: creación de una estrategia</w:t>
      </w:r>
      <w:r w:rsidR="00DF6852" w:rsidRPr="00DF6852">
        <w:rPr>
          <w:lang w:val="es-AR"/>
        </w:rPr>
        <w:t xml:space="preserve"> </w:t>
      </w:r>
      <w:r w:rsidRPr="00DF6852">
        <w:rPr>
          <w:lang w:val="es-AR"/>
        </w:rPr>
        <w:t>comunicativa desarrollada en un periodo, tomando como base la información recogida en la fase</w:t>
      </w:r>
      <w:r w:rsidR="00DF6852" w:rsidRPr="00DF6852">
        <w:rPr>
          <w:lang w:val="es-AR"/>
        </w:rPr>
        <w:t xml:space="preserve"> </w:t>
      </w:r>
      <w:r w:rsidRPr="00DF6852">
        <w:rPr>
          <w:lang w:val="es-AR"/>
        </w:rPr>
        <w:t xml:space="preserve">anterior. </w:t>
      </w:r>
    </w:p>
    <w:p w:rsidR="00DF6852" w:rsidRDefault="0010532E" w:rsidP="0010532E">
      <w:pPr>
        <w:pStyle w:val="Prrafodelista"/>
        <w:numPr>
          <w:ilvl w:val="0"/>
          <w:numId w:val="8"/>
        </w:numPr>
        <w:rPr>
          <w:lang w:val="es-AR"/>
        </w:rPr>
      </w:pPr>
      <w:r w:rsidRPr="00A01F1B">
        <w:rPr>
          <w:i/>
          <w:lang w:val="es-AR"/>
        </w:rPr>
        <w:t>Realización</w:t>
      </w:r>
      <w:r w:rsidRPr="00DF6852">
        <w:rPr>
          <w:lang w:val="es-AR"/>
        </w:rPr>
        <w:t>: es la puesta en marcha efectiva de la estrategia programada, de acuerdo</w:t>
      </w:r>
      <w:r w:rsidR="00DF6852">
        <w:rPr>
          <w:lang w:val="es-AR"/>
        </w:rPr>
        <w:t xml:space="preserve"> </w:t>
      </w:r>
      <w:r w:rsidRPr="00DF6852">
        <w:rPr>
          <w:lang w:val="es-AR"/>
        </w:rPr>
        <w:t>con los objetivos trazados.</w:t>
      </w:r>
    </w:p>
    <w:p w:rsidR="0010532E" w:rsidRPr="00DF6852" w:rsidRDefault="0010532E" w:rsidP="0010532E">
      <w:pPr>
        <w:pStyle w:val="Prrafodelista"/>
        <w:numPr>
          <w:ilvl w:val="0"/>
          <w:numId w:val="8"/>
        </w:numPr>
        <w:rPr>
          <w:lang w:val="es-AR"/>
        </w:rPr>
      </w:pPr>
      <w:r w:rsidRPr="00A01F1B">
        <w:rPr>
          <w:i/>
          <w:lang w:val="es-AR"/>
        </w:rPr>
        <w:t>Evaluación</w:t>
      </w:r>
      <w:r w:rsidRPr="00DF6852">
        <w:rPr>
          <w:lang w:val="es-AR"/>
        </w:rPr>
        <w:t>: es la valoración de los resultados obtenidos,</w:t>
      </w:r>
      <w:r w:rsidR="00DF6852" w:rsidRPr="00DF6852">
        <w:rPr>
          <w:lang w:val="es-AR"/>
        </w:rPr>
        <w:t xml:space="preserve"> </w:t>
      </w:r>
      <w:r w:rsidRPr="00DF6852">
        <w:rPr>
          <w:lang w:val="es-AR"/>
        </w:rPr>
        <w:t xml:space="preserve">confrontándolos con los </w:t>
      </w:r>
      <w:proofErr w:type="spellStart"/>
      <w:r w:rsidRPr="00DF6852">
        <w:rPr>
          <w:lang w:val="es-AR"/>
        </w:rPr>
        <w:t>iniciales</w:t>
      </w:r>
      <w:proofErr w:type="spellEnd"/>
      <w:r w:rsidRPr="00DF6852">
        <w:rPr>
          <w:lang w:val="es-AR"/>
        </w:rPr>
        <w:t xml:space="preserve"> objetivos del programa, en función de unos criterios</w:t>
      </w:r>
      <w:r w:rsidR="00DF6852">
        <w:rPr>
          <w:lang w:val="es-AR"/>
        </w:rPr>
        <w:t xml:space="preserve"> </w:t>
      </w:r>
      <w:r w:rsidRPr="00DF6852">
        <w:rPr>
          <w:lang w:val="es-AR"/>
        </w:rPr>
        <w:t>establecidos previamente.</w:t>
      </w:r>
    </w:p>
    <w:p w:rsidR="0010532E" w:rsidRPr="00A41B27" w:rsidRDefault="0010532E" w:rsidP="0010532E">
      <w:pPr>
        <w:rPr>
          <w:lang w:val="es-AR"/>
        </w:rPr>
      </w:pPr>
    </w:p>
    <w:p w:rsidR="003D34C5" w:rsidRDefault="003D34C5">
      <w:pPr>
        <w:rPr>
          <w:rFonts w:asciiTheme="majorHAnsi" w:eastAsiaTheme="majorEastAsia" w:hAnsiTheme="majorHAnsi" w:cstheme="majorBidi"/>
          <w:color w:val="365F91" w:themeColor="accent1" w:themeShade="BF"/>
          <w:sz w:val="24"/>
          <w:szCs w:val="24"/>
          <w:lang w:val="es-AR"/>
        </w:rPr>
      </w:pPr>
      <w:r>
        <w:rPr>
          <w:lang w:val="es-AR"/>
        </w:rPr>
        <w:br w:type="page"/>
      </w:r>
    </w:p>
    <w:p w:rsidR="00A07DEE" w:rsidRDefault="00A07DEE" w:rsidP="00A07DEE">
      <w:pPr>
        <w:pStyle w:val="Ttulo2"/>
        <w:rPr>
          <w:lang w:val="es-AR"/>
        </w:rPr>
      </w:pPr>
      <w:r>
        <w:rPr>
          <w:lang w:val="es-AR"/>
        </w:rPr>
        <w:lastRenderedPageBreak/>
        <w:t>Comunicación Organizacional</w:t>
      </w:r>
    </w:p>
    <w:p w:rsidR="00A75FB4" w:rsidRDefault="00720FA3" w:rsidP="00A75FB4">
      <w:pPr>
        <w:rPr>
          <w:lang w:val="es-AR"/>
        </w:rPr>
      </w:pPr>
      <w:r>
        <w:rPr>
          <w:noProof/>
          <w:lang w:val="es-AR" w:eastAsia="es-AR" w:bidi="ar-SA"/>
        </w:rPr>
        <w:drawing>
          <wp:anchor distT="0" distB="0" distL="114300" distR="114300" simplePos="0" relativeHeight="251667456" behindDoc="0" locked="0" layoutInCell="1" allowOverlap="1">
            <wp:simplePos x="0" y="0"/>
            <wp:positionH relativeFrom="column">
              <wp:posOffset>3468370</wp:posOffset>
            </wp:positionH>
            <wp:positionV relativeFrom="paragraph">
              <wp:posOffset>-3175</wp:posOffset>
            </wp:positionV>
            <wp:extent cx="2171065" cy="1668780"/>
            <wp:effectExtent l="19050" t="0" r="635" b="0"/>
            <wp:wrapThrough wrapText="bothSides">
              <wp:wrapPolygon edited="0">
                <wp:start x="-190" y="0"/>
                <wp:lineTo x="-190" y="21452"/>
                <wp:lineTo x="21606" y="21452"/>
                <wp:lineTo x="21606" y="0"/>
                <wp:lineTo x="-190" y="0"/>
              </wp:wrapPolygon>
            </wp:wrapThrough>
            <wp:docPr id="8" name="7 Imagen" descr="comun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jpg"/>
                    <pic:cNvPicPr/>
                  </pic:nvPicPr>
                  <pic:blipFill>
                    <a:blip r:embed="rId14"/>
                    <a:stretch>
                      <a:fillRect/>
                    </a:stretch>
                  </pic:blipFill>
                  <pic:spPr>
                    <a:xfrm>
                      <a:off x="0" y="0"/>
                      <a:ext cx="2171065" cy="1668780"/>
                    </a:xfrm>
                    <a:prstGeom prst="rect">
                      <a:avLst/>
                    </a:prstGeom>
                  </pic:spPr>
                </pic:pic>
              </a:graphicData>
            </a:graphic>
          </wp:anchor>
        </w:drawing>
      </w:r>
      <w:r w:rsidR="00A75FB4" w:rsidRPr="00A75FB4">
        <w:rPr>
          <w:lang w:val="es-AR"/>
        </w:rPr>
        <w:t>La comunicación organizacional en un grupo u organización es parte</w:t>
      </w:r>
      <w:r w:rsidR="00A75FB4">
        <w:rPr>
          <w:lang w:val="es-AR"/>
        </w:rPr>
        <w:t xml:space="preserve"> </w:t>
      </w:r>
      <w:r w:rsidR="00A75FB4" w:rsidRPr="00A75FB4">
        <w:rPr>
          <w:lang w:val="es-AR"/>
        </w:rPr>
        <w:t>del fortalecimiento y desarrollo institucional y se concreta principalmente</w:t>
      </w:r>
      <w:r w:rsidR="00A75FB4">
        <w:rPr>
          <w:lang w:val="es-AR"/>
        </w:rPr>
        <w:t xml:space="preserve"> </w:t>
      </w:r>
      <w:r w:rsidR="00A75FB4" w:rsidRPr="00A75FB4">
        <w:rPr>
          <w:lang w:val="es-AR"/>
        </w:rPr>
        <w:t>en las acciones comunicativas que parten de los vínculos y articulaciones</w:t>
      </w:r>
      <w:r w:rsidR="00A75FB4">
        <w:rPr>
          <w:lang w:val="es-AR"/>
        </w:rPr>
        <w:t xml:space="preserve"> </w:t>
      </w:r>
      <w:r w:rsidR="00A75FB4" w:rsidRPr="00A75FB4">
        <w:rPr>
          <w:lang w:val="es-AR"/>
        </w:rPr>
        <w:t>en y de la organización y se proyectan potenciando la práctica y visibilidad</w:t>
      </w:r>
      <w:r w:rsidR="00A75FB4">
        <w:rPr>
          <w:lang w:val="es-AR"/>
        </w:rPr>
        <w:t xml:space="preserve"> </w:t>
      </w:r>
      <w:r w:rsidR="00A75FB4" w:rsidRPr="00A75FB4">
        <w:rPr>
          <w:lang w:val="es-AR"/>
        </w:rPr>
        <w:t>de la institución y su tarea. El comprender a la comunicación como</w:t>
      </w:r>
      <w:r w:rsidR="00A75FB4">
        <w:rPr>
          <w:lang w:val="es-AR"/>
        </w:rPr>
        <w:t xml:space="preserve"> </w:t>
      </w:r>
      <w:r w:rsidR="00A75FB4" w:rsidRPr="00A75FB4">
        <w:rPr>
          <w:lang w:val="es-AR"/>
        </w:rPr>
        <w:t>un proceso transversal a la organización hace posible incluirla en una</w:t>
      </w:r>
      <w:r w:rsidR="00A75FB4">
        <w:rPr>
          <w:lang w:val="es-AR"/>
        </w:rPr>
        <w:t xml:space="preserve"> </w:t>
      </w:r>
      <w:r w:rsidR="00A75FB4" w:rsidRPr="00A75FB4">
        <w:rPr>
          <w:lang w:val="es-AR"/>
        </w:rPr>
        <w:t>política institucional y no limitarla a algo meramente instrumental.</w:t>
      </w:r>
    </w:p>
    <w:p w:rsidR="00D5431A" w:rsidRDefault="00D5431A" w:rsidP="00A75FB4">
      <w:pPr>
        <w:rPr>
          <w:rStyle w:val="nfasissutil"/>
          <w:lang w:val="es-AR"/>
        </w:rPr>
      </w:pPr>
    </w:p>
    <w:p w:rsidR="00C40216" w:rsidRPr="00C40216" w:rsidRDefault="00C40216" w:rsidP="00A75FB4">
      <w:pPr>
        <w:rPr>
          <w:rStyle w:val="nfasissutil"/>
          <w:lang w:val="es-AR"/>
        </w:rPr>
      </w:pPr>
      <w:r w:rsidRPr="00C40216">
        <w:rPr>
          <w:rStyle w:val="nfasissutil"/>
          <w:lang w:val="es-AR"/>
        </w:rPr>
        <w:t>ES IMPOSIBLE NO COMUNICAR</w:t>
      </w:r>
    </w:p>
    <w:p w:rsidR="003D34C5" w:rsidRPr="003D34C5" w:rsidRDefault="003D34C5" w:rsidP="003D34C5">
      <w:pPr>
        <w:rPr>
          <w:lang w:val="es-AR"/>
        </w:rPr>
      </w:pPr>
      <w:r w:rsidRPr="003D34C5">
        <w:rPr>
          <w:lang w:val="es-AR"/>
        </w:rPr>
        <w:t>Para abordar el tema de la comunicación organizacional, es necesario</w:t>
      </w:r>
      <w:r>
        <w:rPr>
          <w:lang w:val="es-AR"/>
        </w:rPr>
        <w:t xml:space="preserve"> </w:t>
      </w:r>
      <w:r w:rsidRPr="003D34C5">
        <w:rPr>
          <w:lang w:val="es-AR"/>
        </w:rPr>
        <w:t>comenzar a reconocer conscientemente las formas de comunicación en</w:t>
      </w:r>
      <w:r>
        <w:rPr>
          <w:lang w:val="es-AR"/>
        </w:rPr>
        <w:t xml:space="preserve"> </w:t>
      </w:r>
      <w:r w:rsidRPr="003D34C5">
        <w:rPr>
          <w:lang w:val="es-AR"/>
        </w:rPr>
        <w:t>las que participamos cotidianamente de manera natural y espontánea.</w:t>
      </w:r>
    </w:p>
    <w:p w:rsidR="003D34C5" w:rsidRPr="003D34C5" w:rsidRDefault="003D34C5" w:rsidP="003D34C5">
      <w:pPr>
        <w:rPr>
          <w:lang w:val="es-AR"/>
        </w:rPr>
      </w:pPr>
      <w:r w:rsidRPr="003D34C5">
        <w:rPr>
          <w:lang w:val="es-AR"/>
        </w:rPr>
        <w:t>Las actitudes, acciones, estructuras y todo cuanto hacemos y dejamos</w:t>
      </w:r>
      <w:r>
        <w:rPr>
          <w:lang w:val="es-AR"/>
        </w:rPr>
        <w:t xml:space="preserve"> </w:t>
      </w:r>
      <w:r w:rsidRPr="003D34C5">
        <w:rPr>
          <w:lang w:val="es-AR"/>
        </w:rPr>
        <w:t>de hacer comunican qué pensamos, qué queremos, en definitiva, quiénes</w:t>
      </w:r>
      <w:r>
        <w:rPr>
          <w:lang w:val="es-AR"/>
        </w:rPr>
        <w:t xml:space="preserve"> </w:t>
      </w:r>
      <w:r w:rsidRPr="003D34C5">
        <w:rPr>
          <w:lang w:val="es-AR"/>
        </w:rPr>
        <w:t>somos.</w:t>
      </w:r>
    </w:p>
    <w:p w:rsidR="003D34C5" w:rsidRDefault="003D34C5" w:rsidP="003D34C5">
      <w:pPr>
        <w:rPr>
          <w:lang w:val="es-AR"/>
        </w:rPr>
      </w:pPr>
      <w:r w:rsidRPr="003D34C5">
        <w:rPr>
          <w:lang w:val="es-AR"/>
        </w:rPr>
        <w:t>Todo comportamiento es una forma de comunicación. Como no existe</w:t>
      </w:r>
      <w:r>
        <w:rPr>
          <w:lang w:val="es-AR"/>
        </w:rPr>
        <w:t xml:space="preserve"> </w:t>
      </w:r>
      <w:r w:rsidRPr="003D34C5">
        <w:rPr>
          <w:lang w:val="es-AR"/>
        </w:rPr>
        <w:t>una forma contraria al comportamiento (es decir, el no-comportamiento),</w:t>
      </w:r>
      <w:r>
        <w:rPr>
          <w:lang w:val="es-AR"/>
        </w:rPr>
        <w:t xml:space="preserve"> </w:t>
      </w:r>
      <w:r w:rsidRPr="003D34C5">
        <w:rPr>
          <w:lang w:val="es-AR"/>
        </w:rPr>
        <w:t>tampoco existe la “no-comunicación”. Por eso, en todos los ámbitos</w:t>
      </w:r>
      <w:r>
        <w:rPr>
          <w:lang w:val="es-AR"/>
        </w:rPr>
        <w:t xml:space="preserve"> </w:t>
      </w:r>
      <w:r w:rsidRPr="003D34C5">
        <w:rPr>
          <w:lang w:val="es-AR"/>
        </w:rPr>
        <w:t>de la vida personal y social es imposible no comunicar.</w:t>
      </w:r>
    </w:p>
    <w:p w:rsidR="00D5431A" w:rsidRPr="00D03959" w:rsidRDefault="00D5431A" w:rsidP="003D34C5">
      <w:pPr>
        <w:rPr>
          <w:rStyle w:val="nfasissutil"/>
          <w:lang w:val="es-AR"/>
        </w:rPr>
      </w:pPr>
    </w:p>
    <w:p w:rsidR="00BC01B8" w:rsidRPr="00D03959" w:rsidRDefault="00BC01B8" w:rsidP="003D34C5">
      <w:pPr>
        <w:rPr>
          <w:rStyle w:val="nfasissutil"/>
          <w:lang w:val="es-AR"/>
        </w:rPr>
      </w:pPr>
      <w:r w:rsidRPr="00D03959">
        <w:rPr>
          <w:rStyle w:val="nfasissutil"/>
          <w:lang w:val="es-AR"/>
        </w:rPr>
        <w:t>COMUNICAR ES MAS QUE INFORMAR</w:t>
      </w:r>
    </w:p>
    <w:p w:rsidR="00BC01B8" w:rsidRPr="00BC01B8" w:rsidRDefault="00BC01B8" w:rsidP="00BC01B8">
      <w:pPr>
        <w:rPr>
          <w:lang w:val="es-AR"/>
        </w:rPr>
      </w:pPr>
      <w:r w:rsidRPr="00BC01B8">
        <w:rPr>
          <w:lang w:val="es-AR"/>
        </w:rPr>
        <w:t>La información en tanto datos sobre novedades, resoluciones, acontecimientos,</w:t>
      </w:r>
      <w:r>
        <w:rPr>
          <w:lang w:val="es-AR"/>
        </w:rPr>
        <w:t xml:space="preserve"> </w:t>
      </w:r>
      <w:r w:rsidRPr="00BC01B8">
        <w:rPr>
          <w:lang w:val="es-AR"/>
        </w:rPr>
        <w:t>etc. es parte importante de la comunicación, pero se diferencia de</w:t>
      </w:r>
      <w:r>
        <w:rPr>
          <w:lang w:val="es-AR"/>
        </w:rPr>
        <w:t xml:space="preserve"> </w:t>
      </w:r>
      <w:r w:rsidRPr="00BC01B8">
        <w:rPr>
          <w:lang w:val="es-AR"/>
        </w:rPr>
        <w:t>ella en que no requiere respuesta más allá de manifestar su recibo.</w:t>
      </w:r>
    </w:p>
    <w:p w:rsidR="00BC01B8" w:rsidRPr="00BC01B8" w:rsidRDefault="00BC01B8" w:rsidP="00BC01B8">
      <w:pPr>
        <w:rPr>
          <w:lang w:val="es-AR"/>
        </w:rPr>
      </w:pPr>
      <w:r w:rsidRPr="00BC01B8">
        <w:rPr>
          <w:lang w:val="es-AR"/>
        </w:rPr>
        <w:t>“La información interna es inherente a las organizaciones. Y es que,</w:t>
      </w:r>
      <w:r>
        <w:rPr>
          <w:lang w:val="es-AR"/>
        </w:rPr>
        <w:t xml:space="preserve"> </w:t>
      </w:r>
      <w:r w:rsidRPr="00BC01B8">
        <w:rPr>
          <w:lang w:val="es-AR"/>
        </w:rPr>
        <w:t>una empresa es, al fin y al cabo, un conjunto de personas que interaccionan</w:t>
      </w:r>
      <w:r>
        <w:rPr>
          <w:lang w:val="es-AR"/>
        </w:rPr>
        <w:t xml:space="preserve"> </w:t>
      </w:r>
      <w:r w:rsidRPr="00BC01B8">
        <w:rPr>
          <w:lang w:val="es-AR"/>
        </w:rPr>
        <w:t>intercambiando información.”</w:t>
      </w:r>
    </w:p>
    <w:p w:rsidR="00BC01B8" w:rsidRDefault="00BC01B8" w:rsidP="00BC01B8">
      <w:pPr>
        <w:rPr>
          <w:lang w:val="es-AR"/>
        </w:rPr>
      </w:pPr>
      <w:r w:rsidRPr="00BC01B8">
        <w:rPr>
          <w:lang w:val="es-AR"/>
        </w:rPr>
        <w:t>“La información debe fluir en la empresa sin ningún obstáculo, y evitar</w:t>
      </w:r>
      <w:r>
        <w:rPr>
          <w:lang w:val="es-AR"/>
        </w:rPr>
        <w:t xml:space="preserve"> </w:t>
      </w:r>
      <w:r w:rsidRPr="00BC01B8">
        <w:rPr>
          <w:lang w:val="es-AR"/>
        </w:rPr>
        <w:t>toda situación de estancamiento, ya que es la forma más adecuada de sacar</w:t>
      </w:r>
      <w:r>
        <w:rPr>
          <w:lang w:val="es-AR"/>
        </w:rPr>
        <w:t xml:space="preserve"> </w:t>
      </w:r>
      <w:r w:rsidRPr="00BC01B8">
        <w:rPr>
          <w:lang w:val="es-AR"/>
        </w:rPr>
        <w:t>el mayor provecho a la información que maneja. La información tiene un</w:t>
      </w:r>
      <w:r>
        <w:rPr>
          <w:lang w:val="es-AR"/>
        </w:rPr>
        <w:t xml:space="preserve"> </w:t>
      </w:r>
      <w:r w:rsidRPr="00BC01B8">
        <w:rPr>
          <w:lang w:val="es-AR"/>
        </w:rPr>
        <w:t>carácter instrumental,</w:t>
      </w:r>
      <w:r>
        <w:rPr>
          <w:lang w:val="es-AR"/>
        </w:rPr>
        <w:t xml:space="preserve"> </w:t>
      </w:r>
      <w:r w:rsidRPr="00BC01B8">
        <w:rPr>
          <w:lang w:val="es-AR"/>
        </w:rPr>
        <w:t>no finalista, y sirve de</w:t>
      </w:r>
      <w:r>
        <w:rPr>
          <w:lang w:val="es-AR"/>
        </w:rPr>
        <w:t xml:space="preserve"> </w:t>
      </w:r>
      <w:r w:rsidRPr="00BC01B8">
        <w:rPr>
          <w:lang w:val="es-AR"/>
        </w:rPr>
        <w:t>soporte en todos los</w:t>
      </w:r>
      <w:r>
        <w:rPr>
          <w:lang w:val="es-AR"/>
        </w:rPr>
        <w:t xml:space="preserve"> </w:t>
      </w:r>
      <w:r w:rsidRPr="00BC01B8">
        <w:rPr>
          <w:lang w:val="es-AR"/>
        </w:rPr>
        <w:t>ámbitos de la empresa.</w:t>
      </w:r>
      <w:r>
        <w:rPr>
          <w:lang w:val="es-AR"/>
        </w:rPr>
        <w:t xml:space="preserve"> </w:t>
      </w:r>
      <w:r w:rsidRPr="00BC01B8">
        <w:rPr>
          <w:lang w:val="es-AR"/>
        </w:rPr>
        <w:t>Ya no puede ser considerada</w:t>
      </w:r>
      <w:r>
        <w:rPr>
          <w:lang w:val="es-AR"/>
        </w:rPr>
        <w:t xml:space="preserve"> </w:t>
      </w:r>
      <w:r w:rsidRPr="00BC01B8">
        <w:rPr>
          <w:lang w:val="es-AR"/>
        </w:rPr>
        <w:t>como un mero</w:t>
      </w:r>
      <w:r>
        <w:rPr>
          <w:lang w:val="es-AR"/>
        </w:rPr>
        <w:t xml:space="preserve"> </w:t>
      </w:r>
      <w:r w:rsidRPr="00BC01B8">
        <w:rPr>
          <w:lang w:val="es-AR"/>
        </w:rPr>
        <w:t>soporte o apoyo de las</w:t>
      </w:r>
      <w:r>
        <w:rPr>
          <w:lang w:val="es-AR"/>
        </w:rPr>
        <w:t xml:space="preserve"> </w:t>
      </w:r>
      <w:r w:rsidRPr="00BC01B8">
        <w:rPr>
          <w:lang w:val="es-AR"/>
        </w:rPr>
        <w:t>actividades de la empresa,</w:t>
      </w:r>
      <w:r>
        <w:rPr>
          <w:lang w:val="es-AR"/>
        </w:rPr>
        <w:t xml:space="preserve"> </w:t>
      </w:r>
      <w:r w:rsidRPr="00BC01B8">
        <w:rPr>
          <w:lang w:val="es-AR"/>
        </w:rPr>
        <w:t>sino como uno</w:t>
      </w:r>
      <w:r>
        <w:rPr>
          <w:lang w:val="es-AR"/>
        </w:rPr>
        <w:t xml:space="preserve"> </w:t>
      </w:r>
      <w:r w:rsidRPr="00BC01B8">
        <w:rPr>
          <w:lang w:val="es-AR"/>
        </w:rPr>
        <w:t>de sus principales recursos</w:t>
      </w:r>
      <w:r>
        <w:rPr>
          <w:lang w:val="es-AR"/>
        </w:rPr>
        <w:t xml:space="preserve"> </w:t>
      </w:r>
      <w:r w:rsidRPr="00BC01B8">
        <w:rPr>
          <w:lang w:val="es-AR"/>
        </w:rPr>
        <w:t>o activos”.</w:t>
      </w:r>
    </w:p>
    <w:p w:rsidR="00D5431A" w:rsidRPr="00D03959" w:rsidRDefault="00D5431A" w:rsidP="00BC01B8">
      <w:pPr>
        <w:rPr>
          <w:rStyle w:val="nfasissutil"/>
          <w:lang w:val="es-AR"/>
        </w:rPr>
      </w:pPr>
    </w:p>
    <w:p w:rsidR="00626B91" w:rsidRPr="00D03959" w:rsidRDefault="00626B91" w:rsidP="00BC01B8">
      <w:pPr>
        <w:rPr>
          <w:rStyle w:val="nfasissutil"/>
          <w:lang w:val="es-AR"/>
        </w:rPr>
      </w:pPr>
      <w:r w:rsidRPr="00D03959">
        <w:rPr>
          <w:rStyle w:val="nfasissutil"/>
          <w:lang w:val="es-AR"/>
        </w:rPr>
        <w:t>LA IMAGEN</w:t>
      </w:r>
    </w:p>
    <w:p w:rsidR="00626B91" w:rsidRPr="00626B91" w:rsidRDefault="00626B91" w:rsidP="00626B91">
      <w:pPr>
        <w:rPr>
          <w:lang w:val="es-AR"/>
        </w:rPr>
      </w:pPr>
      <w:r w:rsidRPr="00626B91">
        <w:rPr>
          <w:lang w:val="es-AR"/>
        </w:rPr>
        <w:t>El proceso de comunicación se realiza en el marco de nuestras experiencias</w:t>
      </w:r>
      <w:r>
        <w:rPr>
          <w:lang w:val="es-AR"/>
        </w:rPr>
        <w:t xml:space="preserve"> </w:t>
      </w:r>
      <w:r w:rsidRPr="00626B91">
        <w:rPr>
          <w:lang w:val="es-AR"/>
        </w:rPr>
        <w:t>previas, nuestra cultura, como hemos visto anteriormente. En ese</w:t>
      </w:r>
      <w:r>
        <w:rPr>
          <w:lang w:val="es-AR"/>
        </w:rPr>
        <w:t xml:space="preserve"> </w:t>
      </w:r>
      <w:r w:rsidRPr="00626B91">
        <w:rPr>
          <w:lang w:val="es-AR"/>
        </w:rPr>
        <w:t>marco, percibimos y sacamos nuestras conclusiones de los procesos de</w:t>
      </w:r>
      <w:r>
        <w:rPr>
          <w:lang w:val="es-AR"/>
        </w:rPr>
        <w:t xml:space="preserve"> </w:t>
      </w:r>
      <w:r w:rsidRPr="00626B91">
        <w:rPr>
          <w:lang w:val="es-AR"/>
        </w:rPr>
        <w:t>comunicación en los cuales participamos. Este procesamiento da como</w:t>
      </w:r>
      <w:r>
        <w:rPr>
          <w:lang w:val="es-AR"/>
        </w:rPr>
        <w:t xml:space="preserve"> </w:t>
      </w:r>
      <w:r w:rsidRPr="00626B91">
        <w:rPr>
          <w:lang w:val="es-AR"/>
        </w:rPr>
        <w:t>resultado lo que pensamos y sentimos con respecto a algo, esa “imagen”</w:t>
      </w:r>
      <w:r>
        <w:rPr>
          <w:lang w:val="es-AR"/>
        </w:rPr>
        <w:t xml:space="preserve"> </w:t>
      </w:r>
      <w:r w:rsidRPr="00626B91">
        <w:rPr>
          <w:lang w:val="es-AR"/>
        </w:rPr>
        <w:t>es la construcción que hacemos y la que motiva nuestras acciones.</w:t>
      </w:r>
    </w:p>
    <w:p w:rsidR="00681391" w:rsidRDefault="00626B91" w:rsidP="00626B91">
      <w:pPr>
        <w:rPr>
          <w:lang w:val="es-AR"/>
        </w:rPr>
      </w:pPr>
      <w:r w:rsidRPr="00626B91">
        <w:rPr>
          <w:lang w:val="es-AR"/>
        </w:rPr>
        <w:t>Así es como “… el abordaje de la imagen organizacional se convierte</w:t>
      </w:r>
      <w:r>
        <w:rPr>
          <w:lang w:val="es-AR"/>
        </w:rPr>
        <w:t xml:space="preserve"> </w:t>
      </w:r>
      <w:r w:rsidRPr="00626B91">
        <w:rPr>
          <w:lang w:val="es-AR"/>
        </w:rPr>
        <w:t>en un problema complejo, donde intervienen diversidad de factores, que</w:t>
      </w:r>
      <w:r>
        <w:rPr>
          <w:lang w:val="es-AR"/>
        </w:rPr>
        <w:t xml:space="preserve"> </w:t>
      </w:r>
      <w:r w:rsidRPr="00626B91">
        <w:rPr>
          <w:lang w:val="es-AR"/>
        </w:rPr>
        <w:t>van desde la gráfica, la publicidad hasta la cultura de la organización, el</w:t>
      </w:r>
      <w:r>
        <w:rPr>
          <w:lang w:val="es-AR"/>
        </w:rPr>
        <w:t xml:space="preserve"> </w:t>
      </w:r>
      <w:r w:rsidRPr="00626B91">
        <w:rPr>
          <w:lang w:val="es-AR"/>
        </w:rPr>
        <w:t>sentido de pertenencia, las relaciones interpersonales, el comportamiento</w:t>
      </w:r>
      <w:r>
        <w:rPr>
          <w:lang w:val="es-AR"/>
        </w:rPr>
        <w:t xml:space="preserve"> </w:t>
      </w:r>
      <w:r w:rsidRPr="00626B91">
        <w:rPr>
          <w:lang w:val="es-AR"/>
        </w:rPr>
        <w:t>de la organización y la comunicación. En otras palabras, es un fenómeno</w:t>
      </w:r>
      <w:r>
        <w:rPr>
          <w:lang w:val="es-AR"/>
        </w:rPr>
        <w:t xml:space="preserve"> </w:t>
      </w:r>
      <w:r w:rsidRPr="00626B91">
        <w:rPr>
          <w:lang w:val="es-AR"/>
        </w:rPr>
        <w:t>en que el dinamismo, la heterogeneidad y la interdisciplinariedad no</w:t>
      </w:r>
      <w:r>
        <w:rPr>
          <w:lang w:val="es-AR"/>
        </w:rPr>
        <w:t xml:space="preserve"> </w:t>
      </w:r>
      <w:r w:rsidRPr="00626B91">
        <w:rPr>
          <w:lang w:val="es-AR"/>
        </w:rPr>
        <w:t>pueden obviarse si de estudiar dicho fenómeno se trata”.</w:t>
      </w:r>
    </w:p>
    <w:p w:rsidR="00626B91" w:rsidRDefault="00681391" w:rsidP="000A03B9">
      <w:pPr>
        <w:pStyle w:val="Ttulo1"/>
        <w:rPr>
          <w:lang w:val="es-AR"/>
        </w:rPr>
      </w:pPr>
      <w:r>
        <w:rPr>
          <w:lang w:val="es-AR"/>
        </w:rPr>
        <w:lastRenderedPageBreak/>
        <w:t>Encuesta modelo</w:t>
      </w:r>
    </w:p>
    <w:p w:rsidR="00933CBA" w:rsidRDefault="00933CBA" w:rsidP="00933CBA">
      <w:pPr>
        <w:pStyle w:val="Ttulo2"/>
        <w:rPr>
          <w:lang w:val="es-AR"/>
        </w:rPr>
      </w:pPr>
      <w:r>
        <w:rPr>
          <w:lang w:val="es-AR"/>
        </w:rPr>
        <w:t>Primera Parte</w:t>
      </w:r>
      <w:r w:rsidR="005A52C9">
        <w:rPr>
          <w:lang w:val="es-AR"/>
        </w:rPr>
        <w:t>. General y calidad educativa</w:t>
      </w:r>
    </w:p>
    <w:p w:rsidR="00595F47" w:rsidRPr="00595F47" w:rsidRDefault="005A52C9" w:rsidP="00595F47">
      <w:pPr>
        <w:pStyle w:val="Prrafodelista"/>
        <w:numPr>
          <w:ilvl w:val="0"/>
          <w:numId w:val="10"/>
        </w:numPr>
        <w:rPr>
          <w:rFonts w:asciiTheme="majorHAnsi" w:eastAsiaTheme="majorEastAsia" w:hAnsiTheme="majorHAnsi" w:cstheme="majorBidi"/>
          <w:b/>
          <w:bCs/>
          <w:color w:val="365F91" w:themeColor="accent1" w:themeShade="BF"/>
          <w:sz w:val="24"/>
          <w:szCs w:val="24"/>
          <w:lang w:val="es-AR"/>
        </w:rPr>
      </w:pPr>
      <w:r>
        <w:rPr>
          <w:lang w:val="es-AR"/>
        </w:rPr>
        <w:t>Usted tiene entre:</w:t>
      </w:r>
    </w:p>
    <w:p w:rsidR="00595F47" w:rsidRPr="00595F47" w:rsidRDefault="00595F47" w:rsidP="00595F47">
      <w:pPr>
        <w:pStyle w:val="Prrafodelista"/>
        <w:numPr>
          <w:ilvl w:val="1"/>
          <w:numId w:val="3"/>
        </w:numPr>
        <w:rPr>
          <w:lang w:val="es-AR"/>
        </w:rPr>
      </w:pPr>
      <w:r w:rsidRPr="00595F47">
        <w:rPr>
          <w:lang w:val="es-AR"/>
        </w:rPr>
        <w:t>Menos de 17 años</w:t>
      </w:r>
    </w:p>
    <w:p w:rsidR="00595F47" w:rsidRPr="00595F47" w:rsidRDefault="00595F47" w:rsidP="00595F47">
      <w:pPr>
        <w:pStyle w:val="Prrafodelista"/>
        <w:numPr>
          <w:ilvl w:val="1"/>
          <w:numId w:val="3"/>
        </w:numPr>
        <w:rPr>
          <w:lang w:val="es-AR"/>
        </w:rPr>
      </w:pPr>
      <w:r w:rsidRPr="00595F47">
        <w:rPr>
          <w:lang w:val="es-AR"/>
        </w:rPr>
        <w:t>18 - 23</w:t>
      </w:r>
    </w:p>
    <w:p w:rsidR="00595F47" w:rsidRPr="00595F47" w:rsidRDefault="00595F47" w:rsidP="00595F47">
      <w:pPr>
        <w:pStyle w:val="Prrafodelista"/>
        <w:numPr>
          <w:ilvl w:val="1"/>
          <w:numId w:val="3"/>
        </w:numPr>
        <w:rPr>
          <w:lang w:val="es-AR"/>
        </w:rPr>
      </w:pPr>
      <w:r w:rsidRPr="00595F47">
        <w:rPr>
          <w:lang w:val="es-AR"/>
        </w:rPr>
        <w:t>24 - 29</w:t>
      </w:r>
    </w:p>
    <w:p w:rsidR="00595F47" w:rsidRPr="00595F47" w:rsidRDefault="00595F47" w:rsidP="00595F47">
      <w:pPr>
        <w:pStyle w:val="Prrafodelista"/>
        <w:numPr>
          <w:ilvl w:val="1"/>
          <w:numId w:val="3"/>
        </w:numPr>
        <w:rPr>
          <w:lang w:val="es-AR"/>
        </w:rPr>
      </w:pPr>
      <w:r w:rsidRPr="00595F47">
        <w:rPr>
          <w:lang w:val="es-AR"/>
        </w:rPr>
        <w:t xml:space="preserve">30 </w:t>
      </w:r>
      <w:r w:rsidR="00A4243C" w:rsidRPr="00595F47">
        <w:rPr>
          <w:lang w:val="es-AR"/>
        </w:rPr>
        <w:t>-</w:t>
      </w:r>
      <w:r w:rsidRPr="00595F47">
        <w:rPr>
          <w:lang w:val="es-AR"/>
        </w:rPr>
        <w:t xml:space="preserve"> 45</w:t>
      </w:r>
    </w:p>
    <w:p w:rsidR="00595F47" w:rsidRPr="00595F47" w:rsidRDefault="00595F47" w:rsidP="00595F47">
      <w:pPr>
        <w:pStyle w:val="Prrafodelista"/>
        <w:numPr>
          <w:ilvl w:val="1"/>
          <w:numId w:val="3"/>
        </w:numPr>
        <w:rPr>
          <w:lang w:val="es-AR"/>
        </w:rPr>
      </w:pPr>
      <w:r w:rsidRPr="00595F47">
        <w:rPr>
          <w:lang w:val="es-AR"/>
        </w:rPr>
        <w:t>45 en adelante</w:t>
      </w:r>
    </w:p>
    <w:p w:rsidR="00E83D26" w:rsidRPr="00E83D26" w:rsidRDefault="00595F47" w:rsidP="00595F47">
      <w:pPr>
        <w:pStyle w:val="Prrafodelista"/>
        <w:numPr>
          <w:ilvl w:val="0"/>
          <w:numId w:val="10"/>
        </w:numPr>
        <w:rPr>
          <w:rFonts w:asciiTheme="majorHAnsi" w:eastAsiaTheme="majorEastAsia" w:hAnsiTheme="majorHAnsi" w:cstheme="majorBidi"/>
          <w:b/>
          <w:bCs/>
          <w:color w:val="365F91" w:themeColor="accent1" w:themeShade="BF"/>
          <w:sz w:val="24"/>
          <w:szCs w:val="24"/>
          <w:lang w:val="es-AR"/>
        </w:rPr>
      </w:pPr>
      <w:r>
        <w:rPr>
          <w:lang w:val="es-AR"/>
        </w:rPr>
        <w:t>Su relación con la U.T.N es de:</w:t>
      </w:r>
    </w:p>
    <w:p w:rsidR="00E83D26" w:rsidRPr="00E83D26" w:rsidRDefault="00E83D26" w:rsidP="00E83D26">
      <w:pPr>
        <w:pStyle w:val="Prrafodelista"/>
        <w:numPr>
          <w:ilvl w:val="1"/>
          <w:numId w:val="3"/>
        </w:numPr>
        <w:rPr>
          <w:lang w:val="es-AR"/>
        </w:rPr>
      </w:pPr>
      <w:r w:rsidRPr="00E83D26">
        <w:rPr>
          <w:lang w:val="es-AR"/>
        </w:rPr>
        <w:t>Alumno</w:t>
      </w:r>
    </w:p>
    <w:p w:rsidR="00E83D26" w:rsidRPr="00E83D26" w:rsidRDefault="00E83D26" w:rsidP="00E83D26">
      <w:pPr>
        <w:pStyle w:val="Prrafodelista"/>
        <w:numPr>
          <w:ilvl w:val="1"/>
          <w:numId w:val="3"/>
        </w:numPr>
        <w:rPr>
          <w:lang w:val="es-AR"/>
        </w:rPr>
      </w:pPr>
      <w:r w:rsidRPr="00E83D26">
        <w:rPr>
          <w:lang w:val="es-AR"/>
        </w:rPr>
        <w:t>Pre Ingresante</w:t>
      </w:r>
    </w:p>
    <w:p w:rsidR="00E83D26" w:rsidRPr="00E83D26" w:rsidRDefault="00E83D26" w:rsidP="00E83D26">
      <w:pPr>
        <w:pStyle w:val="Prrafodelista"/>
        <w:numPr>
          <w:ilvl w:val="1"/>
          <w:numId w:val="3"/>
        </w:numPr>
        <w:rPr>
          <w:lang w:val="es-AR"/>
        </w:rPr>
      </w:pPr>
      <w:r w:rsidRPr="00E83D26">
        <w:rPr>
          <w:lang w:val="es-AR"/>
        </w:rPr>
        <w:t>Egresado</w:t>
      </w:r>
    </w:p>
    <w:p w:rsidR="00E83D26" w:rsidRPr="00E83D26" w:rsidRDefault="00E83D26" w:rsidP="00E83D26">
      <w:pPr>
        <w:pStyle w:val="Prrafodelista"/>
        <w:numPr>
          <w:ilvl w:val="1"/>
          <w:numId w:val="3"/>
        </w:numPr>
        <w:rPr>
          <w:lang w:val="es-AR"/>
        </w:rPr>
      </w:pPr>
      <w:r w:rsidRPr="00E83D26">
        <w:rPr>
          <w:lang w:val="es-AR"/>
        </w:rPr>
        <w:t>Personal Docente</w:t>
      </w:r>
    </w:p>
    <w:p w:rsidR="00E83D26" w:rsidRPr="00E83D26" w:rsidRDefault="00E83D26" w:rsidP="00E83D26">
      <w:pPr>
        <w:pStyle w:val="Prrafodelista"/>
        <w:numPr>
          <w:ilvl w:val="1"/>
          <w:numId w:val="3"/>
        </w:numPr>
        <w:rPr>
          <w:lang w:val="es-AR"/>
        </w:rPr>
      </w:pPr>
      <w:r w:rsidRPr="00E83D26">
        <w:rPr>
          <w:lang w:val="es-AR"/>
        </w:rPr>
        <w:t>Personal No Docente</w:t>
      </w:r>
    </w:p>
    <w:p w:rsidR="00E83D26" w:rsidRPr="00E83D26" w:rsidRDefault="00E83D26" w:rsidP="00E83D26">
      <w:pPr>
        <w:pStyle w:val="Prrafodelista"/>
        <w:numPr>
          <w:ilvl w:val="1"/>
          <w:numId w:val="3"/>
        </w:numPr>
        <w:rPr>
          <w:lang w:val="es-AR"/>
        </w:rPr>
      </w:pPr>
      <w:r w:rsidRPr="00E83D26">
        <w:rPr>
          <w:lang w:val="es-AR"/>
        </w:rPr>
        <w:t>Otros (Dentro de la Universidad)</w:t>
      </w:r>
    </w:p>
    <w:p w:rsidR="00E83D26" w:rsidRPr="000D047D" w:rsidRDefault="00E83D26" w:rsidP="000D047D">
      <w:pPr>
        <w:pStyle w:val="Prrafodelista"/>
        <w:numPr>
          <w:ilvl w:val="1"/>
          <w:numId w:val="3"/>
        </w:numPr>
        <w:rPr>
          <w:lang w:val="es-AR"/>
        </w:rPr>
      </w:pPr>
      <w:r w:rsidRPr="000D047D">
        <w:rPr>
          <w:lang w:val="es-AR"/>
        </w:rPr>
        <w:t>Ajeno a la Universidad</w:t>
      </w:r>
    </w:p>
    <w:p w:rsidR="00423A0B" w:rsidRPr="00FA7E7B" w:rsidRDefault="00E83D26" w:rsidP="00595F47">
      <w:pPr>
        <w:pStyle w:val="Prrafodelista"/>
        <w:numPr>
          <w:ilvl w:val="0"/>
          <w:numId w:val="10"/>
        </w:numPr>
        <w:rPr>
          <w:rFonts w:asciiTheme="majorHAnsi" w:eastAsiaTheme="majorEastAsia" w:hAnsiTheme="majorHAnsi" w:cstheme="majorBidi"/>
          <w:b/>
          <w:bCs/>
          <w:color w:val="365F91" w:themeColor="accent1" w:themeShade="BF"/>
          <w:sz w:val="24"/>
          <w:szCs w:val="24"/>
          <w:lang w:val="es-AR"/>
        </w:rPr>
      </w:pPr>
      <w:r>
        <w:rPr>
          <w:lang w:val="es-AR"/>
        </w:rPr>
        <w:t xml:space="preserve">¿Ha trabajado con </w:t>
      </w:r>
      <w:r w:rsidR="00423A0B">
        <w:rPr>
          <w:lang w:val="es-AR"/>
        </w:rPr>
        <w:t xml:space="preserve">personas egresadas de </w:t>
      </w:r>
      <w:r>
        <w:rPr>
          <w:lang w:val="es-AR"/>
        </w:rPr>
        <w:t>esta casa de estudio?</w:t>
      </w:r>
    </w:p>
    <w:p w:rsidR="00FA7E7B" w:rsidRPr="00FA7E7B" w:rsidRDefault="00FA7E7B" w:rsidP="00FA7E7B">
      <w:pPr>
        <w:pStyle w:val="Prrafodelista"/>
        <w:numPr>
          <w:ilvl w:val="1"/>
          <w:numId w:val="3"/>
        </w:numPr>
        <w:rPr>
          <w:lang w:val="es-AR"/>
        </w:rPr>
      </w:pPr>
      <w:r w:rsidRPr="00FA7E7B">
        <w:rPr>
          <w:lang w:val="es-AR"/>
        </w:rPr>
        <w:t>SÍ</w:t>
      </w:r>
    </w:p>
    <w:p w:rsidR="00FA7E7B" w:rsidRPr="00FA7E7B" w:rsidRDefault="003C2C61" w:rsidP="00FA7E7B">
      <w:pPr>
        <w:pStyle w:val="Prrafodelista"/>
        <w:numPr>
          <w:ilvl w:val="1"/>
          <w:numId w:val="3"/>
        </w:numPr>
        <w:rPr>
          <w:lang w:val="es-AR"/>
        </w:rPr>
      </w:pPr>
      <w:r>
        <w:rPr>
          <w:lang w:val="es-AR"/>
        </w:rPr>
        <w:t>No</w:t>
      </w:r>
    </w:p>
    <w:p w:rsidR="009D2B80" w:rsidRDefault="00423A0B" w:rsidP="00423A0B">
      <w:pPr>
        <w:pStyle w:val="Prrafodelista"/>
        <w:ind w:left="1080" w:firstLine="0"/>
        <w:rPr>
          <w:lang w:val="es-AR"/>
        </w:rPr>
      </w:pPr>
      <w:r>
        <w:rPr>
          <w:lang w:val="es-AR"/>
        </w:rPr>
        <w:t>Si lo anterior es afirmativo</w:t>
      </w:r>
      <w:r w:rsidR="009D2B80">
        <w:rPr>
          <w:lang w:val="es-AR"/>
        </w:rPr>
        <w:t>, del 1 al 10 ¿Cómo calificaría su desempeño profesional?</w:t>
      </w:r>
    </w:p>
    <w:p w:rsidR="00A4243C" w:rsidRDefault="009D2B80" w:rsidP="009D2B80">
      <w:pPr>
        <w:pStyle w:val="Prrafodelista"/>
        <w:ind w:left="1080" w:firstLine="0"/>
        <w:rPr>
          <w:sz w:val="20"/>
          <w:szCs w:val="20"/>
          <w:lang w:val="es-AR"/>
        </w:rPr>
      </w:pPr>
      <w:r w:rsidRPr="00A4243C">
        <w:rPr>
          <w:b/>
          <w:i/>
          <w:sz w:val="20"/>
          <w:szCs w:val="20"/>
          <w:lang w:val="es-AR"/>
        </w:rPr>
        <w:t>Desempeño laboral</w:t>
      </w:r>
      <w:r w:rsidRPr="00A4243C">
        <w:rPr>
          <w:sz w:val="20"/>
          <w:szCs w:val="20"/>
          <w:lang w:val="es-AR"/>
        </w:rPr>
        <w:t>: grado de conocimientos y aptitudes para el desarrollo de la profesión</w:t>
      </w:r>
      <w:r w:rsidR="00A4243C">
        <w:rPr>
          <w:sz w:val="20"/>
          <w:szCs w:val="20"/>
          <w:lang w:val="es-AR"/>
        </w:rPr>
        <w:t>.</w:t>
      </w:r>
    </w:p>
    <w:tbl>
      <w:tblPr>
        <w:tblStyle w:val="Tablaconcuadrcula"/>
        <w:tblW w:w="0" w:type="auto"/>
        <w:tblInd w:w="1080" w:type="dxa"/>
        <w:tblBorders>
          <w:top w:val="none" w:sz="0" w:space="0" w:color="auto"/>
          <w:left w:val="none" w:sz="0" w:space="0" w:color="auto"/>
          <w:right w:val="none" w:sz="0" w:space="0" w:color="auto"/>
          <w:insideV w:val="none" w:sz="0" w:space="0" w:color="auto"/>
        </w:tblBorders>
        <w:tblLook w:val="04A0"/>
      </w:tblPr>
      <w:tblGrid>
        <w:gridCol w:w="3281"/>
        <w:gridCol w:w="2126"/>
        <w:gridCol w:w="1173"/>
      </w:tblGrid>
      <w:tr w:rsidR="004F2F91" w:rsidTr="0069501A">
        <w:tc>
          <w:tcPr>
            <w:tcW w:w="3281" w:type="dxa"/>
            <w:vAlign w:val="center"/>
          </w:tcPr>
          <w:p w:rsidR="004F2F91" w:rsidRDefault="004F2F91" w:rsidP="004F2F91">
            <w:pPr>
              <w:pStyle w:val="Prrafodelista"/>
              <w:ind w:left="0" w:firstLine="0"/>
              <w:jc w:val="center"/>
              <w:rPr>
                <w:sz w:val="20"/>
                <w:szCs w:val="20"/>
                <w:lang w:val="es-AR"/>
              </w:rPr>
            </w:pPr>
          </w:p>
        </w:tc>
        <w:tc>
          <w:tcPr>
            <w:tcW w:w="2126" w:type="dxa"/>
            <w:vAlign w:val="center"/>
          </w:tcPr>
          <w:p w:rsidR="004F2F91" w:rsidRDefault="004F2F91" w:rsidP="004F2F91">
            <w:pPr>
              <w:pStyle w:val="Prrafodelista"/>
              <w:ind w:left="0" w:firstLine="0"/>
              <w:jc w:val="center"/>
              <w:rPr>
                <w:sz w:val="20"/>
                <w:szCs w:val="20"/>
                <w:lang w:val="es-AR"/>
              </w:rPr>
            </w:pPr>
            <w:r>
              <w:rPr>
                <w:sz w:val="20"/>
                <w:szCs w:val="20"/>
                <w:lang w:val="es-AR"/>
              </w:rPr>
              <w:t>0  1  2  3  4  5  6  7  8  9</w:t>
            </w:r>
          </w:p>
        </w:tc>
        <w:tc>
          <w:tcPr>
            <w:tcW w:w="1173" w:type="dxa"/>
            <w:vAlign w:val="center"/>
          </w:tcPr>
          <w:p w:rsidR="004F2F91" w:rsidRDefault="004F2F91" w:rsidP="004F2F91">
            <w:pPr>
              <w:pStyle w:val="Prrafodelista"/>
              <w:ind w:left="0" w:firstLine="0"/>
              <w:jc w:val="center"/>
              <w:rPr>
                <w:sz w:val="20"/>
                <w:szCs w:val="20"/>
                <w:lang w:val="es-AR"/>
              </w:rPr>
            </w:pPr>
          </w:p>
        </w:tc>
      </w:tr>
      <w:tr w:rsidR="00625119" w:rsidTr="0069501A">
        <w:tc>
          <w:tcPr>
            <w:tcW w:w="3281" w:type="dxa"/>
            <w:vAlign w:val="center"/>
          </w:tcPr>
          <w:p w:rsidR="004F2F91" w:rsidRDefault="004F2F91" w:rsidP="004F2F91">
            <w:pPr>
              <w:pStyle w:val="Prrafodelista"/>
              <w:ind w:left="0" w:firstLine="0"/>
              <w:jc w:val="center"/>
              <w:rPr>
                <w:sz w:val="20"/>
                <w:szCs w:val="20"/>
                <w:lang w:val="es-AR"/>
              </w:rPr>
            </w:pPr>
            <w:r>
              <w:rPr>
                <w:sz w:val="20"/>
                <w:szCs w:val="20"/>
                <w:lang w:val="es-AR"/>
              </w:rPr>
              <w:t>Su respuesta anterior fue negativa</w:t>
            </w:r>
          </w:p>
        </w:tc>
        <w:tc>
          <w:tcPr>
            <w:tcW w:w="2126" w:type="dxa"/>
            <w:vAlign w:val="center"/>
          </w:tcPr>
          <w:p w:rsidR="004F2F91" w:rsidRDefault="004F2F91" w:rsidP="004F2F91">
            <w:pPr>
              <w:pStyle w:val="Prrafodelista"/>
              <w:ind w:left="0" w:firstLine="0"/>
              <w:jc w:val="center"/>
              <w:rPr>
                <w:sz w:val="20"/>
                <w:szCs w:val="20"/>
                <w:lang w:val="es-AR"/>
              </w:rPr>
            </w:pPr>
            <w:r>
              <w:rPr>
                <w:rFonts w:ascii="Times New Roman" w:hAnsi="Times New Roman" w:cs="Times New Roman"/>
                <w:sz w:val="20"/>
                <w:szCs w:val="20"/>
                <w:lang w:val="es-AR"/>
              </w:rPr>
              <w:t xml:space="preserve">Ο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p>
        </w:tc>
        <w:tc>
          <w:tcPr>
            <w:tcW w:w="1173" w:type="dxa"/>
            <w:vAlign w:val="center"/>
          </w:tcPr>
          <w:p w:rsidR="004F2F91" w:rsidRDefault="004F2F91" w:rsidP="004F2F91">
            <w:pPr>
              <w:pStyle w:val="Prrafodelista"/>
              <w:ind w:left="0" w:firstLine="0"/>
              <w:jc w:val="center"/>
              <w:rPr>
                <w:sz w:val="20"/>
                <w:szCs w:val="20"/>
                <w:lang w:val="es-AR"/>
              </w:rPr>
            </w:pPr>
            <w:r>
              <w:rPr>
                <w:sz w:val="20"/>
                <w:szCs w:val="20"/>
                <w:lang w:val="es-AR"/>
              </w:rPr>
              <w:t>Excepcional</w:t>
            </w:r>
          </w:p>
        </w:tc>
      </w:tr>
    </w:tbl>
    <w:p w:rsidR="00AD5EEE" w:rsidRDefault="00AD5EEE" w:rsidP="00AD5EEE">
      <w:pPr>
        <w:pStyle w:val="Prrafodelista"/>
        <w:ind w:left="1080" w:firstLine="0"/>
        <w:rPr>
          <w:sz w:val="20"/>
          <w:szCs w:val="20"/>
          <w:lang w:val="es-AR"/>
        </w:rPr>
      </w:pPr>
    </w:p>
    <w:p w:rsidR="004F2F91" w:rsidRPr="007B1317" w:rsidRDefault="00D92CDC" w:rsidP="00D92CDC">
      <w:pPr>
        <w:pStyle w:val="Prrafodelista"/>
        <w:numPr>
          <w:ilvl w:val="0"/>
          <w:numId w:val="10"/>
        </w:numPr>
        <w:rPr>
          <w:lang w:val="es-AR"/>
        </w:rPr>
      </w:pPr>
      <w:r w:rsidRPr="007B1317">
        <w:rPr>
          <w:lang w:val="es-AR"/>
        </w:rPr>
        <w:t>¿</w:t>
      </w:r>
      <w:r w:rsidRPr="00D92CDC">
        <w:rPr>
          <w:lang w:val="es-AR"/>
        </w:rPr>
        <w:t>Cree</w:t>
      </w:r>
      <w:r w:rsidRPr="007B1317">
        <w:rPr>
          <w:lang w:val="es-AR"/>
        </w:rPr>
        <w:t xml:space="preserve"> usted que existe relación entre el desempeño del </w:t>
      </w:r>
      <w:r w:rsidRPr="00D92CDC">
        <w:rPr>
          <w:lang w:val="es-AR"/>
        </w:rPr>
        <w:t>egresado</w:t>
      </w:r>
      <w:r w:rsidRPr="007B1317">
        <w:rPr>
          <w:lang w:val="es-AR"/>
        </w:rPr>
        <w:t xml:space="preserve"> y sus estudios</w:t>
      </w:r>
      <w:r w:rsidR="00AD5EEE" w:rsidRPr="007B1317">
        <w:rPr>
          <w:lang w:val="es-AR"/>
        </w:rPr>
        <w:t xml:space="preserve"> </w:t>
      </w:r>
      <w:r w:rsidRPr="007B1317">
        <w:rPr>
          <w:lang w:val="es-AR"/>
        </w:rPr>
        <w:t>universitarios?</w:t>
      </w:r>
    </w:p>
    <w:tbl>
      <w:tblPr>
        <w:tblStyle w:val="Tablaconcuadrcula"/>
        <w:tblW w:w="0" w:type="auto"/>
        <w:tblInd w:w="1080" w:type="dxa"/>
        <w:tblBorders>
          <w:top w:val="none" w:sz="0" w:space="0" w:color="auto"/>
          <w:left w:val="none" w:sz="0" w:space="0" w:color="auto"/>
          <w:right w:val="none" w:sz="0" w:space="0" w:color="auto"/>
          <w:insideV w:val="none" w:sz="0" w:space="0" w:color="auto"/>
        </w:tblBorders>
        <w:tblLook w:val="04A0"/>
      </w:tblPr>
      <w:tblGrid>
        <w:gridCol w:w="2005"/>
        <w:gridCol w:w="851"/>
        <w:gridCol w:w="2126"/>
      </w:tblGrid>
      <w:tr w:rsidR="007B1317" w:rsidTr="007B1317">
        <w:tc>
          <w:tcPr>
            <w:tcW w:w="2005" w:type="dxa"/>
            <w:vAlign w:val="center"/>
          </w:tcPr>
          <w:p w:rsidR="007B1317" w:rsidRDefault="007B1317" w:rsidP="007572AB">
            <w:pPr>
              <w:pStyle w:val="Prrafodelista"/>
              <w:ind w:left="0" w:firstLine="0"/>
              <w:jc w:val="center"/>
              <w:rPr>
                <w:sz w:val="20"/>
                <w:szCs w:val="20"/>
                <w:lang w:val="es-AR"/>
              </w:rPr>
            </w:pPr>
          </w:p>
        </w:tc>
        <w:tc>
          <w:tcPr>
            <w:tcW w:w="851" w:type="dxa"/>
            <w:vAlign w:val="center"/>
          </w:tcPr>
          <w:p w:rsidR="007B1317" w:rsidRDefault="007B1317" w:rsidP="007B1317">
            <w:pPr>
              <w:pStyle w:val="Prrafodelista"/>
              <w:ind w:left="0" w:firstLine="0"/>
              <w:rPr>
                <w:sz w:val="20"/>
                <w:szCs w:val="20"/>
                <w:lang w:val="es-AR"/>
              </w:rPr>
            </w:pPr>
            <w:r>
              <w:rPr>
                <w:sz w:val="20"/>
                <w:szCs w:val="20"/>
                <w:lang w:val="es-AR"/>
              </w:rPr>
              <w:t xml:space="preserve"> </w:t>
            </w:r>
            <w:r w:rsidR="00122A64">
              <w:rPr>
                <w:sz w:val="20"/>
                <w:szCs w:val="20"/>
                <w:lang w:val="es-AR"/>
              </w:rPr>
              <w:t xml:space="preserve"> </w:t>
            </w:r>
            <w:r>
              <w:rPr>
                <w:sz w:val="20"/>
                <w:szCs w:val="20"/>
                <w:lang w:val="es-AR"/>
              </w:rPr>
              <w:t xml:space="preserve">1  2  3 </w:t>
            </w:r>
          </w:p>
        </w:tc>
        <w:tc>
          <w:tcPr>
            <w:tcW w:w="2126" w:type="dxa"/>
            <w:vAlign w:val="center"/>
          </w:tcPr>
          <w:p w:rsidR="007B1317" w:rsidRDefault="007B1317" w:rsidP="007572AB">
            <w:pPr>
              <w:pStyle w:val="Prrafodelista"/>
              <w:ind w:left="0" w:firstLine="0"/>
              <w:jc w:val="center"/>
              <w:rPr>
                <w:sz w:val="20"/>
                <w:szCs w:val="20"/>
                <w:lang w:val="es-AR"/>
              </w:rPr>
            </w:pPr>
          </w:p>
        </w:tc>
      </w:tr>
      <w:tr w:rsidR="007B1317" w:rsidTr="007B1317">
        <w:tc>
          <w:tcPr>
            <w:tcW w:w="2005" w:type="dxa"/>
            <w:vAlign w:val="center"/>
          </w:tcPr>
          <w:p w:rsidR="007B1317" w:rsidRDefault="007B1317" w:rsidP="007572AB">
            <w:pPr>
              <w:pStyle w:val="Prrafodelista"/>
              <w:ind w:left="0" w:firstLine="0"/>
              <w:jc w:val="center"/>
              <w:rPr>
                <w:sz w:val="20"/>
                <w:szCs w:val="20"/>
                <w:lang w:val="es-AR"/>
              </w:rPr>
            </w:pPr>
            <w:r>
              <w:rPr>
                <w:sz w:val="20"/>
                <w:szCs w:val="20"/>
                <w:lang w:val="es-AR"/>
              </w:rPr>
              <w:t>No existe relación</w:t>
            </w:r>
          </w:p>
        </w:tc>
        <w:tc>
          <w:tcPr>
            <w:tcW w:w="851" w:type="dxa"/>
            <w:vAlign w:val="center"/>
          </w:tcPr>
          <w:p w:rsidR="007B1317" w:rsidRDefault="007B1317" w:rsidP="007B1317">
            <w:pPr>
              <w:pStyle w:val="Prrafodelista"/>
              <w:ind w:left="0" w:firstLine="0"/>
              <w:jc w:val="center"/>
              <w:rPr>
                <w:sz w:val="20"/>
                <w:szCs w:val="20"/>
                <w:lang w:val="es-AR"/>
              </w:rPr>
            </w:pPr>
            <w:r>
              <w:rPr>
                <w:rFonts w:ascii="Times New Roman" w:hAnsi="Times New Roman" w:cs="Times New Roman"/>
                <w:sz w:val="20"/>
                <w:szCs w:val="20"/>
                <w:lang w:val="es-AR"/>
              </w:rPr>
              <w:t xml:space="preserve">Ο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p>
        </w:tc>
        <w:tc>
          <w:tcPr>
            <w:tcW w:w="2126" w:type="dxa"/>
            <w:vAlign w:val="center"/>
          </w:tcPr>
          <w:p w:rsidR="007B1317" w:rsidRDefault="007B1317" w:rsidP="007572AB">
            <w:pPr>
              <w:pStyle w:val="Prrafodelista"/>
              <w:ind w:left="0" w:firstLine="0"/>
              <w:jc w:val="center"/>
              <w:rPr>
                <w:sz w:val="20"/>
                <w:szCs w:val="20"/>
                <w:lang w:val="es-AR"/>
              </w:rPr>
            </w:pPr>
            <w:r>
              <w:rPr>
                <w:sz w:val="20"/>
                <w:szCs w:val="20"/>
                <w:lang w:val="es-AR"/>
              </w:rPr>
              <w:t>Existe amplia relación</w:t>
            </w:r>
          </w:p>
        </w:tc>
      </w:tr>
    </w:tbl>
    <w:p w:rsidR="007B1317" w:rsidRDefault="007B1317" w:rsidP="009D2B80">
      <w:pPr>
        <w:pStyle w:val="Prrafodelista"/>
        <w:ind w:left="1080" w:firstLine="0"/>
        <w:rPr>
          <w:sz w:val="20"/>
          <w:szCs w:val="20"/>
          <w:lang w:val="es-AR"/>
        </w:rPr>
      </w:pPr>
    </w:p>
    <w:p w:rsidR="007B1317" w:rsidRPr="007B1317" w:rsidRDefault="007B1317" w:rsidP="007B1317">
      <w:pPr>
        <w:pStyle w:val="Prrafodelista"/>
        <w:numPr>
          <w:ilvl w:val="0"/>
          <w:numId w:val="10"/>
        </w:numPr>
        <w:rPr>
          <w:lang w:val="es-AR"/>
        </w:rPr>
      </w:pPr>
      <w:r w:rsidRPr="007B1317">
        <w:rPr>
          <w:lang w:val="es-AR"/>
        </w:rPr>
        <w:t>Según su criterio, ¿Usted cree que la UTN tiene reconocimiento nacional?</w:t>
      </w:r>
    </w:p>
    <w:p w:rsidR="007B1317" w:rsidRPr="00FA7E7B" w:rsidRDefault="007B1317" w:rsidP="007B1317">
      <w:pPr>
        <w:pStyle w:val="Prrafodelista"/>
        <w:numPr>
          <w:ilvl w:val="1"/>
          <w:numId w:val="3"/>
        </w:numPr>
        <w:rPr>
          <w:lang w:val="es-AR"/>
        </w:rPr>
      </w:pPr>
      <w:r w:rsidRPr="00FA7E7B">
        <w:rPr>
          <w:lang w:val="es-AR"/>
        </w:rPr>
        <w:t>SÍ</w:t>
      </w:r>
    </w:p>
    <w:p w:rsidR="007B1317" w:rsidRPr="00FA7E7B" w:rsidRDefault="007B1317" w:rsidP="007B1317">
      <w:pPr>
        <w:pStyle w:val="Prrafodelista"/>
        <w:numPr>
          <w:ilvl w:val="1"/>
          <w:numId w:val="3"/>
        </w:numPr>
        <w:rPr>
          <w:lang w:val="es-AR"/>
        </w:rPr>
      </w:pPr>
      <w:r>
        <w:rPr>
          <w:lang w:val="es-AR"/>
        </w:rPr>
        <w:t>No</w:t>
      </w:r>
    </w:p>
    <w:p w:rsidR="00DF33E7" w:rsidRDefault="00C4712B" w:rsidP="009D2B80">
      <w:pPr>
        <w:pStyle w:val="Prrafodelista"/>
        <w:ind w:left="1080" w:firstLine="0"/>
        <w:rPr>
          <w:sz w:val="20"/>
          <w:szCs w:val="20"/>
          <w:lang w:val="es-AR"/>
        </w:rPr>
      </w:pPr>
      <w:r>
        <w:rPr>
          <w:sz w:val="20"/>
          <w:szCs w:val="20"/>
          <w:lang w:val="es-AR"/>
        </w:rPr>
        <w:t>Si lo anterior es afirmativo, este reconocimiento se debe a…</w:t>
      </w:r>
    </w:p>
    <w:p w:rsidR="00DF33E7" w:rsidRPr="00FA7E7B" w:rsidRDefault="00DF33E7" w:rsidP="00DF33E7">
      <w:pPr>
        <w:pStyle w:val="Prrafodelista"/>
        <w:numPr>
          <w:ilvl w:val="1"/>
          <w:numId w:val="3"/>
        </w:numPr>
        <w:rPr>
          <w:lang w:val="es-AR"/>
        </w:rPr>
      </w:pPr>
      <w:r>
        <w:rPr>
          <w:lang w:val="es-AR"/>
        </w:rPr>
        <w:t>Prestigio</w:t>
      </w:r>
    </w:p>
    <w:p w:rsidR="00DF33E7" w:rsidRPr="00D03959" w:rsidRDefault="00DF33E7" w:rsidP="00DF33E7">
      <w:pPr>
        <w:pStyle w:val="Prrafodelista"/>
        <w:numPr>
          <w:ilvl w:val="1"/>
          <w:numId w:val="3"/>
        </w:numPr>
        <w:rPr>
          <w:lang w:val="es-AR"/>
        </w:rPr>
      </w:pPr>
      <w:r w:rsidRPr="00DF33E7">
        <w:rPr>
          <w:lang w:val="es-AR"/>
        </w:rPr>
        <w:t>Calidad Educativa (planes de estudios actualizados, calidad de profesores)</w:t>
      </w:r>
    </w:p>
    <w:p w:rsidR="00DF33E7" w:rsidRPr="00DF33E7" w:rsidRDefault="00DF33E7" w:rsidP="00DF33E7">
      <w:pPr>
        <w:pStyle w:val="Prrafodelista"/>
        <w:numPr>
          <w:ilvl w:val="1"/>
          <w:numId w:val="3"/>
        </w:numPr>
        <w:rPr>
          <w:lang w:val="es-AR"/>
        </w:rPr>
      </w:pPr>
      <w:r w:rsidRPr="00DF33E7">
        <w:rPr>
          <w:lang w:val="es-AR"/>
        </w:rPr>
        <w:t>Calidad de sus profesionales (profesionales sólidos gracias a la experiencia en mayor medida que a los contenidos universitarios)</w:t>
      </w:r>
    </w:p>
    <w:p w:rsidR="00DF33E7" w:rsidRPr="00DF33E7" w:rsidRDefault="00DF33E7" w:rsidP="00DF33E7">
      <w:pPr>
        <w:pStyle w:val="Prrafodelista"/>
        <w:numPr>
          <w:ilvl w:val="1"/>
          <w:numId w:val="3"/>
        </w:numPr>
        <w:rPr>
          <w:lang w:val="es-AR"/>
        </w:rPr>
      </w:pPr>
      <w:r w:rsidRPr="00DF33E7">
        <w:rPr>
          <w:lang w:val="es-AR"/>
        </w:rPr>
        <w:t xml:space="preserve"> Cantidad de años de experiencia educativa</w:t>
      </w:r>
    </w:p>
    <w:p w:rsidR="00DF33E7" w:rsidRPr="00DF33E7" w:rsidRDefault="00DF33E7" w:rsidP="00DF33E7">
      <w:pPr>
        <w:pStyle w:val="Prrafodelista"/>
        <w:numPr>
          <w:ilvl w:val="1"/>
          <w:numId w:val="3"/>
        </w:numPr>
        <w:rPr>
          <w:lang w:val="es-AR"/>
        </w:rPr>
      </w:pPr>
      <w:r w:rsidRPr="00DF33E7">
        <w:rPr>
          <w:lang w:val="es-AR"/>
        </w:rPr>
        <w:t xml:space="preserve"> Proporción existente entre la cantidad de puestos laborales y los egresados destinados a esos puestos (ejemplo simplificado: Puesto para Ing. Electrónica en Capital Federal, hay 4 F</w:t>
      </w:r>
      <w:r>
        <w:rPr>
          <w:lang w:val="es-AR"/>
        </w:rPr>
        <w:t xml:space="preserve">acultades </w:t>
      </w:r>
      <w:r w:rsidRPr="00DF33E7">
        <w:rPr>
          <w:lang w:val="es-AR"/>
        </w:rPr>
        <w:t>Regionales frente a una U</w:t>
      </w:r>
      <w:r>
        <w:rPr>
          <w:lang w:val="es-AR"/>
        </w:rPr>
        <w:t xml:space="preserve">niversidad </w:t>
      </w:r>
      <w:r w:rsidRPr="00DF33E7">
        <w:rPr>
          <w:lang w:val="es-AR"/>
        </w:rPr>
        <w:t xml:space="preserve">Nacional </w:t>
      </w:r>
      <w:r>
        <w:rPr>
          <w:lang w:val="es-AR"/>
        </w:rPr>
        <w:t>(</w:t>
      </w:r>
      <w:r w:rsidRPr="00DF33E7">
        <w:rPr>
          <w:lang w:val="es-AR"/>
        </w:rPr>
        <w:t>UBA)</w:t>
      </w:r>
    </w:p>
    <w:p w:rsidR="00DF33E7" w:rsidRPr="00DF33E7" w:rsidRDefault="00DF33E7" w:rsidP="00DF33E7">
      <w:pPr>
        <w:pStyle w:val="Prrafodelista"/>
        <w:numPr>
          <w:ilvl w:val="1"/>
          <w:numId w:val="3"/>
        </w:numPr>
        <w:rPr>
          <w:lang w:val="es-AR"/>
        </w:rPr>
      </w:pPr>
      <w:r w:rsidRPr="00DF33E7">
        <w:rPr>
          <w:lang w:val="es-AR"/>
        </w:rPr>
        <w:t xml:space="preserve"> Simple Marketing sin argumento</w:t>
      </w:r>
    </w:p>
    <w:p w:rsidR="00DF33E7" w:rsidRDefault="00DF33E7" w:rsidP="00DF33E7">
      <w:pPr>
        <w:pStyle w:val="Prrafodelista"/>
        <w:numPr>
          <w:ilvl w:val="1"/>
          <w:numId w:val="3"/>
        </w:numPr>
        <w:rPr>
          <w:lang w:val="es-AR"/>
        </w:rPr>
      </w:pPr>
      <w:r w:rsidRPr="00DF33E7">
        <w:rPr>
          <w:lang w:val="es-AR"/>
        </w:rPr>
        <w:t xml:space="preserve"> Maque esta opción si su respuesta anterior fue negativa</w:t>
      </w:r>
    </w:p>
    <w:tbl>
      <w:tblPr>
        <w:tblStyle w:val="Tablaconcuadrcula"/>
        <w:tblW w:w="0" w:type="auto"/>
        <w:tblInd w:w="1800" w:type="dxa"/>
        <w:tblLook w:val="04A0"/>
      </w:tblPr>
      <w:tblGrid>
        <w:gridCol w:w="3642"/>
        <w:gridCol w:w="3612"/>
      </w:tblGrid>
      <w:tr w:rsidR="00980394" w:rsidTr="00980394">
        <w:tc>
          <w:tcPr>
            <w:tcW w:w="4489" w:type="dxa"/>
          </w:tcPr>
          <w:p w:rsidR="00980394" w:rsidRDefault="00980394" w:rsidP="00980394">
            <w:pPr>
              <w:pStyle w:val="Prrafodelista"/>
              <w:ind w:left="0" w:firstLine="0"/>
              <w:rPr>
                <w:lang w:val="es-AR"/>
              </w:rPr>
            </w:pPr>
            <w:r>
              <w:rPr>
                <w:lang w:val="es-AR"/>
              </w:rPr>
              <w:t>Respuesta</w:t>
            </w:r>
          </w:p>
        </w:tc>
        <w:tc>
          <w:tcPr>
            <w:tcW w:w="4489" w:type="dxa"/>
          </w:tcPr>
          <w:p w:rsidR="00980394" w:rsidRDefault="00980394" w:rsidP="00980394">
            <w:pPr>
              <w:pStyle w:val="Prrafodelista"/>
              <w:ind w:left="0" w:firstLine="0"/>
              <w:rPr>
                <w:lang w:val="es-AR"/>
              </w:rPr>
            </w:pPr>
            <w:r>
              <w:rPr>
                <w:lang w:val="es-AR"/>
              </w:rPr>
              <w:t>Cantidad</w:t>
            </w:r>
          </w:p>
        </w:tc>
      </w:tr>
      <w:tr w:rsidR="00980394" w:rsidTr="00980394">
        <w:tc>
          <w:tcPr>
            <w:tcW w:w="4489" w:type="dxa"/>
          </w:tcPr>
          <w:p w:rsidR="00980394" w:rsidRDefault="00980394" w:rsidP="00980394">
            <w:pPr>
              <w:pStyle w:val="Prrafodelista"/>
              <w:ind w:left="0" w:firstLine="0"/>
              <w:rPr>
                <w:lang w:val="es-AR"/>
              </w:rPr>
            </w:pPr>
            <w:r>
              <w:rPr>
                <w:lang w:val="es-AR"/>
              </w:rPr>
              <w:t>Si</w:t>
            </w:r>
          </w:p>
        </w:tc>
        <w:tc>
          <w:tcPr>
            <w:tcW w:w="4489" w:type="dxa"/>
          </w:tcPr>
          <w:p w:rsidR="00980394" w:rsidRDefault="00384FF2" w:rsidP="00980394">
            <w:pPr>
              <w:pStyle w:val="Prrafodelista"/>
              <w:ind w:left="0" w:firstLine="0"/>
              <w:rPr>
                <w:lang w:val="es-AR"/>
              </w:rPr>
            </w:pPr>
            <w:r>
              <w:rPr>
                <w:lang w:val="es-AR"/>
              </w:rPr>
              <w:t>84</w:t>
            </w:r>
          </w:p>
        </w:tc>
      </w:tr>
      <w:tr w:rsidR="00980394" w:rsidTr="00980394">
        <w:tc>
          <w:tcPr>
            <w:tcW w:w="4489" w:type="dxa"/>
          </w:tcPr>
          <w:p w:rsidR="00980394" w:rsidRDefault="00980394" w:rsidP="00980394">
            <w:pPr>
              <w:pStyle w:val="Prrafodelista"/>
              <w:ind w:left="0" w:firstLine="0"/>
              <w:rPr>
                <w:lang w:val="es-AR"/>
              </w:rPr>
            </w:pPr>
            <w:r>
              <w:rPr>
                <w:lang w:val="es-AR"/>
              </w:rPr>
              <w:lastRenderedPageBreak/>
              <w:t>No</w:t>
            </w:r>
          </w:p>
        </w:tc>
        <w:tc>
          <w:tcPr>
            <w:tcW w:w="4489" w:type="dxa"/>
          </w:tcPr>
          <w:p w:rsidR="00980394" w:rsidRDefault="00384FF2" w:rsidP="00980394">
            <w:pPr>
              <w:pStyle w:val="Prrafodelista"/>
              <w:ind w:left="0" w:firstLine="0"/>
              <w:rPr>
                <w:lang w:val="es-AR"/>
              </w:rPr>
            </w:pPr>
            <w:r>
              <w:rPr>
                <w:lang w:val="es-AR"/>
              </w:rPr>
              <w:t>16</w:t>
            </w:r>
          </w:p>
        </w:tc>
      </w:tr>
    </w:tbl>
    <w:p w:rsidR="00980394" w:rsidRDefault="00980394" w:rsidP="00980394">
      <w:pPr>
        <w:pStyle w:val="Prrafodelista"/>
        <w:ind w:left="1800" w:firstLine="0"/>
        <w:rPr>
          <w:lang w:val="es-AR"/>
        </w:rPr>
      </w:pPr>
    </w:p>
    <w:tbl>
      <w:tblPr>
        <w:tblStyle w:val="Tablaconcuadrcula"/>
        <w:tblW w:w="0" w:type="auto"/>
        <w:tblInd w:w="1800" w:type="dxa"/>
        <w:tblLook w:val="04A0"/>
      </w:tblPr>
      <w:tblGrid>
        <w:gridCol w:w="3717"/>
        <w:gridCol w:w="3537"/>
      </w:tblGrid>
      <w:tr w:rsidR="00980394" w:rsidTr="00980394">
        <w:tc>
          <w:tcPr>
            <w:tcW w:w="4489" w:type="dxa"/>
          </w:tcPr>
          <w:p w:rsidR="00980394" w:rsidRDefault="00980394" w:rsidP="00980394">
            <w:pPr>
              <w:pStyle w:val="Prrafodelista"/>
              <w:ind w:left="0" w:firstLine="0"/>
              <w:rPr>
                <w:lang w:val="es-AR"/>
              </w:rPr>
            </w:pPr>
            <w:r>
              <w:rPr>
                <w:lang w:val="es-AR"/>
              </w:rPr>
              <w:t>Reconocimiento</w:t>
            </w:r>
          </w:p>
        </w:tc>
        <w:tc>
          <w:tcPr>
            <w:tcW w:w="4489" w:type="dxa"/>
          </w:tcPr>
          <w:p w:rsidR="00980394" w:rsidRDefault="00980394" w:rsidP="00980394">
            <w:pPr>
              <w:pStyle w:val="Prrafodelista"/>
              <w:ind w:left="0" w:firstLine="0"/>
              <w:rPr>
                <w:lang w:val="es-AR"/>
              </w:rPr>
            </w:pPr>
            <w:r>
              <w:rPr>
                <w:lang w:val="es-AR"/>
              </w:rPr>
              <w:t>Cantidad</w:t>
            </w:r>
          </w:p>
        </w:tc>
      </w:tr>
      <w:tr w:rsidR="00980394" w:rsidTr="00980394">
        <w:tc>
          <w:tcPr>
            <w:tcW w:w="4489" w:type="dxa"/>
          </w:tcPr>
          <w:p w:rsidR="00980394" w:rsidRDefault="00980394" w:rsidP="00980394">
            <w:pPr>
              <w:pStyle w:val="Prrafodelista"/>
              <w:ind w:left="0" w:firstLine="0"/>
              <w:rPr>
                <w:lang w:val="es-AR"/>
              </w:rPr>
            </w:pPr>
            <w:r>
              <w:rPr>
                <w:lang w:val="es-AR"/>
              </w:rPr>
              <w:t>Prestigio</w:t>
            </w:r>
          </w:p>
        </w:tc>
        <w:tc>
          <w:tcPr>
            <w:tcW w:w="4489" w:type="dxa"/>
          </w:tcPr>
          <w:p w:rsidR="00980394" w:rsidRDefault="006805B5" w:rsidP="00980394">
            <w:pPr>
              <w:pStyle w:val="Prrafodelista"/>
              <w:ind w:left="0" w:firstLine="0"/>
              <w:rPr>
                <w:lang w:val="es-AR"/>
              </w:rPr>
            </w:pPr>
            <w:r>
              <w:rPr>
                <w:lang w:val="es-AR"/>
              </w:rPr>
              <w:t>2</w:t>
            </w:r>
            <w:r w:rsidR="001A1077">
              <w:rPr>
                <w:lang w:val="es-AR"/>
              </w:rPr>
              <w:t>2</w:t>
            </w:r>
          </w:p>
        </w:tc>
      </w:tr>
      <w:tr w:rsidR="00980394" w:rsidTr="00980394">
        <w:tc>
          <w:tcPr>
            <w:tcW w:w="4489" w:type="dxa"/>
          </w:tcPr>
          <w:p w:rsidR="00980394" w:rsidRDefault="00980394" w:rsidP="00980394">
            <w:pPr>
              <w:pStyle w:val="Prrafodelista"/>
              <w:ind w:left="0" w:firstLine="0"/>
              <w:rPr>
                <w:lang w:val="es-AR"/>
              </w:rPr>
            </w:pPr>
            <w:r>
              <w:rPr>
                <w:lang w:val="es-AR"/>
              </w:rPr>
              <w:t>Calidad Educativa</w:t>
            </w:r>
          </w:p>
        </w:tc>
        <w:tc>
          <w:tcPr>
            <w:tcW w:w="4489" w:type="dxa"/>
          </w:tcPr>
          <w:p w:rsidR="00980394" w:rsidRDefault="006805B5" w:rsidP="00980394">
            <w:pPr>
              <w:pStyle w:val="Prrafodelista"/>
              <w:ind w:left="0" w:firstLine="0"/>
              <w:rPr>
                <w:lang w:val="es-AR"/>
              </w:rPr>
            </w:pPr>
            <w:r>
              <w:rPr>
                <w:lang w:val="es-AR"/>
              </w:rPr>
              <w:t>20</w:t>
            </w:r>
          </w:p>
        </w:tc>
      </w:tr>
      <w:tr w:rsidR="00980394" w:rsidTr="00980394">
        <w:tc>
          <w:tcPr>
            <w:tcW w:w="4489" w:type="dxa"/>
          </w:tcPr>
          <w:p w:rsidR="00980394" w:rsidRDefault="00980394" w:rsidP="00980394">
            <w:pPr>
              <w:pStyle w:val="Prrafodelista"/>
              <w:ind w:left="0" w:firstLine="0"/>
              <w:rPr>
                <w:lang w:val="es-AR"/>
              </w:rPr>
            </w:pPr>
            <w:r>
              <w:rPr>
                <w:lang w:val="es-AR"/>
              </w:rPr>
              <w:t>Calidad de sus profesionales</w:t>
            </w:r>
          </w:p>
        </w:tc>
        <w:tc>
          <w:tcPr>
            <w:tcW w:w="4489" w:type="dxa"/>
          </w:tcPr>
          <w:p w:rsidR="00980394" w:rsidRDefault="006805B5" w:rsidP="00980394">
            <w:pPr>
              <w:pStyle w:val="Prrafodelista"/>
              <w:ind w:left="0" w:firstLine="0"/>
              <w:rPr>
                <w:lang w:val="es-AR"/>
              </w:rPr>
            </w:pPr>
            <w:r>
              <w:rPr>
                <w:lang w:val="es-AR"/>
              </w:rPr>
              <w:t>15</w:t>
            </w:r>
          </w:p>
        </w:tc>
      </w:tr>
      <w:tr w:rsidR="00980394" w:rsidTr="00980394">
        <w:tc>
          <w:tcPr>
            <w:tcW w:w="4489" w:type="dxa"/>
          </w:tcPr>
          <w:p w:rsidR="00980394" w:rsidRDefault="00980394" w:rsidP="00980394">
            <w:pPr>
              <w:pStyle w:val="Prrafodelista"/>
              <w:ind w:left="0" w:firstLine="0"/>
              <w:rPr>
                <w:lang w:val="es-AR"/>
              </w:rPr>
            </w:pPr>
            <w:r>
              <w:rPr>
                <w:lang w:val="es-AR"/>
              </w:rPr>
              <w:t>Cantidad de años de experiencia educativa</w:t>
            </w:r>
          </w:p>
        </w:tc>
        <w:tc>
          <w:tcPr>
            <w:tcW w:w="4489" w:type="dxa"/>
          </w:tcPr>
          <w:p w:rsidR="00980394" w:rsidRDefault="006805B5" w:rsidP="00980394">
            <w:pPr>
              <w:pStyle w:val="Prrafodelista"/>
              <w:ind w:left="0" w:firstLine="0"/>
              <w:rPr>
                <w:lang w:val="es-AR"/>
              </w:rPr>
            </w:pPr>
            <w:r>
              <w:rPr>
                <w:lang w:val="es-AR"/>
              </w:rPr>
              <w:t>14</w:t>
            </w:r>
          </w:p>
        </w:tc>
      </w:tr>
      <w:tr w:rsidR="00980394" w:rsidTr="00980394">
        <w:tc>
          <w:tcPr>
            <w:tcW w:w="4489" w:type="dxa"/>
          </w:tcPr>
          <w:p w:rsidR="00980394" w:rsidRDefault="00980394" w:rsidP="00980394">
            <w:pPr>
              <w:pStyle w:val="Prrafodelista"/>
              <w:ind w:left="0" w:firstLine="0"/>
              <w:rPr>
                <w:lang w:val="es-AR"/>
              </w:rPr>
            </w:pPr>
            <w:r w:rsidRPr="00DF33E7">
              <w:rPr>
                <w:lang w:val="es-AR"/>
              </w:rPr>
              <w:t>Proporción existente entre la cantidad de puestos laborales y los egresados destinados a esos puestos</w:t>
            </w:r>
          </w:p>
        </w:tc>
        <w:tc>
          <w:tcPr>
            <w:tcW w:w="4489" w:type="dxa"/>
          </w:tcPr>
          <w:p w:rsidR="00980394" w:rsidRDefault="006805B5" w:rsidP="00980394">
            <w:pPr>
              <w:pStyle w:val="Prrafodelista"/>
              <w:ind w:left="0" w:firstLine="0"/>
              <w:rPr>
                <w:lang w:val="es-AR"/>
              </w:rPr>
            </w:pPr>
            <w:r>
              <w:rPr>
                <w:lang w:val="es-AR"/>
              </w:rPr>
              <w:t>8</w:t>
            </w:r>
          </w:p>
        </w:tc>
      </w:tr>
      <w:tr w:rsidR="00980394" w:rsidTr="00980394">
        <w:tc>
          <w:tcPr>
            <w:tcW w:w="4489" w:type="dxa"/>
          </w:tcPr>
          <w:p w:rsidR="00980394" w:rsidRDefault="00980394" w:rsidP="00980394">
            <w:pPr>
              <w:ind w:firstLine="0"/>
              <w:rPr>
                <w:lang w:val="es-AR"/>
              </w:rPr>
            </w:pPr>
            <w:r w:rsidRPr="00980394">
              <w:rPr>
                <w:lang w:val="es-AR"/>
              </w:rPr>
              <w:t>Simple Marketing sin argumento</w:t>
            </w:r>
          </w:p>
        </w:tc>
        <w:tc>
          <w:tcPr>
            <w:tcW w:w="4489" w:type="dxa"/>
          </w:tcPr>
          <w:p w:rsidR="00980394" w:rsidRDefault="001A1077" w:rsidP="00980394">
            <w:pPr>
              <w:pStyle w:val="Prrafodelista"/>
              <w:ind w:left="0" w:firstLine="0"/>
              <w:rPr>
                <w:lang w:val="es-AR"/>
              </w:rPr>
            </w:pPr>
            <w:r>
              <w:rPr>
                <w:lang w:val="es-AR"/>
              </w:rPr>
              <w:t>5</w:t>
            </w:r>
          </w:p>
        </w:tc>
      </w:tr>
      <w:tr w:rsidR="00980394" w:rsidTr="00980394">
        <w:tc>
          <w:tcPr>
            <w:tcW w:w="4489" w:type="dxa"/>
          </w:tcPr>
          <w:p w:rsidR="00980394" w:rsidRDefault="00980394" w:rsidP="00980394">
            <w:pPr>
              <w:pStyle w:val="Prrafodelista"/>
              <w:ind w:left="0" w:firstLine="0"/>
              <w:rPr>
                <w:lang w:val="es-AR"/>
              </w:rPr>
            </w:pPr>
            <w:r w:rsidRPr="00DF33E7">
              <w:rPr>
                <w:lang w:val="es-AR"/>
              </w:rPr>
              <w:t>Maque esta opción si su respuesta anterior fue negativa</w:t>
            </w:r>
          </w:p>
        </w:tc>
        <w:tc>
          <w:tcPr>
            <w:tcW w:w="4489" w:type="dxa"/>
          </w:tcPr>
          <w:p w:rsidR="00980394" w:rsidRDefault="006805B5" w:rsidP="00980394">
            <w:pPr>
              <w:pStyle w:val="Prrafodelista"/>
              <w:ind w:left="0" w:firstLine="0"/>
              <w:rPr>
                <w:lang w:val="es-AR"/>
              </w:rPr>
            </w:pPr>
            <w:r>
              <w:rPr>
                <w:lang w:val="es-AR"/>
              </w:rPr>
              <w:t>16</w:t>
            </w:r>
          </w:p>
        </w:tc>
      </w:tr>
    </w:tbl>
    <w:p w:rsidR="00980394" w:rsidRDefault="00980394" w:rsidP="00980394">
      <w:pPr>
        <w:pStyle w:val="Prrafodelista"/>
        <w:ind w:left="1800" w:firstLine="0"/>
        <w:rPr>
          <w:lang w:val="es-AR"/>
        </w:rPr>
      </w:pPr>
    </w:p>
    <w:p w:rsidR="00747444" w:rsidRDefault="00747444" w:rsidP="00747444">
      <w:pPr>
        <w:pStyle w:val="Prrafodelista"/>
        <w:numPr>
          <w:ilvl w:val="0"/>
          <w:numId w:val="10"/>
        </w:numPr>
        <w:rPr>
          <w:lang w:val="es-AR"/>
        </w:rPr>
      </w:pPr>
      <w:r>
        <w:rPr>
          <w:lang w:val="es-AR"/>
        </w:rPr>
        <w:t>¿Cree usted que influye en este reconocimiento, el desempeño laboral de los egresados?</w:t>
      </w:r>
    </w:p>
    <w:tbl>
      <w:tblPr>
        <w:tblStyle w:val="Tablaconcuadrcula"/>
        <w:tblW w:w="0" w:type="auto"/>
        <w:tblInd w:w="1080" w:type="dxa"/>
        <w:tblBorders>
          <w:top w:val="none" w:sz="0" w:space="0" w:color="auto"/>
          <w:left w:val="none" w:sz="0" w:space="0" w:color="auto"/>
          <w:right w:val="none" w:sz="0" w:space="0" w:color="auto"/>
          <w:insideV w:val="none" w:sz="0" w:space="0" w:color="auto"/>
        </w:tblBorders>
        <w:tblLook w:val="04A0"/>
      </w:tblPr>
      <w:tblGrid>
        <w:gridCol w:w="3139"/>
        <w:gridCol w:w="1559"/>
        <w:gridCol w:w="2155"/>
      </w:tblGrid>
      <w:tr w:rsidR="00747444" w:rsidTr="00747444">
        <w:tc>
          <w:tcPr>
            <w:tcW w:w="3139" w:type="dxa"/>
            <w:vAlign w:val="center"/>
          </w:tcPr>
          <w:p w:rsidR="00747444" w:rsidRDefault="00747444" w:rsidP="007572AB">
            <w:pPr>
              <w:pStyle w:val="Prrafodelista"/>
              <w:ind w:left="0" w:firstLine="0"/>
              <w:jc w:val="center"/>
              <w:rPr>
                <w:sz w:val="20"/>
                <w:szCs w:val="20"/>
                <w:lang w:val="es-AR"/>
              </w:rPr>
            </w:pPr>
          </w:p>
        </w:tc>
        <w:tc>
          <w:tcPr>
            <w:tcW w:w="1559" w:type="dxa"/>
            <w:vAlign w:val="center"/>
          </w:tcPr>
          <w:p w:rsidR="00747444" w:rsidRDefault="00747444" w:rsidP="00747444">
            <w:pPr>
              <w:pStyle w:val="Prrafodelista"/>
              <w:ind w:left="0" w:firstLine="0"/>
              <w:jc w:val="center"/>
              <w:rPr>
                <w:sz w:val="20"/>
                <w:szCs w:val="20"/>
                <w:lang w:val="es-AR"/>
              </w:rPr>
            </w:pPr>
            <w:r>
              <w:rPr>
                <w:sz w:val="20"/>
                <w:szCs w:val="20"/>
                <w:lang w:val="es-AR"/>
              </w:rPr>
              <w:t xml:space="preserve">0  1  2  3  4  5  </w:t>
            </w:r>
          </w:p>
        </w:tc>
        <w:tc>
          <w:tcPr>
            <w:tcW w:w="2155" w:type="dxa"/>
            <w:vAlign w:val="center"/>
          </w:tcPr>
          <w:p w:rsidR="00747444" w:rsidRDefault="00747444" w:rsidP="007572AB">
            <w:pPr>
              <w:pStyle w:val="Prrafodelista"/>
              <w:ind w:left="0" w:firstLine="0"/>
              <w:jc w:val="center"/>
              <w:rPr>
                <w:sz w:val="20"/>
                <w:szCs w:val="20"/>
                <w:lang w:val="es-AR"/>
              </w:rPr>
            </w:pPr>
          </w:p>
        </w:tc>
      </w:tr>
      <w:tr w:rsidR="00747444" w:rsidTr="00747444">
        <w:tc>
          <w:tcPr>
            <w:tcW w:w="3139" w:type="dxa"/>
            <w:vAlign w:val="center"/>
          </w:tcPr>
          <w:p w:rsidR="00747444" w:rsidRDefault="00747444" w:rsidP="007572AB">
            <w:pPr>
              <w:pStyle w:val="Prrafodelista"/>
              <w:ind w:left="0" w:firstLine="0"/>
              <w:jc w:val="center"/>
              <w:rPr>
                <w:sz w:val="20"/>
                <w:szCs w:val="20"/>
                <w:lang w:val="es-AR"/>
              </w:rPr>
            </w:pPr>
            <w:r>
              <w:rPr>
                <w:sz w:val="20"/>
                <w:szCs w:val="20"/>
                <w:lang w:val="es-AR"/>
              </w:rPr>
              <w:t>Su respuesta anterior fue negativa</w:t>
            </w:r>
          </w:p>
        </w:tc>
        <w:tc>
          <w:tcPr>
            <w:tcW w:w="1559" w:type="dxa"/>
            <w:vAlign w:val="center"/>
          </w:tcPr>
          <w:p w:rsidR="00747444" w:rsidRDefault="00747444" w:rsidP="00747444">
            <w:pPr>
              <w:pStyle w:val="Prrafodelista"/>
              <w:ind w:left="0" w:firstLine="0"/>
              <w:jc w:val="center"/>
              <w:rPr>
                <w:sz w:val="20"/>
                <w:szCs w:val="20"/>
                <w:lang w:val="es-AR"/>
              </w:rPr>
            </w:pPr>
            <w:r>
              <w:rPr>
                <w:rFonts w:ascii="Times New Roman" w:hAnsi="Times New Roman" w:cs="Times New Roman"/>
                <w:sz w:val="20"/>
                <w:szCs w:val="20"/>
                <w:lang w:val="es-AR"/>
              </w:rPr>
              <w:t xml:space="preserve">Ο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
        </w:tc>
        <w:tc>
          <w:tcPr>
            <w:tcW w:w="2155" w:type="dxa"/>
            <w:vAlign w:val="center"/>
          </w:tcPr>
          <w:p w:rsidR="00747444" w:rsidRDefault="00747444" w:rsidP="007572AB">
            <w:pPr>
              <w:pStyle w:val="Prrafodelista"/>
              <w:ind w:left="0" w:firstLine="0"/>
              <w:jc w:val="center"/>
              <w:rPr>
                <w:sz w:val="20"/>
                <w:szCs w:val="20"/>
                <w:lang w:val="es-AR"/>
              </w:rPr>
            </w:pPr>
            <w:r>
              <w:rPr>
                <w:sz w:val="20"/>
                <w:szCs w:val="20"/>
                <w:lang w:val="es-AR"/>
              </w:rPr>
              <w:t>Influye absolutamente</w:t>
            </w:r>
          </w:p>
        </w:tc>
      </w:tr>
    </w:tbl>
    <w:p w:rsidR="00747444" w:rsidRDefault="00747444" w:rsidP="00747444">
      <w:pPr>
        <w:pStyle w:val="Prrafodelista"/>
        <w:ind w:left="1080" w:firstLine="0"/>
        <w:rPr>
          <w:lang w:val="es-AR"/>
        </w:rPr>
      </w:pPr>
    </w:p>
    <w:tbl>
      <w:tblPr>
        <w:tblStyle w:val="Tablaconcuadrcula"/>
        <w:tblW w:w="0" w:type="auto"/>
        <w:tblInd w:w="1080" w:type="dxa"/>
        <w:tblLook w:val="04A0"/>
      </w:tblPr>
      <w:tblGrid>
        <w:gridCol w:w="4008"/>
        <w:gridCol w:w="3966"/>
      </w:tblGrid>
      <w:tr w:rsidR="00980394" w:rsidTr="00980394">
        <w:tc>
          <w:tcPr>
            <w:tcW w:w="4489" w:type="dxa"/>
          </w:tcPr>
          <w:p w:rsidR="00980394" w:rsidRDefault="00980394" w:rsidP="00747444">
            <w:pPr>
              <w:pStyle w:val="Prrafodelista"/>
              <w:ind w:left="0" w:firstLine="0"/>
              <w:rPr>
                <w:lang w:val="es-AR"/>
              </w:rPr>
            </w:pPr>
            <w:r>
              <w:rPr>
                <w:lang w:val="es-AR"/>
              </w:rPr>
              <w:t>Desempeño laboral</w:t>
            </w:r>
          </w:p>
        </w:tc>
        <w:tc>
          <w:tcPr>
            <w:tcW w:w="4489" w:type="dxa"/>
          </w:tcPr>
          <w:p w:rsidR="00980394" w:rsidRDefault="00980394" w:rsidP="00747444">
            <w:pPr>
              <w:pStyle w:val="Prrafodelista"/>
              <w:ind w:left="0" w:firstLine="0"/>
              <w:rPr>
                <w:lang w:val="es-AR"/>
              </w:rPr>
            </w:pPr>
            <w:r>
              <w:rPr>
                <w:lang w:val="es-AR"/>
              </w:rPr>
              <w:t>Cantidad</w:t>
            </w:r>
          </w:p>
        </w:tc>
      </w:tr>
      <w:tr w:rsidR="00980394" w:rsidTr="00980394">
        <w:tc>
          <w:tcPr>
            <w:tcW w:w="4489" w:type="dxa"/>
          </w:tcPr>
          <w:p w:rsidR="00980394" w:rsidRDefault="00980394" w:rsidP="00747444">
            <w:pPr>
              <w:pStyle w:val="Prrafodelista"/>
              <w:ind w:left="0" w:firstLine="0"/>
              <w:rPr>
                <w:lang w:val="es-AR"/>
              </w:rPr>
            </w:pPr>
            <w:r>
              <w:rPr>
                <w:lang w:val="es-AR"/>
              </w:rPr>
              <w:t>0</w:t>
            </w:r>
          </w:p>
        </w:tc>
        <w:tc>
          <w:tcPr>
            <w:tcW w:w="4489" w:type="dxa"/>
          </w:tcPr>
          <w:p w:rsidR="00980394" w:rsidRDefault="00384FF2" w:rsidP="00747444">
            <w:pPr>
              <w:pStyle w:val="Prrafodelista"/>
              <w:ind w:left="0" w:firstLine="0"/>
              <w:rPr>
                <w:lang w:val="es-AR"/>
              </w:rPr>
            </w:pPr>
            <w:r>
              <w:rPr>
                <w:lang w:val="es-AR"/>
              </w:rPr>
              <w:t>2</w:t>
            </w:r>
          </w:p>
        </w:tc>
      </w:tr>
      <w:tr w:rsidR="00980394" w:rsidTr="00980394">
        <w:tc>
          <w:tcPr>
            <w:tcW w:w="4489" w:type="dxa"/>
          </w:tcPr>
          <w:p w:rsidR="00980394" w:rsidRDefault="00980394" w:rsidP="00747444">
            <w:pPr>
              <w:pStyle w:val="Prrafodelista"/>
              <w:ind w:left="0" w:firstLine="0"/>
              <w:rPr>
                <w:lang w:val="es-AR"/>
              </w:rPr>
            </w:pPr>
            <w:r>
              <w:rPr>
                <w:lang w:val="es-AR"/>
              </w:rPr>
              <w:t>1</w:t>
            </w:r>
          </w:p>
        </w:tc>
        <w:tc>
          <w:tcPr>
            <w:tcW w:w="4489" w:type="dxa"/>
          </w:tcPr>
          <w:p w:rsidR="00980394" w:rsidRDefault="00384FF2" w:rsidP="00747444">
            <w:pPr>
              <w:pStyle w:val="Prrafodelista"/>
              <w:ind w:left="0" w:firstLine="0"/>
              <w:rPr>
                <w:lang w:val="es-AR"/>
              </w:rPr>
            </w:pPr>
            <w:r>
              <w:rPr>
                <w:lang w:val="es-AR"/>
              </w:rPr>
              <w:t>8</w:t>
            </w:r>
          </w:p>
        </w:tc>
      </w:tr>
      <w:tr w:rsidR="00980394" w:rsidTr="00980394">
        <w:tc>
          <w:tcPr>
            <w:tcW w:w="4489" w:type="dxa"/>
          </w:tcPr>
          <w:p w:rsidR="00980394" w:rsidRDefault="00980394" w:rsidP="00747444">
            <w:pPr>
              <w:pStyle w:val="Prrafodelista"/>
              <w:ind w:left="0" w:firstLine="0"/>
              <w:rPr>
                <w:lang w:val="es-AR"/>
              </w:rPr>
            </w:pPr>
            <w:r>
              <w:rPr>
                <w:lang w:val="es-AR"/>
              </w:rPr>
              <w:t>2</w:t>
            </w:r>
          </w:p>
        </w:tc>
        <w:tc>
          <w:tcPr>
            <w:tcW w:w="4489" w:type="dxa"/>
          </w:tcPr>
          <w:p w:rsidR="00980394" w:rsidRDefault="00F93A5F" w:rsidP="00747444">
            <w:pPr>
              <w:pStyle w:val="Prrafodelista"/>
              <w:ind w:left="0" w:firstLine="0"/>
              <w:rPr>
                <w:lang w:val="es-AR"/>
              </w:rPr>
            </w:pPr>
            <w:r>
              <w:rPr>
                <w:lang w:val="es-AR"/>
              </w:rPr>
              <w:t>9</w:t>
            </w:r>
          </w:p>
        </w:tc>
      </w:tr>
      <w:tr w:rsidR="00980394" w:rsidTr="00980394">
        <w:tc>
          <w:tcPr>
            <w:tcW w:w="4489" w:type="dxa"/>
          </w:tcPr>
          <w:p w:rsidR="00980394" w:rsidRDefault="00980394" w:rsidP="00747444">
            <w:pPr>
              <w:pStyle w:val="Prrafodelista"/>
              <w:ind w:left="0" w:firstLine="0"/>
              <w:rPr>
                <w:lang w:val="es-AR"/>
              </w:rPr>
            </w:pPr>
            <w:r>
              <w:rPr>
                <w:lang w:val="es-AR"/>
              </w:rPr>
              <w:t>3</w:t>
            </w:r>
          </w:p>
        </w:tc>
        <w:tc>
          <w:tcPr>
            <w:tcW w:w="4489" w:type="dxa"/>
          </w:tcPr>
          <w:p w:rsidR="00980394" w:rsidRDefault="00F93A5F" w:rsidP="00747444">
            <w:pPr>
              <w:pStyle w:val="Prrafodelista"/>
              <w:ind w:left="0" w:firstLine="0"/>
              <w:rPr>
                <w:lang w:val="es-AR"/>
              </w:rPr>
            </w:pPr>
            <w:r>
              <w:rPr>
                <w:lang w:val="es-AR"/>
              </w:rPr>
              <w:t>15</w:t>
            </w:r>
          </w:p>
        </w:tc>
      </w:tr>
      <w:tr w:rsidR="00980394" w:rsidTr="00980394">
        <w:tc>
          <w:tcPr>
            <w:tcW w:w="4489" w:type="dxa"/>
          </w:tcPr>
          <w:p w:rsidR="00980394" w:rsidRDefault="00980394" w:rsidP="00747444">
            <w:pPr>
              <w:pStyle w:val="Prrafodelista"/>
              <w:ind w:left="0" w:firstLine="0"/>
              <w:rPr>
                <w:lang w:val="es-AR"/>
              </w:rPr>
            </w:pPr>
            <w:r>
              <w:rPr>
                <w:lang w:val="es-AR"/>
              </w:rPr>
              <w:t>4</w:t>
            </w:r>
          </w:p>
        </w:tc>
        <w:tc>
          <w:tcPr>
            <w:tcW w:w="4489" w:type="dxa"/>
          </w:tcPr>
          <w:p w:rsidR="00980394" w:rsidRDefault="00F93A5F" w:rsidP="00F93A5F">
            <w:pPr>
              <w:pStyle w:val="Prrafodelista"/>
              <w:ind w:left="0" w:firstLine="0"/>
              <w:rPr>
                <w:lang w:val="es-AR"/>
              </w:rPr>
            </w:pPr>
            <w:r>
              <w:rPr>
                <w:lang w:val="es-AR"/>
              </w:rPr>
              <w:t>37</w:t>
            </w:r>
          </w:p>
        </w:tc>
      </w:tr>
      <w:tr w:rsidR="00980394" w:rsidTr="00980394">
        <w:tc>
          <w:tcPr>
            <w:tcW w:w="4489" w:type="dxa"/>
          </w:tcPr>
          <w:p w:rsidR="00980394" w:rsidRDefault="00980394" w:rsidP="00747444">
            <w:pPr>
              <w:pStyle w:val="Prrafodelista"/>
              <w:ind w:left="0" w:firstLine="0"/>
              <w:rPr>
                <w:lang w:val="es-AR"/>
              </w:rPr>
            </w:pPr>
            <w:r>
              <w:rPr>
                <w:lang w:val="es-AR"/>
              </w:rPr>
              <w:t>5</w:t>
            </w:r>
          </w:p>
        </w:tc>
        <w:tc>
          <w:tcPr>
            <w:tcW w:w="4489" w:type="dxa"/>
          </w:tcPr>
          <w:p w:rsidR="00980394" w:rsidRDefault="00F93A5F" w:rsidP="00747444">
            <w:pPr>
              <w:pStyle w:val="Prrafodelista"/>
              <w:ind w:left="0" w:firstLine="0"/>
              <w:rPr>
                <w:lang w:val="es-AR"/>
              </w:rPr>
            </w:pPr>
            <w:r>
              <w:rPr>
                <w:lang w:val="es-AR"/>
              </w:rPr>
              <w:t>29</w:t>
            </w:r>
          </w:p>
        </w:tc>
      </w:tr>
    </w:tbl>
    <w:p w:rsidR="00980394" w:rsidRDefault="00980394" w:rsidP="00747444">
      <w:pPr>
        <w:pStyle w:val="Prrafodelista"/>
        <w:ind w:left="1080" w:firstLine="0"/>
        <w:rPr>
          <w:lang w:val="es-AR"/>
        </w:rPr>
      </w:pPr>
    </w:p>
    <w:p w:rsidR="00747444" w:rsidRDefault="007139ED" w:rsidP="00747444">
      <w:pPr>
        <w:pStyle w:val="Prrafodelista"/>
        <w:numPr>
          <w:ilvl w:val="0"/>
          <w:numId w:val="10"/>
        </w:numPr>
        <w:rPr>
          <w:lang w:val="es-AR"/>
        </w:rPr>
      </w:pPr>
      <w:r>
        <w:rPr>
          <w:lang w:val="es-AR"/>
        </w:rPr>
        <w:t>Según su criterio, ¿Usted cree que la U.T.N tiene reconocimiento internacional?</w:t>
      </w:r>
    </w:p>
    <w:p w:rsidR="007139ED" w:rsidRPr="00FA7E7B" w:rsidRDefault="007139ED" w:rsidP="007139ED">
      <w:pPr>
        <w:pStyle w:val="Prrafodelista"/>
        <w:numPr>
          <w:ilvl w:val="1"/>
          <w:numId w:val="3"/>
        </w:numPr>
        <w:rPr>
          <w:lang w:val="es-AR"/>
        </w:rPr>
      </w:pPr>
      <w:r w:rsidRPr="00FA7E7B">
        <w:rPr>
          <w:lang w:val="es-AR"/>
        </w:rPr>
        <w:t>SÍ</w:t>
      </w:r>
    </w:p>
    <w:p w:rsidR="007139ED" w:rsidRDefault="007139ED" w:rsidP="007139ED">
      <w:pPr>
        <w:pStyle w:val="Prrafodelista"/>
        <w:numPr>
          <w:ilvl w:val="1"/>
          <w:numId w:val="3"/>
        </w:numPr>
        <w:rPr>
          <w:lang w:val="es-AR"/>
        </w:rPr>
      </w:pPr>
      <w:r>
        <w:rPr>
          <w:lang w:val="es-AR"/>
        </w:rPr>
        <w:t>No</w:t>
      </w:r>
    </w:p>
    <w:p w:rsidR="007139ED" w:rsidRDefault="007139ED" w:rsidP="007139ED">
      <w:pPr>
        <w:pStyle w:val="Prrafodelista"/>
        <w:ind w:left="1080" w:firstLine="0"/>
        <w:rPr>
          <w:lang w:val="es-AR"/>
        </w:rPr>
      </w:pPr>
      <w:r>
        <w:rPr>
          <w:lang w:val="es-AR"/>
        </w:rPr>
        <w:t>Si lo anterior es afirmativo, este reconocimiento se debe a…</w:t>
      </w:r>
    </w:p>
    <w:p w:rsidR="00DD6BDF" w:rsidRPr="00DD6BDF" w:rsidRDefault="00DD6BDF" w:rsidP="00DD6BDF">
      <w:pPr>
        <w:pStyle w:val="Prrafodelista"/>
        <w:numPr>
          <w:ilvl w:val="1"/>
          <w:numId w:val="3"/>
        </w:numPr>
        <w:rPr>
          <w:lang w:val="es-AR"/>
        </w:rPr>
      </w:pPr>
      <w:r w:rsidRPr="00DD6BDF">
        <w:rPr>
          <w:lang w:val="es-AR"/>
        </w:rPr>
        <w:t>Calidad de estudios de posgrados y convenios con instituciones extranjeras</w:t>
      </w:r>
    </w:p>
    <w:p w:rsidR="00DD6BDF" w:rsidRPr="00DD6BDF" w:rsidRDefault="00DD6BDF" w:rsidP="00DD6BDF">
      <w:pPr>
        <w:pStyle w:val="Prrafodelista"/>
        <w:numPr>
          <w:ilvl w:val="1"/>
          <w:numId w:val="3"/>
        </w:numPr>
        <w:rPr>
          <w:lang w:val="es-AR"/>
        </w:rPr>
      </w:pPr>
      <w:r w:rsidRPr="00DD6BDF">
        <w:rPr>
          <w:lang w:val="es-AR"/>
        </w:rPr>
        <w:t xml:space="preserve"> Presentación de </w:t>
      </w:r>
      <w:proofErr w:type="spellStart"/>
      <w:r w:rsidRPr="00DD6BDF">
        <w:rPr>
          <w:lang w:val="es-AR"/>
        </w:rPr>
        <w:t>papers</w:t>
      </w:r>
      <w:proofErr w:type="spellEnd"/>
      <w:r w:rsidRPr="00DD6BDF">
        <w:rPr>
          <w:lang w:val="es-AR"/>
        </w:rPr>
        <w:t xml:space="preserve"> en congresos internacionales</w:t>
      </w:r>
    </w:p>
    <w:p w:rsidR="00DD6BDF" w:rsidRPr="00DD6BDF" w:rsidRDefault="00DD6BDF" w:rsidP="00DD6BDF">
      <w:pPr>
        <w:pStyle w:val="Prrafodelista"/>
        <w:numPr>
          <w:ilvl w:val="1"/>
          <w:numId w:val="3"/>
        </w:numPr>
        <w:rPr>
          <w:lang w:val="es-AR"/>
        </w:rPr>
      </w:pPr>
      <w:r w:rsidRPr="00DD6BDF">
        <w:rPr>
          <w:lang w:val="es-AR"/>
        </w:rPr>
        <w:t xml:space="preserve"> Intervención de empresas locales en mercados internacionales</w:t>
      </w:r>
    </w:p>
    <w:p w:rsidR="00DD6BDF" w:rsidRPr="00DD6BDF" w:rsidRDefault="00DD6BDF" w:rsidP="00DD6BDF">
      <w:pPr>
        <w:pStyle w:val="Prrafodelista"/>
        <w:numPr>
          <w:ilvl w:val="1"/>
          <w:numId w:val="3"/>
        </w:numPr>
        <w:rPr>
          <w:lang w:val="es-AR"/>
        </w:rPr>
      </w:pPr>
      <w:r w:rsidRPr="00DD6BDF">
        <w:rPr>
          <w:lang w:val="es-AR"/>
        </w:rPr>
        <w:t xml:space="preserve"> Participación en grupos interdisciplinarios de gran envergadura</w:t>
      </w:r>
    </w:p>
    <w:p w:rsidR="00DD6BDF" w:rsidRDefault="00DD6BDF" w:rsidP="00DD6BDF">
      <w:pPr>
        <w:pStyle w:val="Prrafodelista"/>
        <w:numPr>
          <w:ilvl w:val="1"/>
          <w:numId w:val="3"/>
        </w:numPr>
        <w:rPr>
          <w:lang w:val="es-AR"/>
        </w:rPr>
      </w:pPr>
      <w:r w:rsidRPr="00DD6BDF">
        <w:rPr>
          <w:lang w:val="es-AR"/>
        </w:rPr>
        <w:t xml:space="preserve"> Marque esta opción si su respuesta anterior fue negativa</w:t>
      </w:r>
    </w:p>
    <w:tbl>
      <w:tblPr>
        <w:tblStyle w:val="Tablaconcuadrcula"/>
        <w:tblW w:w="0" w:type="auto"/>
        <w:tblInd w:w="1440" w:type="dxa"/>
        <w:tblLook w:val="04A0"/>
      </w:tblPr>
      <w:tblGrid>
        <w:gridCol w:w="3819"/>
        <w:gridCol w:w="3795"/>
      </w:tblGrid>
      <w:tr w:rsidR="00980394" w:rsidTr="00980394">
        <w:tc>
          <w:tcPr>
            <w:tcW w:w="4489" w:type="dxa"/>
          </w:tcPr>
          <w:p w:rsidR="00980394" w:rsidRDefault="00980394" w:rsidP="00980394">
            <w:pPr>
              <w:ind w:firstLine="0"/>
              <w:rPr>
                <w:lang w:val="es-AR"/>
              </w:rPr>
            </w:pPr>
            <w:r>
              <w:rPr>
                <w:lang w:val="es-AR"/>
              </w:rPr>
              <w:t>Respuesta</w:t>
            </w:r>
          </w:p>
        </w:tc>
        <w:tc>
          <w:tcPr>
            <w:tcW w:w="4489" w:type="dxa"/>
          </w:tcPr>
          <w:p w:rsidR="00980394" w:rsidRDefault="00980394" w:rsidP="00980394">
            <w:pPr>
              <w:ind w:firstLine="0"/>
              <w:rPr>
                <w:lang w:val="es-AR"/>
              </w:rPr>
            </w:pPr>
            <w:r>
              <w:rPr>
                <w:lang w:val="es-AR"/>
              </w:rPr>
              <w:t>Cantidad</w:t>
            </w:r>
          </w:p>
        </w:tc>
      </w:tr>
      <w:tr w:rsidR="00980394" w:rsidTr="00980394">
        <w:tc>
          <w:tcPr>
            <w:tcW w:w="4489" w:type="dxa"/>
          </w:tcPr>
          <w:p w:rsidR="00980394" w:rsidRDefault="00980394" w:rsidP="00980394">
            <w:pPr>
              <w:ind w:firstLine="0"/>
              <w:rPr>
                <w:lang w:val="es-AR"/>
              </w:rPr>
            </w:pPr>
            <w:r>
              <w:rPr>
                <w:lang w:val="es-AR"/>
              </w:rPr>
              <w:t>Si</w:t>
            </w:r>
          </w:p>
        </w:tc>
        <w:tc>
          <w:tcPr>
            <w:tcW w:w="4489" w:type="dxa"/>
          </w:tcPr>
          <w:p w:rsidR="00980394" w:rsidRDefault="00980394" w:rsidP="00980394">
            <w:pPr>
              <w:ind w:firstLine="0"/>
              <w:rPr>
                <w:lang w:val="es-AR"/>
              </w:rPr>
            </w:pPr>
            <w:r>
              <w:rPr>
                <w:lang w:val="es-AR"/>
              </w:rPr>
              <w:t>55</w:t>
            </w:r>
          </w:p>
        </w:tc>
      </w:tr>
      <w:tr w:rsidR="00980394" w:rsidTr="00980394">
        <w:tc>
          <w:tcPr>
            <w:tcW w:w="4489" w:type="dxa"/>
          </w:tcPr>
          <w:p w:rsidR="00980394" w:rsidRDefault="00980394" w:rsidP="00980394">
            <w:pPr>
              <w:ind w:firstLine="0"/>
              <w:rPr>
                <w:lang w:val="es-AR"/>
              </w:rPr>
            </w:pPr>
            <w:r>
              <w:rPr>
                <w:lang w:val="es-AR"/>
              </w:rPr>
              <w:t>No</w:t>
            </w:r>
          </w:p>
        </w:tc>
        <w:tc>
          <w:tcPr>
            <w:tcW w:w="4489" w:type="dxa"/>
          </w:tcPr>
          <w:p w:rsidR="00980394" w:rsidRDefault="00980394" w:rsidP="00980394">
            <w:pPr>
              <w:ind w:firstLine="0"/>
              <w:rPr>
                <w:lang w:val="es-AR"/>
              </w:rPr>
            </w:pPr>
            <w:r>
              <w:rPr>
                <w:lang w:val="es-AR"/>
              </w:rPr>
              <w:t>45</w:t>
            </w:r>
          </w:p>
        </w:tc>
      </w:tr>
    </w:tbl>
    <w:p w:rsidR="00980394" w:rsidRDefault="00980394" w:rsidP="00980394">
      <w:pPr>
        <w:ind w:left="1440" w:firstLine="0"/>
        <w:rPr>
          <w:lang w:val="es-AR"/>
        </w:rPr>
      </w:pPr>
    </w:p>
    <w:tbl>
      <w:tblPr>
        <w:tblStyle w:val="Tablaconcuadrcula"/>
        <w:tblW w:w="0" w:type="auto"/>
        <w:tblInd w:w="1440" w:type="dxa"/>
        <w:tblLook w:val="04A0"/>
      </w:tblPr>
      <w:tblGrid>
        <w:gridCol w:w="3894"/>
        <w:gridCol w:w="3720"/>
      </w:tblGrid>
      <w:tr w:rsidR="00980394" w:rsidTr="00980394">
        <w:tc>
          <w:tcPr>
            <w:tcW w:w="4489" w:type="dxa"/>
          </w:tcPr>
          <w:p w:rsidR="00980394" w:rsidRDefault="00980394" w:rsidP="00980394">
            <w:pPr>
              <w:ind w:firstLine="0"/>
              <w:rPr>
                <w:lang w:val="es-AR"/>
              </w:rPr>
            </w:pPr>
            <w:r>
              <w:rPr>
                <w:lang w:val="es-AR"/>
              </w:rPr>
              <w:t>Reconocimiento</w:t>
            </w:r>
          </w:p>
        </w:tc>
        <w:tc>
          <w:tcPr>
            <w:tcW w:w="4489" w:type="dxa"/>
          </w:tcPr>
          <w:p w:rsidR="00980394" w:rsidRDefault="00980394" w:rsidP="00980394">
            <w:pPr>
              <w:ind w:firstLine="0"/>
              <w:rPr>
                <w:lang w:val="es-AR"/>
              </w:rPr>
            </w:pPr>
            <w:r>
              <w:rPr>
                <w:lang w:val="es-AR"/>
              </w:rPr>
              <w:t>Cantidad</w:t>
            </w:r>
          </w:p>
        </w:tc>
      </w:tr>
      <w:tr w:rsidR="00980394" w:rsidTr="00980394">
        <w:tc>
          <w:tcPr>
            <w:tcW w:w="4489" w:type="dxa"/>
          </w:tcPr>
          <w:p w:rsidR="00980394" w:rsidRDefault="00980394" w:rsidP="00980394">
            <w:pPr>
              <w:ind w:firstLine="0"/>
              <w:rPr>
                <w:lang w:val="es-AR"/>
              </w:rPr>
            </w:pPr>
            <w:r w:rsidRPr="00980394">
              <w:rPr>
                <w:lang w:val="es-AR"/>
              </w:rPr>
              <w:t>Calidad de estudios de posgrados y convenios con instituciones extranjeras</w:t>
            </w:r>
          </w:p>
        </w:tc>
        <w:tc>
          <w:tcPr>
            <w:tcW w:w="4489" w:type="dxa"/>
          </w:tcPr>
          <w:p w:rsidR="00980394" w:rsidRDefault="00980394" w:rsidP="00980394">
            <w:pPr>
              <w:ind w:firstLine="0"/>
              <w:rPr>
                <w:lang w:val="es-AR"/>
              </w:rPr>
            </w:pPr>
            <w:r>
              <w:rPr>
                <w:lang w:val="es-AR"/>
              </w:rPr>
              <w:t>29</w:t>
            </w:r>
          </w:p>
        </w:tc>
      </w:tr>
      <w:tr w:rsidR="00980394" w:rsidTr="00980394">
        <w:tc>
          <w:tcPr>
            <w:tcW w:w="4489" w:type="dxa"/>
          </w:tcPr>
          <w:p w:rsidR="00980394" w:rsidRDefault="00980394" w:rsidP="00980394">
            <w:pPr>
              <w:ind w:firstLine="0"/>
              <w:rPr>
                <w:lang w:val="es-AR"/>
              </w:rPr>
            </w:pPr>
            <w:r w:rsidRPr="00DD6BDF">
              <w:rPr>
                <w:lang w:val="es-AR"/>
              </w:rPr>
              <w:t xml:space="preserve">Presentación de </w:t>
            </w:r>
            <w:proofErr w:type="spellStart"/>
            <w:r w:rsidRPr="00DD6BDF">
              <w:rPr>
                <w:lang w:val="es-AR"/>
              </w:rPr>
              <w:t>papers</w:t>
            </w:r>
            <w:proofErr w:type="spellEnd"/>
            <w:r w:rsidRPr="00DD6BDF">
              <w:rPr>
                <w:lang w:val="es-AR"/>
              </w:rPr>
              <w:t xml:space="preserve"> en congresos internacionales</w:t>
            </w:r>
          </w:p>
        </w:tc>
        <w:tc>
          <w:tcPr>
            <w:tcW w:w="4489" w:type="dxa"/>
          </w:tcPr>
          <w:p w:rsidR="00980394" w:rsidRDefault="00980394" w:rsidP="00980394">
            <w:pPr>
              <w:ind w:firstLine="0"/>
              <w:rPr>
                <w:lang w:val="es-AR"/>
              </w:rPr>
            </w:pPr>
            <w:r>
              <w:rPr>
                <w:lang w:val="es-AR"/>
              </w:rPr>
              <w:t>13</w:t>
            </w:r>
          </w:p>
        </w:tc>
      </w:tr>
      <w:tr w:rsidR="00980394" w:rsidTr="00980394">
        <w:tc>
          <w:tcPr>
            <w:tcW w:w="4489" w:type="dxa"/>
          </w:tcPr>
          <w:p w:rsidR="00980394" w:rsidRDefault="00980394" w:rsidP="00980394">
            <w:pPr>
              <w:ind w:firstLine="0"/>
              <w:rPr>
                <w:lang w:val="es-AR"/>
              </w:rPr>
            </w:pPr>
            <w:r w:rsidRPr="00980394">
              <w:rPr>
                <w:lang w:val="es-AR"/>
              </w:rPr>
              <w:lastRenderedPageBreak/>
              <w:t>Intervención de empresas locales en mercados internacionales</w:t>
            </w:r>
          </w:p>
        </w:tc>
        <w:tc>
          <w:tcPr>
            <w:tcW w:w="4489" w:type="dxa"/>
          </w:tcPr>
          <w:p w:rsidR="00980394" w:rsidRDefault="00980394" w:rsidP="00980394">
            <w:pPr>
              <w:ind w:firstLine="0"/>
              <w:rPr>
                <w:lang w:val="es-AR"/>
              </w:rPr>
            </w:pPr>
            <w:r>
              <w:rPr>
                <w:lang w:val="es-AR"/>
              </w:rPr>
              <w:t>6</w:t>
            </w:r>
          </w:p>
        </w:tc>
      </w:tr>
      <w:tr w:rsidR="00980394" w:rsidTr="00980394">
        <w:tc>
          <w:tcPr>
            <w:tcW w:w="4489" w:type="dxa"/>
          </w:tcPr>
          <w:p w:rsidR="00980394" w:rsidRDefault="00980394" w:rsidP="00980394">
            <w:pPr>
              <w:ind w:firstLine="0"/>
              <w:rPr>
                <w:lang w:val="es-AR"/>
              </w:rPr>
            </w:pPr>
            <w:r w:rsidRPr="00DD6BDF">
              <w:rPr>
                <w:lang w:val="es-AR"/>
              </w:rPr>
              <w:t>Participación en grupos interdisciplinarios de gran envergadura</w:t>
            </w:r>
          </w:p>
        </w:tc>
        <w:tc>
          <w:tcPr>
            <w:tcW w:w="4489" w:type="dxa"/>
          </w:tcPr>
          <w:p w:rsidR="00980394" w:rsidRDefault="00980394" w:rsidP="00980394">
            <w:pPr>
              <w:ind w:firstLine="0"/>
              <w:rPr>
                <w:lang w:val="es-AR"/>
              </w:rPr>
            </w:pPr>
            <w:r>
              <w:rPr>
                <w:lang w:val="es-AR"/>
              </w:rPr>
              <w:t>8</w:t>
            </w:r>
          </w:p>
        </w:tc>
      </w:tr>
      <w:tr w:rsidR="00980394" w:rsidTr="00980394">
        <w:tc>
          <w:tcPr>
            <w:tcW w:w="4489" w:type="dxa"/>
          </w:tcPr>
          <w:p w:rsidR="00980394" w:rsidRDefault="00980394" w:rsidP="00980394">
            <w:pPr>
              <w:ind w:firstLine="0"/>
              <w:rPr>
                <w:lang w:val="es-AR"/>
              </w:rPr>
            </w:pPr>
            <w:r w:rsidRPr="00DD6BDF">
              <w:rPr>
                <w:lang w:val="es-AR"/>
              </w:rPr>
              <w:t>Marque esta opción si su respuesta anterior fue negativa</w:t>
            </w:r>
          </w:p>
        </w:tc>
        <w:tc>
          <w:tcPr>
            <w:tcW w:w="4489" w:type="dxa"/>
          </w:tcPr>
          <w:p w:rsidR="00980394" w:rsidRDefault="00980394" w:rsidP="00980394">
            <w:pPr>
              <w:ind w:firstLine="0"/>
              <w:rPr>
                <w:lang w:val="es-AR"/>
              </w:rPr>
            </w:pPr>
            <w:r>
              <w:rPr>
                <w:lang w:val="es-AR"/>
              </w:rPr>
              <w:t>45</w:t>
            </w:r>
          </w:p>
        </w:tc>
      </w:tr>
    </w:tbl>
    <w:p w:rsidR="00980394" w:rsidRPr="00980394" w:rsidRDefault="00980394" w:rsidP="00980394">
      <w:pPr>
        <w:ind w:left="1440" w:firstLine="0"/>
        <w:rPr>
          <w:lang w:val="es-AR"/>
        </w:rPr>
      </w:pPr>
    </w:p>
    <w:p w:rsidR="007139ED" w:rsidRDefault="00F417F4" w:rsidP="00747444">
      <w:pPr>
        <w:pStyle w:val="Prrafodelista"/>
        <w:numPr>
          <w:ilvl w:val="0"/>
          <w:numId w:val="10"/>
        </w:numPr>
        <w:rPr>
          <w:lang w:val="es-AR"/>
        </w:rPr>
      </w:pPr>
      <w:r w:rsidRPr="00F417F4">
        <w:rPr>
          <w:lang w:val="es-AR"/>
        </w:rPr>
        <w:t>¿Cuán responsable cree Ud. que es, el conocimiento obtenido en la carrera universitaria de la imagen de nuestro profesional?</w:t>
      </w:r>
    </w:p>
    <w:tbl>
      <w:tblPr>
        <w:tblStyle w:val="Tablaconcuadrcula"/>
        <w:tblW w:w="0" w:type="auto"/>
        <w:tblInd w:w="1080" w:type="dxa"/>
        <w:tblBorders>
          <w:top w:val="none" w:sz="0" w:space="0" w:color="auto"/>
          <w:left w:val="none" w:sz="0" w:space="0" w:color="auto"/>
          <w:right w:val="none" w:sz="0" w:space="0" w:color="auto"/>
          <w:insideV w:val="none" w:sz="0" w:space="0" w:color="auto"/>
        </w:tblBorders>
        <w:tblLook w:val="04A0"/>
      </w:tblPr>
      <w:tblGrid>
        <w:gridCol w:w="1863"/>
        <w:gridCol w:w="1701"/>
        <w:gridCol w:w="2552"/>
      </w:tblGrid>
      <w:tr w:rsidR="00D440A8" w:rsidTr="00D440A8">
        <w:tc>
          <w:tcPr>
            <w:tcW w:w="1863" w:type="dxa"/>
            <w:vAlign w:val="center"/>
          </w:tcPr>
          <w:p w:rsidR="00F417F4" w:rsidRDefault="00F417F4" w:rsidP="007572AB">
            <w:pPr>
              <w:pStyle w:val="Prrafodelista"/>
              <w:ind w:left="0" w:firstLine="0"/>
              <w:jc w:val="center"/>
              <w:rPr>
                <w:sz w:val="20"/>
                <w:szCs w:val="20"/>
                <w:lang w:val="es-AR"/>
              </w:rPr>
            </w:pPr>
          </w:p>
        </w:tc>
        <w:tc>
          <w:tcPr>
            <w:tcW w:w="1701" w:type="dxa"/>
            <w:vAlign w:val="center"/>
          </w:tcPr>
          <w:p w:rsidR="00F417F4" w:rsidRDefault="00F417F4" w:rsidP="007572AB">
            <w:pPr>
              <w:pStyle w:val="Prrafodelista"/>
              <w:ind w:left="0" w:firstLine="0"/>
              <w:jc w:val="center"/>
              <w:rPr>
                <w:sz w:val="20"/>
                <w:szCs w:val="20"/>
                <w:lang w:val="es-AR"/>
              </w:rPr>
            </w:pPr>
            <w:r>
              <w:rPr>
                <w:sz w:val="20"/>
                <w:szCs w:val="20"/>
                <w:lang w:val="es-AR"/>
              </w:rPr>
              <w:t xml:space="preserve">0  1  2  3  4  5  </w:t>
            </w:r>
          </w:p>
        </w:tc>
        <w:tc>
          <w:tcPr>
            <w:tcW w:w="2552" w:type="dxa"/>
            <w:vAlign w:val="center"/>
          </w:tcPr>
          <w:p w:rsidR="00F417F4" w:rsidRDefault="00F417F4" w:rsidP="007572AB">
            <w:pPr>
              <w:pStyle w:val="Prrafodelista"/>
              <w:ind w:left="0" w:firstLine="0"/>
              <w:jc w:val="center"/>
              <w:rPr>
                <w:sz w:val="20"/>
                <w:szCs w:val="20"/>
                <w:lang w:val="es-AR"/>
              </w:rPr>
            </w:pPr>
          </w:p>
        </w:tc>
      </w:tr>
      <w:tr w:rsidR="00D440A8" w:rsidTr="00D440A8">
        <w:tc>
          <w:tcPr>
            <w:tcW w:w="1863" w:type="dxa"/>
            <w:vAlign w:val="center"/>
          </w:tcPr>
          <w:p w:rsidR="00F417F4" w:rsidRDefault="00F417F4" w:rsidP="007572AB">
            <w:pPr>
              <w:pStyle w:val="Prrafodelista"/>
              <w:ind w:left="0" w:firstLine="0"/>
              <w:jc w:val="center"/>
              <w:rPr>
                <w:sz w:val="20"/>
                <w:szCs w:val="20"/>
                <w:lang w:val="es-AR"/>
              </w:rPr>
            </w:pPr>
            <w:r>
              <w:rPr>
                <w:sz w:val="20"/>
                <w:szCs w:val="20"/>
                <w:lang w:val="es-AR"/>
              </w:rPr>
              <w:t>Nada responsable</w:t>
            </w:r>
          </w:p>
        </w:tc>
        <w:tc>
          <w:tcPr>
            <w:tcW w:w="1701" w:type="dxa"/>
            <w:vAlign w:val="center"/>
          </w:tcPr>
          <w:p w:rsidR="00F417F4" w:rsidRDefault="00F417F4" w:rsidP="007572AB">
            <w:pPr>
              <w:pStyle w:val="Prrafodelista"/>
              <w:ind w:left="0" w:firstLine="0"/>
              <w:jc w:val="center"/>
              <w:rPr>
                <w:sz w:val="20"/>
                <w:szCs w:val="20"/>
                <w:lang w:val="es-AR"/>
              </w:rPr>
            </w:pPr>
            <w:r>
              <w:rPr>
                <w:rFonts w:ascii="Times New Roman" w:hAnsi="Times New Roman" w:cs="Times New Roman"/>
                <w:sz w:val="20"/>
                <w:szCs w:val="20"/>
                <w:lang w:val="es-AR"/>
              </w:rPr>
              <w:t xml:space="preserve">Ο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
        </w:tc>
        <w:tc>
          <w:tcPr>
            <w:tcW w:w="2552" w:type="dxa"/>
            <w:vAlign w:val="center"/>
          </w:tcPr>
          <w:p w:rsidR="00F417F4" w:rsidRDefault="00F417F4" w:rsidP="007572AB">
            <w:pPr>
              <w:pStyle w:val="Prrafodelista"/>
              <w:ind w:left="0" w:firstLine="0"/>
              <w:jc w:val="center"/>
              <w:rPr>
                <w:sz w:val="20"/>
                <w:szCs w:val="20"/>
                <w:lang w:val="es-AR"/>
              </w:rPr>
            </w:pPr>
            <w:r>
              <w:rPr>
                <w:sz w:val="20"/>
                <w:szCs w:val="20"/>
                <w:lang w:val="es-AR"/>
              </w:rPr>
              <w:t>Absolutamente responsable</w:t>
            </w:r>
          </w:p>
        </w:tc>
      </w:tr>
    </w:tbl>
    <w:p w:rsidR="00F417F4" w:rsidRDefault="00F417F4" w:rsidP="00F417F4">
      <w:pPr>
        <w:pStyle w:val="Prrafodelista"/>
        <w:ind w:left="1080" w:firstLine="0"/>
        <w:rPr>
          <w:lang w:val="es-AR"/>
        </w:rPr>
      </w:pPr>
    </w:p>
    <w:tbl>
      <w:tblPr>
        <w:tblStyle w:val="Tablaconcuadrcula"/>
        <w:tblW w:w="0" w:type="auto"/>
        <w:tblInd w:w="1080" w:type="dxa"/>
        <w:tblLook w:val="04A0"/>
      </w:tblPr>
      <w:tblGrid>
        <w:gridCol w:w="4036"/>
        <w:gridCol w:w="3938"/>
      </w:tblGrid>
      <w:tr w:rsidR="007572AB" w:rsidTr="007572AB">
        <w:tc>
          <w:tcPr>
            <w:tcW w:w="4489" w:type="dxa"/>
          </w:tcPr>
          <w:p w:rsidR="007572AB" w:rsidRDefault="007572AB" w:rsidP="00F417F4">
            <w:pPr>
              <w:pStyle w:val="Prrafodelista"/>
              <w:ind w:left="0" w:firstLine="0"/>
              <w:rPr>
                <w:lang w:val="es-AR"/>
              </w:rPr>
            </w:pPr>
            <w:r>
              <w:rPr>
                <w:lang w:val="es-AR"/>
              </w:rPr>
              <w:t>Nivel de responsabilidad</w:t>
            </w:r>
          </w:p>
        </w:tc>
        <w:tc>
          <w:tcPr>
            <w:tcW w:w="4489" w:type="dxa"/>
          </w:tcPr>
          <w:p w:rsidR="007572AB" w:rsidRDefault="007572AB" w:rsidP="00F417F4">
            <w:pPr>
              <w:pStyle w:val="Prrafodelista"/>
              <w:ind w:left="0" w:firstLine="0"/>
              <w:rPr>
                <w:lang w:val="es-AR"/>
              </w:rPr>
            </w:pPr>
            <w:r>
              <w:rPr>
                <w:lang w:val="es-AR"/>
              </w:rPr>
              <w:t>Cantidad</w:t>
            </w:r>
          </w:p>
        </w:tc>
      </w:tr>
      <w:tr w:rsidR="007572AB" w:rsidTr="007572AB">
        <w:tc>
          <w:tcPr>
            <w:tcW w:w="4489" w:type="dxa"/>
          </w:tcPr>
          <w:p w:rsidR="007572AB" w:rsidRDefault="007572AB" w:rsidP="00F417F4">
            <w:pPr>
              <w:pStyle w:val="Prrafodelista"/>
              <w:ind w:left="0" w:firstLine="0"/>
              <w:rPr>
                <w:lang w:val="es-AR"/>
              </w:rPr>
            </w:pPr>
            <w:r>
              <w:rPr>
                <w:lang w:val="es-AR"/>
              </w:rPr>
              <w:t>0</w:t>
            </w:r>
          </w:p>
        </w:tc>
        <w:tc>
          <w:tcPr>
            <w:tcW w:w="4489" w:type="dxa"/>
          </w:tcPr>
          <w:p w:rsidR="007572AB" w:rsidRDefault="005D02DA" w:rsidP="00F417F4">
            <w:pPr>
              <w:pStyle w:val="Prrafodelista"/>
              <w:ind w:left="0" w:firstLine="0"/>
              <w:rPr>
                <w:lang w:val="es-AR"/>
              </w:rPr>
            </w:pPr>
            <w:r>
              <w:rPr>
                <w:lang w:val="es-AR"/>
              </w:rPr>
              <w:t>0</w:t>
            </w:r>
          </w:p>
        </w:tc>
      </w:tr>
      <w:tr w:rsidR="007572AB" w:rsidTr="007572AB">
        <w:tc>
          <w:tcPr>
            <w:tcW w:w="4489" w:type="dxa"/>
          </w:tcPr>
          <w:p w:rsidR="007572AB" w:rsidRDefault="007572AB" w:rsidP="00F417F4">
            <w:pPr>
              <w:pStyle w:val="Prrafodelista"/>
              <w:ind w:left="0" w:firstLine="0"/>
              <w:rPr>
                <w:lang w:val="es-AR"/>
              </w:rPr>
            </w:pPr>
            <w:r>
              <w:rPr>
                <w:lang w:val="es-AR"/>
              </w:rPr>
              <w:t>1</w:t>
            </w:r>
          </w:p>
        </w:tc>
        <w:tc>
          <w:tcPr>
            <w:tcW w:w="4489" w:type="dxa"/>
          </w:tcPr>
          <w:p w:rsidR="007572AB" w:rsidRDefault="005D02DA" w:rsidP="00F417F4">
            <w:pPr>
              <w:pStyle w:val="Prrafodelista"/>
              <w:ind w:left="0" w:firstLine="0"/>
              <w:rPr>
                <w:lang w:val="es-AR"/>
              </w:rPr>
            </w:pPr>
            <w:r>
              <w:rPr>
                <w:lang w:val="es-AR"/>
              </w:rPr>
              <w:t>12</w:t>
            </w:r>
          </w:p>
        </w:tc>
      </w:tr>
      <w:tr w:rsidR="007572AB" w:rsidTr="007572AB">
        <w:tc>
          <w:tcPr>
            <w:tcW w:w="4489" w:type="dxa"/>
          </w:tcPr>
          <w:p w:rsidR="007572AB" w:rsidRDefault="007572AB" w:rsidP="00F417F4">
            <w:pPr>
              <w:pStyle w:val="Prrafodelista"/>
              <w:ind w:left="0" w:firstLine="0"/>
              <w:rPr>
                <w:lang w:val="es-AR"/>
              </w:rPr>
            </w:pPr>
            <w:r>
              <w:rPr>
                <w:lang w:val="es-AR"/>
              </w:rPr>
              <w:t>2</w:t>
            </w:r>
          </w:p>
        </w:tc>
        <w:tc>
          <w:tcPr>
            <w:tcW w:w="4489" w:type="dxa"/>
          </w:tcPr>
          <w:p w:rsidR="007572AB" w:rsidRDefault="005D02DA" w:rsidP="00F417F4">
            <w:pPr>
              <w:pStyle w:val="Prrafodelista"/>
              <w:ind w:left="0" w:firstLine="0"/>
              <w:rPr>
                <w:lang w:val="es-AR"/>
              </w:rPr>
            </w:pPr>
            <w:r>
              <w:rPr>
                <w:lang w:val="es-AR"/>
              </w:rPr>
              <w:t>15</w:t>
            </w:r>
          </w:p>
        </w:tc>
      </w:tr>
      <w:tr w:rsidR="007572AB" w:rsidTr="007572AB">
        <w:tc>
          <w:tcPr>
            <w:tcW w:w="4489" w:type="dxa"/>
          </w:tcPr>
          <w:p w:rsidR="007572AB" w:rsidRDefault="007572AB" w:rsidP="00F417F4">
            <w:pPr>
              <w:pStyle w:val="Prrafodelista"/>
              <w:ind w:left="0" w:firstLine="0"/>
              <w:rPr>
                <w:lang w:val="es-AR"/>
              </w:rPr>
            </w:pPr>
            <w:r>
              <w:rPr>
                <w:lang w:val="es-AR"/>
              </w:rPr>
              <w:t>3</w:t>
            </w:r>
          </w:p>
        </w:tc>
        <w:tc>
          <w:tcPr>
            <w:tcW w:w="4489" w:type="dxa"/>
          </w:tcPr>
          <w:p w:rsidR="007572AB" w:rsidRDefault="005D02DA" w:rsidP="00F417F4">
            <w:pPr>
              <w:pStyle w:val="Prrafodelista"/>
              <w:ind w:left="0" w:firstLine="0"/>
              <w:rPr>
                <w:lang w:val="es-AR"/>
              </w:rPr>
            </w:pPr>
            <w:r>
              <w:rPr>
                <w:lang w:val="es-AR"/>
              </w:rPr>
              <w:t>25</w:t>
            </w:r>
          </w:p>
        </w:tc>
      </w:tr>
      <w:tr w:rsidR="007572AB" w:rsidTr="007572AB">
        <w:tc>
          <w:tcPr>
            <w:tcW w:w="4489" w:type="dxa"/>
          </w:tcPr>
          <w:p w:rsidR="007572AB" w:rsidRDefault="007572AB" w:rsidP="00F417F4">
            <w:pPr>
              <w:pStyle w:val="Prrafodelista"/>
              <w:ind w:left="0" w:firstLine="0"/>
              <w:rPr>
                <w:lang w:val="es-AR"/>
              </w:rPr>
            </w:pPr>
            <w:r>
              <w:rPr>
                <w:lang w:val="es-AR"/>
              </w:rPr>
              <w:t>4</w:t>
            </w:r>
          </w:p>
        </w:tc>
        <w:tc>
          <w:tcPr>
            <w:tcW w:w="4489" w:type="dxa"/>
          </w:tcPr>
          <w:p w:rsidR="007572AB" w:rsidRDefault="005D02DA" w:rsidP="00F417F4">
            <w:pPr>
              <w:pStyle w:val="Prrafodelista"/>
              <w:ind w:left="0" w:firstLine="0"/>
              <w:rPr>
                <w:lang w:val="es-AR"/>
              </w:rPr>
            </w:pPr>
            <w:r>
              <w:rPr>
                <w:lang w:val="es-AR"/>
              </w:rPr>
              <w:t>28</w:t>
            </w:r>
          </w:p>
        </w:tc>
      </w:tr>
      <w:tr w:rsidR="007572AB" w:rsidTr="007572AB">
        <w:tc>
          <w:tcPr>
            <w:tcW w:w="4489" w:type="dxa"/>
          </w:tcPr>
          <w:p w:rsidR="007572AB" w:rsidRDefault="007572AB" w:rsidP="00F417F4">
            <w:pPr>
              <w:pStyle w:val="Prrafodelista"/>
              <w:ind w:left="0" w:firstLine="0"/>
              <w:rPr>
                <w:lang w:val="es-AR"/>
              </w:rPr>
            </w:pPr>
            <w:r>
              <w:rPr>
                <w:lang w:val="es-AR"/>
              </w:rPr>
              <w:t>5</w:t>
            </w:r>
          </w:p>
        </w:tc>
        <w:tc>
          <w:tcPr>
            <w:tcW w:w="4489" w:type="dxa"/>
          </w:tcPr>
          <w:p w:rsidR="007572AB" w:rsidRDefault="005D02DA" w:rsidP="00F417F4">
            <w:pPr>
              <w:pStyle w:val="Prrafodelista"/>
              <w:ind w:left="0" w:firstLine="0"/>
              <w:rPr>
                <w:lang w:val="es-AR"/>
              </w:rPr>
            </w:pPr>
            <w:r>
              <w:rPr>
                <w:lang w:val="es-AR"/>
              </w:rPr>
              <w:t>20</w:t>
            </w:r>
          </w:p>
        </w:tc>
      </w:tr>
    </w:tbl>
    <w:p w:rsidR="007572AB" w:rsidRDefault="007572AB" w:rsidP="00F417F4">
      <w:pPr>
        <w:pStyle w:val="Prrafodelista"/>
        <w:ind w:left="1080" w:firstLine="0"/>
        <w:rPr>
          <w:lang w:val="es-AR"/>
        </w:rPr>
      </w:pPr>
    </w:p>
    <w:p w:rsidR="00F417F4" w:rsidRDefault="00D440A8" w:rsidP="00D440A8">
      <w:pPr>
        <w:pStyle w:val="Ttulo2"/>
        <w:rPr>
          <w:lang w:val="es-AR"/>
        </w:rPr>
      </w:pPr>
      <w:r>
        <w:rPr>
          <w:lang w:val="es-AR"/>
        </w:rPr>
        <w:t>Segunda parte. Medios de comunicación e información</w:t>
      </w:r>
    </w:p>
    <w:p w:rsidR="00D440A8" w:rsidRDefault="00AA2DE3" w:rsidP="00AA2DE3">
      <w:pPr>
        <w:pStyle w:val="Prrafodelista"/>
        <w:numPr>
          <w:ilvl w:val="0"/>
          <w:numId w:val="12"/>
        </w:numPr>
        <w:rPr>
          <w:lang w:val="es-AR"/>
        </w:rPr>
      </w:pPr>
      <w:r>
        <w:rPr>
          <w:lang w:val="es-AR"/>
        </w:rPr>
        <w:t>¿Usted tiene acceso a internet en su hogar o trabajo?</w:t>
      </w:r>
    </w:p>
    <w:p w:rsidR="00AA2DE3" w:rsidRPr="00B951C5" w:rsidRDefault="00AA2DE3" w:rsidP="00B951C5">
      <w:pPr>
        <w:pStyle w:val="Prrafodelista"/>
        <w:numPr>
          <w:ilvl w:val="1"/>
          <w:numId w:val="13"/>
        </w:numPr>
        <w:rPr>
          <w:lang w:val="es-AR"/>
        </w:rPr>
      </w:pPr>
      <w:r w:rsidRPr="00B951C5">
        <w:rPr>
          <w:lang w:val="es-AR"/>
        </w:rPr>
        <w:t>Hogar</w:t>
      </w:r>
    </w:p>
    <w:p w:rsidR="00AA2DE3" w:rsidRPr="00B951C5" w:rsidRDefault="00AA2DE3" w:rsidP="00B951C5">
      <w:pPr>
        <w:pStyle w:val="Prrafodelista"/>
        <w:numPr>
          <w:ilvl w:val="1"/>
          <w:numId w:val="13"/>
        </w:numPr>
        <w:rPr>
          <w:lang w:val="es-AR"/>
        </w:rPr>
      </w:pPr>
      <w:r w:rsidRPr="00B951C5">
        <w:rPr>
          <w:lang w:val="es-AR"/>
        </w:rPr>
        <w:t xml:space="preserve"> Trabajo</w:t>
      </w:r>
    </w:p>
    <w:p w:rsidR="00AA2DE3" w:rsidRDefault="00AA2DE3" w:rsidP="00B951C5">
      <w:pPr>
        <w:pStyle w:val="Prrafodelista"/>
        <w:numPr>
          <w:ilvl w:val="1"/>
          <w:numId w:val="13"/>
        </w:numPr>
        <w:rPr>
          <w:lang w:val="es-AR"/>
        </w:rPr>
      </w:pPr>
      <w:r w:rsidRPr="00B951C5">
        <w:rPr>
          <w:lang w:val="es-AR"/>
        </w:rPr>
        <w:t xml:space="preserve"> Otros</w:t>
      </w:r>
    </w:p>
    <w:tbl>
      <w:tblPr>
        <w:tblStyle w:val="Tablaconcuadrcula"/>
        <w:tblW w:w="0" w:type="auto"/>
        <w:tblInd w:w="1800" w:type="dxa"/>
        <w:tblLook w:val="04A0"/>
      </w:tblPr>
      <w:tblGrid>
        <w:gridCol w:w="3618"/>
        <w:gridCol w:w="3636"/>
      </w:tblGrid>
      <w:tr w:rsidR="00311BC4" w:rsidTr="00311BC4">
        <w:tc>
          <w:tcPr>
            <w:tcW w:w="4489" w:type="dxa"/>
          </w:tcPr>
          <w:p w:rsidR="00311BC4" w:rsidRDefault="00311BC4" w:rsidP="00311BC4">
            <w:pPr>
              <w:pStyle w:val="Prrafodelista"/>
              <w:ind w:left="0" w:firstLine="0"/>
              <w:rPr>
                <w:lang w:val="es-AR"/>
              </w:rPr>
            </w:pPr>
            <w:r>
              <w:rPr>
                <w:lang w:val="es-AR"/>
              </w:rPr>
              <w:t>Acceso a internet</w:t>
            </w:r>
          </w:p>
        </w:tc>
        <w:tc>
          <w:tcPr>
            <w:tcW w:w="4489" w:type="dxa"/>
          </w:tcPr>
          <w:p w:rsidR="00311BC4" w:rsidRDefault="00311BC4" w:rsidP="00311BC4">
            <w:pPr>
              <w:pStyle w:val="Prrafodelista"/>
              <w:ind w:left="0" w:firstLine="0"/>
              <w:rPr>
                <w:lang w:val="es-AR"/>
              </w:rPr>
            </w:pPr>
            <w:r>
              <w:rPr>
                <w:lang w:val="es-AR"/>
              </w:rPr>
              <w:t>Cantidad</w:t>
            </w:r>
          </w:p>
        </w:tc>
      </w:tr>
      <w:tr w:rsidR="00311BC4" w:rsidTr="00311BC4">
        <w:tc>
          <w:tcPr>
            <w:tcW w:w="4489" w:type="dxa"/>
          </w:tcPr>
          <w:p w:rsidR="00311BC4" w:rsidRDefault="00311BC4" w:rsidP="00311BC4">
            <w:pPr>
              <w:pStyle w:val="Prrafodelista"/>
              <w:ind w:left="0" w:firstLine="0"/>
              <w:rPr>
                <w:lang w:val="es-AR"/>
              </w:rPr>
            </w:pPr>
            <w:r>
              <w:rPr>
                <w:lang w:val="es-AR"/>
              </w:rPr>
              <w:t>Hogar</w:t>
            </w:r>
          </w:p>
        </w:tc>
        <w:tc>
          <w:tcPr>
            <w:tcW w:w="4489" w:type="dxa"/>
          </w:tcPr>
          <w:p w:rsidR="00311BC4" w:rsidRDefault="00311BC4" w:rsidP="00311BC4">
            <w:pPr>
              <w:pStyle w:val="Prrafodelista"/>
              <w:ind w:left="0" w:firstLine="0"/>
              <w:rPr>
                <w:lang w:val="es-AR"/>
              </w:rPr>
            </w:pPr>
            <w:r>
              <w:rPr>
                <w:lang w:val="es-AR"/>
              </w:rPr>
              <w:t>79</w:t>
            </w:r>
          </w:p>
        </w:tc>
      </w:tr>
      <w:tr w:rsidR="00311BC4" w:rsidTr="00311BC4">
        <w:tc>
          <w:tcPr>
            <w:tcW w:w="4489" w:type="dxa"/>
          </w:tcPr>
          <w:p w:rsidR="00311BC4" w:rsidRDefault="00311BC4" w:rsidP="00311BC4">
            <w:pPr>
              <w:pStyle w:val="Prrafodelista"/>
              <w:ind w:left="0" w:firstLine="0"/>
              <w:rPr>
                <w:lang w:val="es-AR"/>
              </w:rPr>
            </w:pPr>
            <w:r>
              <w:rPr>
                <w:lang w:val="es-AR"/>
              </w:rPr>
              <w:t>Trabajo</w:t>
            </w:r>
          </w:p>
        </w:tc>
        <w:tc>
          <w:tcPr>
            <w:tcW w:w="4489" w:type="dxa"/>
          </w:tcPr>
          <w:p w:rsidR="00311BC4" w:rsidRDefault="00311BC4" w:rsidP="00311BC4">
            <w:pPr>
              <w:pStyle w:val="Prrafodelista"/>
              <w:ind w:left="0" w:firstLine="0"/>
              <w:rPr>
                <w:lang w:val="es-AR"/>
              </w:rPr>
            </w:pPr>
            <w:r>
              <w:rPr>
                <w:lang w:val="es-AR"/>
              </w:rPr>
              <w:t>59</w:t>
            </w:r>
          </w:p>
        </w:tc>
      </w:tr>
      <w:tr w:rsidR="00311BC4" w:rsidTr="00311BC4">
        <w:tc>
          <w:tcPr>
            <w:tcW w:w="4489" w:type="dxa"/>
          </w:tcPr>
          <w:p w:rsidR="00311BC4" w:rsidRDefault="00311BC4" w:rsidP="00311BC4">
            <w:pPr>
              <w:pStyle w:val="Prrafodelista"/>
              <w:ind w:left="0" w:firstLine="0"/>
              <w:rPr>
                <w:lang w:val="es-AR"/>
              </w:rPr>
            </w:pPr>
            <w:r>
              <w:rPr>
                <w:lang w:val="es-AR"/>
              </w:rPr>
              <w:t>Otros</w:t>
            </w:r>
          </w:p>
        </w:tc>
        <w:tc>
          <w:tcPr>
            <w:tcW w:w="4489" w:type="dxa"/>
          </w:tcPr>
          <w:p w:rsidR="00311BC4" w:rsidRDefault="00311BC4" w:rsidP="00311BC4">
            <w:pPr>
              <w:pStyle w:val="Prrafodelista"/>
              <w:ind w:left="0" w:firstLine="0"/>
              <w:rPr>
                <w:lang w:val="es-AR"/>
              </w:rPr>
            </w:pPr>
            <w:r>
              <w:rPr>
                <w:lang w:val="es-AR"/>
              </w:rPr>
              <w:t>14</w:t>
            </w:r>
          </w:p>
        </w:tc>
      </w:tr>
    </w:tbl>
    <w:p w:rsidR="00311BC4" w:rsidRDefault="00311BC4" w:rsidP="00311BC4">
      <w:pPr>
        <w:pStyle w:val="Prrafodelista"/>
        <w:ind w:left="1800" w:firstLine="0"/>
        <w:rPr>
          <w:lang w:val="es-AR"/>
        </w:rPr>
      </w:pPr>
    </w:p>
    <w:p w:rsidR="00B84256" w:rsidRDefault="00B84256" w:rsidP="00311BC4">
      <w:pPr>
        <w:pStyle w:val="Prrafodelista"/>
        <w:ind w:left="1800" w:firstLine="0"/>
        <w:rPr>
          <w:lang w:val="es-AR"/>
        </w:rPr>
      </w:pPr>
      <w:r w:rsidRPr="00B84256">
        <w:rPr>
          <w:noProof/>
          <w:lang w:val="es-AR" w:eastAsia="es-AR" w:bidi="ar-SA"/>
        </w:rPr>
        <w:lastRenderedPageBreak/>
        <w:drawing>
          <wp:inline distT="0" distB="0" distL="0" distR="0">
            <wp:extent cx="4572000" cy="2743200"/>
            <wp:effectExtent l="19050" t="0" r="0" b="0"/>
            <wp:docPr id="1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4256" w:rsidRDefault="00D03959" w:rsidP="00311BC4">
      <w:pPr>
        <w:pStyle w:val="Prrafodelista"/>
        <w:ind w:left="1800" w:firstLine="0"/>
        <w:rPr>
          <w:lang w:val="es-AR"/>
        </w:rPr>
      </w:pPr>
      <w:r>
        <w:rPr>
          <w:lang w:val="es-AR"/>
        </w:rPr>
        <w:t xml:space="preserve">Se observa que los encuestados en </w:t>
      </w:r>
      <w:proofErr w:type="spellStart"/>
      <w:r>
        <w:rPr>
          <w:lang w:val="es-AR"/>
        </w:rPr>
        <w:t>mas</w:t>
      </w:r>
      <w:proofErr w:type="spellEnd"/>
      <w:r>
        <w:rPr>
          <w:lang w:val="es-AR"/>
        </w:rPr>
        <w:t xml:space="preserve"> del 50 % tienen acceso a internet en sus hogares, los encuestados </w:t>
      </w:r>
      <w:proofErr w:type="spellStart"/>
      <w:r>
        <w:rPr>
          <w:lang w:val="es-AR"/>
        </w:rPr>
        <w:t>sson</w:t>
      </w:r>
      <w:proofErr w:type="spellEnd"/>
      <w:r>
        <w:rPr>
          <w:lang w:val="es-AR"/>
        </w:rPr>
        <w:t xml:space="preserve"> personas que </w:t>
      </w:r>
      <w:proofErr w:type="spellStart"/>
      <w:r>
        <w:rPr>
          <w:lang w:val="es-AR"/>
        </w:rPr>
        <w:t>neceseitan</w:t>
      </w:r>
      <w:proofErr w:type="spellEnd"/>
      <w:r>
        <w:rPr>
          <w:lang w:val="es-AR"/>
        </w:rPr>
        <w:t xml:space="preserve"> internet ya sea para trabajar, para obtener información y lo </w:t>
      </w:r>
      <w:proofErr w:type="spellStart"/>
      <w:r>
        <w:rPr>
          <w:lang w:val="es-AR"/>
        </w:rPr>
        <w:t>mas</w:t>
      </w:r>
      <w:proofErr w:type="spellEnd"/>
      <w:r>
        <w:rPr>
          <w:lang w:val="es-AR"/>
        </w:rPr>
        <w:t xml:space="preserve"> importante para comu</w:t>
      </w:r>
      <w:r w:rsidR="002B19C2">
        <w:rPr>
          <w:lang w:val="es-AR"/>
        </w:rPr>
        <w:t>nicarse.</w:t>
      </w:r>
    </w:p>
    <w:p w:rsidR="002B19C2" w:rsidRPr="00B951C5" w:rsidRDefault="002B19C2" w:rsidP="00311BC4">
      <w:pPr>
        <w:pStyle w:val="Prrafodelista"/>
        <w:ind w:left="1800" w:firstLine="0"/>
        <w:rPr>
          <w:lang w:val="es-AR"/>
        </w:rPr>
      </w:pPr>
      <w:r>
        <w:rPr>
          <w:lang w:val="es-AR"/>
        </w:rPr>
        <w:t xml:space="preserve">Son pocos los encuestados que obtiene información de la facultad regional UTN </w:t>
      </w:r>
      <w:proofErr w:type="spellStart"/>
      <w:r>
        <w:rPr>
          <w:lang w:val="es-AR"/>
        </w:rPr>
        <w:t>mendoza</w:t>
      </w:r>
      <w:proofErr w:type="spellEnd"/>
      <w:r>
        <w:rPr>
          <w:lang w:val="es-AR"/>
        </w:rPr>
        <w:t xml:space="preserve"> y que no estén a diario conectados diariamente a Internet ya sea por necesidad de comunicarse o como herramienta para trabajar.</w:t>
      </w:r>
    </w:p>
    <w:p w:rsidR="00AA2DE3" w:rsidRDefault="00290B54" w:rsidP="00AA2DE3">
      <w:pPr>
        <w:pStyle w:val="Prrafodelista"/>
        <w:numPr>
          <w:ilvl w:val="0"/>
          <w:numId w:val="12"/>
        </w:numPr>
        <w:rPr>
          <w:lang w:val="es-AR"/>
        </w:rPr>
      </w:pPr>
      <w:r>
        <w:rPr>
          <w:lang w:val="es-AR"/>
        </w:rPr>
        <w:t>¿Con que frecuencia usted accede a internet?</w:t>
      </w:r>
    </w:p>
    <w:p w:rsidR="00290B54" w:rsidRPr="00290B54" w:rsidRDefault="00290B54" w:rsidP="00290B54">
      <w:pPr>
        <w:pStyle w:val="Prrafodelista"/>
        <w:numPr>
          <w:ilvl w:val="1"/>
          <w:numId w:val="3"/>
        </w:numPr>
        <w:rPr>
          <w:lang w:val="es-AR"/>
        </w:rPr>
      </w:pPr>
      <w:r w:rsidRPr="00290B54">
        <w:rPr>
          <w:lang w:val="es-AR"/>
        </w:rPr>
        <w:t>Todos los días</w:t>
      </w:r>
    </w:p>
    <w:p w:rsidR="00290B54" w:rsidRPr="00290B54" w:rsidRDefault="00290B54" w:rsidP="00290B54">
      <w:pPr>
        <w:pStyle w:val="Prrafodelista"/>
        <w:numPr>
          <w:ilvl w:val="1"/>
          <w:numId w:val="3"/>
        </w:numPr>
        <w:rPr>
          <w:lang w:val="es-AR"/>
        </w:rPr>
      </w:pPr>
      <w:r w:rsidRPr="00290B54">
        <w:rPr>
          <w:lang w:val="es-AR"/>
        </w:rPr>
        <w:t xml:space="preserve"> Cada 2 - 3 días</w:t>
      </w:r>
    </w:p>
    <w:p w:rsidR="00290B54" w:rsidRPr="00290B54" w:rsidRDefault="00290B54" w:rsidP="00290B54">
      <w:pPr>
        <w:pStyle w:val="Prrafodelista"/>
        <w:numPr>
          <w:ilvl w:val="1"/>
          <w:numId w:val="3"/>
        </w:numPr>
        <w:rPr>
          <w:lang w:val="es-AR"/>
        </w:rPr>
      </w:pPr>
      <w:r w:rsidRPr="00290B54">
        <w:rPr>
          <w:lang w:val="es-AR"/>
        </w:rPr>
        <w:t xml:space="preserve"> 1 vez por semana</w:t>
      </w:r>
    </w:p>
    <w:p w:rsidR="00290B54" w:rsidRPr="00290B54" w:rsidRDefault="00290B54" w:rsidP="00290B54">
      <w:pPr>
        <w:pStyle w:val="Prrafodelista"/>
        <w:numPr>
          <w:ilvl w:val="1"/>
          <w:numId w:val="3"/>
        </w:numPr>
        <w:rPr>
          <w:lang w:val="es-AR"/>
        </w:rPr>
      </w:pPr>
      <w:r w:rsidRPr="00290B54">
        <w:rPr>
          <w:lang w:val="es-AR"/>
        </w:rPr>
        <w:t xml:space="preserve"> 1 vez cada quincena</w:t>
      </w:r>
    </w:p>
    <w:p w:rsidR="00290B54" w:rsidRDefault="00290B54" w:rsidP="00290B54">
      <w:pPr>
        <w:pStyle w:val="Prrafodelista"/>
        <w:numPr>
          <w:ilvl w:val="1"/>
          <w:numId w:val="3"/>
        </w:numPr>
        <w:rPr>
          <w:lang w:val="es-AR"/>
        </w:rPr>
      </w:pPr>
      <w:r w:rsidRPr="00290B54">
        <w:rPr>
          <w:lang w:val="es-AR"/>
        </w:rPr>
        <w:t xml:space="preserve"> 1 vez al mes</w:t>
      </w:r>
    </w:p>
    <w:tbl>
      <w:tblPr>
        <w:tblStyle w:val="Tablaconcuadrcula"/>
        <w:tblW w:w="0" w:type="auto"/>
        <w:tblInd w:w="1800" w:type="dxa"/>
        <w:tblLook w:val="04A0"/>
      </w:tblPr>
      <w:tblGrid>
        <w:gridCol w:w="3649"/>
        <w:gridCol w:w="3605"/>
      </w:tblGrid>
      <w:tr w:rsidR="00311BC4" w:rsidTr="00311BC4">
        <w:tc>
          <w:tcPr>
            <w:tcW w:w="4489" w:type="dxa"/>
          </w:tcPr>
          <w:p w:rsidR="00311BC4" w:rsidRDefault="00311BC4" w:rsidP="00311BC4">
            <w:pPr>
              <w:pStyle w:val="Prrafodelista"/>
              <w:ind w:left="0" w:firstLine="0"/>
              <w:rPr>
                <w:lang w:val="es-AR"/>
              </w:rPr>
            </w:pPr>
            <w:r>
              <w:rPr>
                <w:lang w:val="es-AR"/>
              </w:rPr>
              <w:t>Frecuencia de acceso a internet</w:t>
            </w:r>
          </w:p>
        </w:tc>
        <w:tc>
          <w:tcPr>
            <w:tcW w:w="4489" w:type="dxa"/>
          </w:tcPr>
          <w:p w:rsidR="00311BC4" w:rsidRDefault="00311BC4" w:rsidP="00311BC4">
            <w:pPr>
              <w:pStyle w:val="Prrafodelista"/>
              <w:ind w:left="0" w:firstLine="0"/>
              <w:rPr>
                <w:lang w:val="es-AR"/>
              </w:rPr>
            </w:pPr>
            <w:r>
              <w:rPr>
                <w:lang w:val="es-AR"/>
              </w:rPr>
              <w:t>Cantidad</w:t>
            </w:r>
          </w:p>
        </w:tc>
      </w:tr>
      <w:tr w:rsidR="00311BC4" w:rsidTr="00311BC4">
        <w:tc>
          <w:tcPr>
            <w:tcW w:w="4489" w:type="dxa"/>
          </w:tcPr>
          <w:p w:rsidR="00311BC4" w:rsidRDefault="00311BC4" w:rsidP="00311BC4">
            <w:pPr>
              <w:pStyle w:val="Prrafodelista"/>
              <w:ind w:left="0" w:firstLine="0"/>
              <w:rPr>
                <w:lang w:val="es-AR"/>
              </w:rPr>
            </w:pPr>
            <w:r>
              <w:rPr>
                <w:lang w:val="es-AR"/>
              </w:rPr>
              <w:t>Todos los días</w:t>
            </w:r>
          </w:p>
        </w:tc>
        <w:tc>
          <w:tcPr>
            <w:tcW w:w="4489" w:type="dxa"/>
          </w:tcPr>
          <w:p w:rsidR="00311BC4" w:rsidRDefault="00311BC4" w:rsidP="00311BC4">
            <w:pPr>
              <w:pStyle w:val="Prrafodelista"/>
              <w:ind w:left="0" w:firstLine="0"/>
              <w:rPr>
                <w:lang w:val="es-AR"/>
              </w:rPr>
            </w:pPr>
            <w:r>
              <w:rPr>
                <w:lang w:val="es-AR"/>
              </w:rPr>
              <w:t>88</w:t>
            </w:r>
          </w:p>
        </w:tc>
      </w:tr>
      <w:tr w:rsidR="00311BC4" w:rsidTr="00311BC4">
        <w:tc>
          <w:tcPr>
            <w:tcW w:w="4489" w:type="dxa"/>
          </w:tcPr>
          <w:p w:rsidR="00311BC4" w:rsidRDefault="00311BC4" w:rsidP="00311BC4">
            <w:pPr>
              <w:pStyle w:val="Prrafodelista"/>
              <w:ind w:left="0" w:firstLine="0"/>
              <w:rPr>
                <w:lang w:val="es-AR"/>
              </w:rPr>
            </w:pPr>
            <w:r>
              <w:rPr>
                <w:lang w:val="es-AR"/>
              </w:rPr>
              <w:t xml:space="preserve">Cada  2-3 días </w:t>
            </w:r>
          </w:p>
        </w:tc>
        <w:tc>
          <w:tcPr>
            <w:tcW w:w="4489" w:type="dxa"/>
          </w:tcPr>
          <w:p w:rsidR="00311BC4" w:rsidRDefault="00311BC4" w:rsidP="00311BC4">
            <w:pPr>
              <w:pStyle w:val="Prrafodelista"/>
              <w:ind w:left="0" w:firstLine="0"/>
              <w:rPr>
                <w:lang w:val="es-AR"/>
              </w:rPr>
            </w:pPr>
            <w:r>
              <w:rPr>
                <w:lang w:val="es-AR"/>
              </w:rPr>
              <w:t>7</w:t>
            </w:r>
          </w:p>
        </w:tc>
      </w:tr>
      <w:tr w:rsidR="00311BC4" w:rsidTr="00311BC4">
        <w:tc>
          <w:tcPr>
            <w:tcW w:w="4489" w:type="dxa"/>
          </w:tcPr>
          <w:p w:rsidR="00311BC4" w:rsidRDefault="00311BC4" w:rsidP="00311BC4">
            <w:pPr>
              <w:pStyle w:val="Prrafodelista"/>
              <w:ind w:left="0" w:firstLine="0"/>
              <w:rPr>
                <w:lang w:val="es-AR"/>
              </w:rPr>
            </w:pPr>
            <w:r>
              <w:rPr>
                <w:lang w:val="es-AR"/>
              </w:rPr>
              <w:t>1 vez por semana</w:t>
            </w:r>
          </w:p>
        </w:tc>
        <w:tc>
          <w:tcPr>
            <w:tcW w:w="4489" w:type="dxa"/>
          </w:tcPr>
          <w:p w:rsidR="00311BC4" w:rsidRDefault="00311BC4" w:rsidP="00311BC4">
            <w:pPr>
              <w:pStyle w:val="Prrafodelista"/>
              <w:ind w:left="0" w:firstLine="0"/>
              <w:rPr>
                <w:lang w:val="es-AR"/>
              </w:rPr>
            </w:pPr>
            <w:r>
              <w:rPr>
                <w:lang w:val="es-AR"/>
              </w:rPr>
              <w:t>3</w:t>
            </w:r>
          </w:p>
        </w:tc>
      </w:tr>
      <w:tr w:rsidR="00311BC4" w:rsidTr="00311BC4">
        <w:tc>
          <w:tcPr>
            <w:tcW w:w="4489" w:type="dxa"/>
          </w:tcPr>
          <w:p w:rsidR="00311BC4" w:rsidRDefault="00311BC4" w:rsidP="00311BC4">
            <w:pPr>
              <w:pStyle w:val="Prrafodelista"/>
              <w:ind w:left="0" w:firstLine="0"/>
              <w:rPr>
                <w:lang w:val="es-AR"/>
              </w:rPr>
            </w:pPr>
            <w:r>
              <w:rPr>
                <w:lang w:val="es-AR"/>
              </w:rPr>
              <w:t>1 vez cada quincena</w:t>
            </w:r>
          </w:p>
        </w:tc>
        <w:tc>
          <w:tcPr>
            <w:tcW w:w="4489" w:type="dxa"/>
          </w:tcPr>
          <w:p w:rsidR="00311BC4" w:rsidRDefault="00311BC4" w:rsidP="00311BC4">
            <w:pPr>
              <w:pStyle w:val="Prrafodelista"/>
              <w:ind w:left="0" w:firstLine="0"/>
              <w:rPr>
                <w:lang w:val="es-AR"/>
              </w:rPr>
            </w:pPr>
            <w:r>
              <w:rPr>
                <w:lang w:val="es-AR"/>
              </w:rPr>
              <w:t>1</w:t>
            </w:r>
          </w:p>
        </w:tc>
      </w:tr>
      <w:tr w:rsidR="00311BC4" w:rsidTr="00311BC4">
        <w:tc>
          <w:tcPr>
            <w:tcW w:w="4489" w:type="dxa"/>
          </w:tcPr>
          <w:p w:rsidR="00311BC4" w:rsidRDefault="00311BC4" w:rsidP="00311BC4">
            <w:pPr>
              <w:pStyle w:val="Prrafodelista"/>
              <w:ind w:left="0" w:firstLine="0"/>
              <w:rPr>
                <w:lang w:val="es-AR"/>
              </w:rPr>
            </w:pPr>
            <w:r>
              <w:rPr>
                <w:lang w:val="es-AR"/>
              </w:rPr>
              <w:t>1 vez al mes</w:t>
            </w:r>
          </w:p>
        </w:tc>
        <w:tc>
          <w:tcPr>
            <w:tcW w:w="4489" w:type="dxa"/>
          </w:tcPr>
          <w:p w:rsidR="00311BC4" w:rsidRDefault="00311BC4" w:rsidP="00311BC4">
            <w:pPr>
              <w:pStyle w:val="Prrafodelista"/>
              <w:ind w:left="0" w:firstLine="0"/>
              <w:rPr>
                <w:lang w:val="es-AR"/>
              </w:rPr>
            </w:pPr>
            <w:r>
              <w:rPr>
                <w:lang w:val="es-AR"/>
              </w:rPr>
              <w:t>1</w:t>
            </w:r>
          </w:p>
        </w:tc>
      </w:tr>
    </w:tbl>
    <w:p w:rsidR="00311BC4" w:rsidRDefault="002B19C2" w:rsidP="00311BC4">
      <w:pPr>
        <w:pStyle w:val="Prrafodelista"/>
        <w:ind w:left="1800" w:firstLine="0"/>
        <w:rPr>
          <w:lang w:val="es-AR"/>
        </w:rPr>
      </w:pPr>
      <w:r>
        <w:rPr>
          <w:lang w:val="es-AR"/>
        </w:rPr>
        <w:t xml:space="preserve">Se observa  que los encuestados en </w:t>
      </w:r>
      <w:proofErr w:type="spellStart"/>
      <w:proofErr w:type="gramStart"/>
      <w:r>
        <w:rPr>
          <w:lang w:val="es-AR"/>
        </w:rPr>
        <w:t>mas</w:t>
      </w:r>
      <w:proofErr w:type="spellEnd"/>
      <w:proofErr w:type="gramEnd"/>
      <w:r>
        <w:rPr>
          <w:lang w:val="es-AR"/>
        </w:rPr>
        <w:t xml:space="preserve"> de un 80% acceden a internet diariamente, es decir navegar en internet es una actividad diaria y normal en su vida.</w:t>
      </w:r>
    </w:p>
    <w:p w:rsidR="009035E3" w:rsidRDefault="009035E3" w:rsidP="00311BC4">
      <w:pPr>
        <w:pStyle w:val="Prrafodelista"/>
        <w:ind w:left="1800" w:firstLine="0"/>
        <w:rPr>
          <w:lang w:val="es-AR"/>
        </w:rPr>
      </w:pPr>
      <w:r w:rsidRPr="009035E3">
        <w:rPr>
          <w:noProof/>
          <w:lang w:val="es-AR" w:eastAsia="es-AR" w:bidi="ar-SA"/>
        </w:rPr>
        <w:lastRenderedPageBreak/>
        <w:drawing>
          <wp:inline distT="0" distB="0" distL="0" distR="0">
            <wp:extent cx="4572000" cy="2743200"/>
            <wp:effectExtent l="19050" t="0" r="0" b="0"/>
            <wp:docPr id="1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35E3" w:rsidRPr="00290B54" w:rsidRDefault="009035E3" w:rsidP="00311BC4">
      <w:pPr>
        <w:pStyle w:val="Prrafodelista"/>
        <w:ind w:left="1800" w:firstLine="0"/>
        <w:rPr>
          <w:lang w:val="es-AR"/>
        </w:rPr>
      </w:pPr>
    </w:p>
    <w:p w:rsidR="00290B54" w:rsidRDefault="00290B54" w:rsidP="00AA2DE3">
      <w:pPr>
        <w:pStyle w:val="Prrafodelista"/>
        <w:numPr>
          <w:ilvl w:val="0"/>
          <w:numId w:val="12"/>
        </w:numPr>
        <w:rPr>
          <w:lang w:val="es-AR"/>
        </w:rPr>
      </w:pPr>
      <w:r>
        <w:rPr>
          <w:lang w:val="es-AR"/>
        </w:rPr>
        <w:t>¿Cuál es el medio (relacionado con la institución) que más utiliza para informarse?</w:t>
      </w:r>
    </w:p>
    <w:p w:rsidR="00290B54" w:rsidRPr="00290B54" w:rsidRDefault="00290B54" w:rsidP="00290B54">
      <w:pPr>
        <w:pStyle w:val="Prrafodelista"/>
        <w:numPr>
          <w:ilvl w:val="1"/>
          <w:numId w:val="3"/>
        </w:numPr>
        <w:rPr>
          <w:lang w:val="es-AR"/>
        </w:rPr>
      </w:pPr>
      <w:r w:rsidRPr="00290B54">
        <w:rPr>
          <w:lang w:val="es-AR"/>
        </w:rPr>
        <w:t>Radio (FM 94.5)</w:t>
      </w:r>
    </w:p>
    <w:p w:rsidR="00290B54" w:rsidRPr="00290B54" w:rsidRDefault="00290B54" w:rsidP="00290B54">
      <w:pPr>
        <w:pStyle w:val="Prrafodelista"/>
        <w:numPr>
          <w:ilvl w:val="1"/>
          <w:numId w:val="3"/>
        </w:numPr>
        <w:rPr>
          <w:lang w:val="es-AR"/>
        </w:rPr>
      </w:pPr>
      <w:r w:rsidRPr="00290B54">
        <w:rPr>
          <w:lang w:val="es-AR"/>
        </w:rPr>
        <w:t xml:space="preserve"> Página Web (www.frm.utn.edu.ar)</w:t>
      </w:r>
    </w:p>
    <w:p w:rsidR="00290B54" w:rsidRPr="00290B54" w:rsidRDefault="00290B54" w:rsidP="00290B54">
      <w:pPr>
        <w:pStyle w:val="Prrafodelista"/>
        <w:numPr>
          <w:ilvl w:val="1"/>
          <w:numId w:val="3"/>
        </w:numPr>
        <w:rPr>
          <w:lang w:val="es-AR"/>
        </w:rPr>
      </w:pPr>
      <w:r w:rsidRPr="00290B54">
        <w:rPr>
          <w:lang w:val="es-AR"/>
        </w:rPr>
        <w:t xml:space="preserve"> Revista Universitaria</w:t>
      </w:r>
    </w:p>
    <w:p w:rsidR="00290B54" w:rsidRDefault="00290B54" w:rsidP="00290B54">
      <w:pPr>
        <w:pStyle w:val="Prrafodelista"/>
        <w:numPr>
          <w:ilvl w:val="1"/>
          <w:numId w:val="3"/>
        </w:numPr>
        <w:rPr>
          <w:lang w:val="es-AR"/>
        </w:rPr>
      </w:pPr>
      <w:r w:rsidRPr="00290B54">
        <w:rPr>
          <w:lang w:val="es-AR"/>
        </w:rPr>
        <w:t xml:space="preserve"> Anuncios en paneles </w:t>
      </w:r>
      <w:r w:rsidR="00D744BA">
        <w:rPr>
          <w:lang w:val="es-AR"/>
        </w:rPr>
        <w:t>–</w:t>
      </w:r>
      <w:r w:rsidRPr="00290B54">
        <w:rPr>
          <w:lang w:val="es-AR"/>
        </w:rPr>
        <w:t xml:space="preserve"> </w:t>
      </w:r>
      <w:proofErr w:type="spellStart"/>
      <w:r w:rsidRPr="00290B54">
        <w:rPr>
          <w:lang w:val="es-AR"/>
        </w:rPr>
        <w:t>Folletería</w:t>
      </w:r>
      <w:proofErr w:type="spellEnd"/>
    </w:p>
    <w:tbl>
      <w:tblPr>
        <w:tblStyle w:val="Tablaconcuadrcula"/>
        <w:tblW w:w="0" w:type="auto"/>
        <w:tblInd w:w="1800" w:type="dxa"/>
        <w:tblLook w:val="04A0"/>
      </w:tblPr>
      <w:tblGrid>
        <w:gridCol w:w="3672"/>
        <w:gridCol w:w="3582"/>
      </w:tblGrid>
      <w:tr w:rsidR="00D744BA" w:rsidTr="00D744BA">
        <w:tc>
          <w:tcPr>
            <w:tcW w:w="4489" w:type="dxa"/>
          </w:tcPr>
          <w:p w:rsidR="00D744BA" w:rsidRDefault="00D744BA" w:rsidP="00D744BA">
            <w:pPr>
              <w:pStyle w:val="Prrafodelista"/>
              <w:ind w:left="0" w:firstLine="0"/>
              <w:rPr>
                <w:lang w:val="es-AR"/>
              </w:rPr>
            </w:pPr>
            <w:r>
              <w:rPr>
                <w:lang w:val="es-AR"/>
              </w:rPr>
              <w:t>Medio</w:t>
            </w:r>
            <w:r w:rsidR="0059421A">
              <w:rPr>
                <w:lang w:val="es-AR"/>
              </w:rPr>
              <w:t xml:space="preserve"> de información</w:t>
            </w:r>
          </w:p>
        </w:tc>
        <w:tc>
          <w:tcPr>
            <w:tcW w:w="4489" w:type="dxa"/>
          </w:tcPr>
          <w:p w:rsidR="00D744BA" w:rsidRDefault="00D744BA" w:rsidP="00D744BA">
            <w:pPr>
              <w:pStyle w:val="Prrafodelista"/>
              <w:ind w:left="0" w:firstLine="0"/>
              <w:rPr>
                <w:lang w:val="es-AR"/>
              </w:rPr>
            </w:pPr>
            <w:r>
              <w:rPr>
                <w:lang w:val="es-AR"/>
              </w:rPr>
              <w:t>Cantidad</w:t>
            </w:r>
          </w:p>
        </w:tc>
      </w:tr>
      <w:tr w:rsidR="00D744BA" w:rsidTr="00D744BA">
        <w:tc>
          <w:tcPr>
            <w:tcW w:w="4489" w:type="dxa"/>
          </w:tcPr>
          <w:p w:rsidR="00D744BA" w:rsidRDefault="00D744BA" w:rsidP="00D744BA">
            <w:pPr>
              <w:pStyle w:val="Prrafodelista"/>
              <w:ind w:left="0" w:firstLine="0"/>
              <w:rPr>
                <w:lang w:val="es-AR"/>
              </w:rPr>
            </w:pPr>
            <w:r>
              <w:rPr>
                <w:lang w:val="es-AR"/>
              </w:rPr>
              <w:t>Radio</w:t>
            </w:r>
          </w:p>
        </w:tc>
        <w:tc>
          <w:tcPr>
            <w:tcW w:w="4489" w:type="dxa"/>
          </w:tcPr>
          <w:p w:rsidR="00D744BA" w:rsidRDefault="00D744BA" w:rsidP="00D744BA">
            <w:pPr>
              <w:pStyle w:val="Prrafodelista"/>
              <w:ind w:left="0" w:firstLine="0"/>
              <w:rPr>
                <w:lang w:val="es-AR"/>
              </w:rPr>
            </w:pPr>
            <w:r>
              <w:rPr>
                <w:lang w:val="es-AR"/>
              </w:rPr>
              <w:t>14</w:t>
            </w:r>
          </w:p>
        </w:tc>
      </w:tr>
      <w:tr w:rsidR="00D744BA" w:rsidTr="00D744BA">
        <w:tc>
          <w:tcPr>
            <w:tcW w:w="4489" w:type="dxa"/>
          </w:tcPr>
          <w:p w:rsidR="00D744BA" w:rsidRDefault="00D744BA" w:rsidP="00D744BA">
            <w:pPr>
              <w:pStyle w:val="Prrafodelista"/>
              <w:ind w:left="0" w:firstLine="0"/>
              <w:rPr>
                <w:lang w:val="es-AR"/>
              </w:rPr>
            </w:pPr>
            <w:r>
              <w:rPr>
                <w:lang w:val="es-AR"/>
              </w:rPr>
              <w:t>Pagina Web</w:t>
            </w:r>
          </w:p>
        </w:tc>
        <w:tc>
          <w:tcPr>
            <w:tcW w:w="4489" w:type="dxa"/>
          </w:tcPr>
          <w:p w:rsidR="00D744BA" w:rsidRDefault="00D744BA" w:rsidP="00D744BA">
            <w:pPr>
              <w:pStyle w:val="Prrafodelista"/>
              <w:ind w:left="0" w:firstLine="0"/>
              <w:rPr>
                <w:lang w:val="es-AR"/>
              </w:rPr>
            </w:pPr>
            <w:r>
              <w:rPr>
                <w:lang w:val="es-AR"/>
              </w:rPr>
              <w:t>62</w:t>
            </w:r>
          </w:p>
        </w:tc>
      </w:tr>
      <w:tr w:rsidR="00D744BA" w:rsidTr="00D744BA">
        <w:tc>
          <w:tcPr>
            <w:tcW w:w="4489" w:type="dxa"/>
          </w:tcPr>
          <w:p w:rsidR="00D744BA" w:rsidRDefault="00D744BA" w:rsidP="00D744BA">
            <w:pPr>
              <w:pStyle w:val="Prrafodelista"/>
              <w:ind w:left="0" w:firstLine="0"/>
              <w:rPr>
                <w:lang w:val="es-AR"/>
              </w:rPr>
            </w:pPr>
            <w:r>
              <w:rPr>
                <w:lang w:val="es-AR"/>
              </w:rPr>
              <w:t>Revista Universitaria</w:t>
            </w:r>
          </w:p>
        </w:tc>
        <w:tc>
          <w:tcPr>
            <w:tcW w:w="4489" w:type="dxa"/>
          </w:tcPr>
          <w:p w:rsidR="00D744BA" w:rsidRDefault="00D744BA" w:rsidP="00D744BA">
            <w:pPr>
              <w:pStyle w:val="Prrafodelista"/>
              <w:ind w:left="0" w:firstLine="0"/>
              <w:rPr>
                <w:lang w:val="es-AR"/>
              </w:rPr>
            </w:pPr>
            <w:r>
              <w:rPr>
                <w:lang w:val="es-AR"/>
              </w:rPr>
              <w:t>6</w:t>
            </w:r>
          </w:p>
        </w:tc>
      </w:tr>
      <w:tr w:rsidR="00D744BA" w:rsidTr="00D744BA">
        <w:tc>
          <w:tcPr>
            <w:tcW w:w="4489" w:type="dxa"/>
          </w:tcPr>
          <w:p w:rsidR="00D744BA" w:rsidRDefault="00D744BA" w:rsidP="00D744BA">
            <w:pPr>
              <w:pStyle w:val="Prrafodelista"/>
              <w:ind w:left="0" w:firstLine="0"/>
              <w:rPr>
                <w:lang w:val="es-AR"/>
              </w:rPr>
            </w:pPr>
            <w:r>
              <w:rPr>
                <w:lang w:val="es-AR"/>
              </w:rPr>
              <w:t xml:space="preserve">Anuncios en Paneles - </w:t>
            </w:r>
            <w:proofErr w:type="spellStart"/>
            <w:r>
              <w:rPr>
                <w:lang w:val="es-AR"/>
              </w:rPr>
              <w:t>Folletería</w:t>
            </w:r>
            <w:proofErr w:type="spellEnd"/>
          </w:p>
        </w:tc>
        <w:tc>
          <w:tcPr>
            <w:tcW w:w="4489" w:type="dxa"/>
          </w:tcPr>
          <w:p w:rsidR="00D744BA" w:rsidRDefault="00D744BA" w:rsidP="00D744BA">
            <w:pPr>
              <w:pStyle w:val="Prrafodelista"/>
              <w:ind w:left="0" w:firstLine="0"/>
              <w:rPr>
                <w:lang w:val="es-AR"/>
              </w:rPr>
            </w:pPr>
            <w:r>
              <w:rPr>
                <w:lang w:val="es-AR"/>
              </w:rPr>
              <w:t>18</w:t>
            </w:r>
          </w:p>
        </w:tc>
      </w:tr>
    </w:tbl>
    <w:p w:rsidR="00D744BA" w:rsidRDefault="00D744BA" w:rsidP="00D744BA">
      <w:pPr>
        <w:pStyle w:val="Prrafodelista"/>
        <w:ind w:left="1800" w:firstLine="0"/>
        <w:rPr>
          <w:lang w:val="es-AR"/>
        </w:rPr>
      </w:pPr>
    </w:p>
    <w:p w:rsidR="002C088F" w:rsidRDefault="002C088F" w:rsidP="00D744BA">
      <w:pPr>
        <w:pStyle w:val="Prrafodelista"/>
        <w:ind w:left="1800" w:firstLine="0"/>
        <w:rPr>
          <w:lang w:val="es-AR"/>
        </w:rPr>
      </w:pPr>
      <w:r w:rsidRPr="002C088F">
        <w:rPr>
          <w:noProof/>
          <w:lang w:val="es-AR" w:eastAsia="es-AR" w:bidi="ar-SA"/>
        </w:rPr>
        <w:drawing>
          <wp:inline distT="0" distB="0" distL="0" distR="0">
            <wp:extent cx="4572000" cy="2743200"/>
            <wp:effectExtent l="19050" t="0" r="0" b="0"/>
            <wp:docPr id="1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C088F" w:rsidRDefault="002B19C2" w:rsidP="00D744BA">
      <w:pPr>
        <w:pStyle w:val="Prrafodelista"/>
        <w:ind w:left="1800" w:firstLine="0"/>
        <w:rPr>
          <w:lang w:val="es-AR"/>
        </w:rPr>
      </w:pPr>
      <w:r>
        <w:rPr>
          <w:lang w:val="es-AR"/>
        </w:rPr>
        <w:t xml:space="preserve">Se observa que </w:t>
      </w:r>
      <w:proofErr w:type="spellStart"/>
      <w:r>
        <w:rPr>
          <w:lang w:val="es-AR"/>
        </w:rPr>
        <w:t>mas</w:t>
      </w:r>
      <w:proofErr w:type="spellEnd"/>
      <w:r>
        <w:rPr>
          <w:lang w:val="es-AR"/>
        </w:rPr>
        <w:t xml:space="preserve"> del 60 % de los encuestados  se informa mediante la pagina web de la facultad regional UTN, este medio es el </w:t>
      </w:r>
      <w:proofErr w:type="spellStart"/>
      <w:r>
        <w:rPr>
          <w:lang w:val="es-AR"/>
        </w:rPr>
        <w:t>mas</w:t>
      </w:r>
      <w:proofErr w:type="spellEnd"/>
      <w:r>
        <w:rPr>
          <w:lang w:val="es-AR"/>
        </w:rPr>
        <w:t xml:space="preserve"> utilizada por su </w:t>
      </w:r>
      <w:r>
        <w:rPr>
          <w:lang w:val="es-AR"/>
        </w:rPr>
        <w:lastRenderedPageBreak/>
        <w:t xml:space="preserve">facilidad de </w:t>
      </w:r>
      <w:r w:rsidR="00751AA4">
        <w:rPr>
          <w:lang w:val="es-AR"/>
        </w:rPr>
        <w:t xml:space="preserve">acceso cuando se posee internet, se observa que generalmente las personas que buscan información de esta universidad es porque le surge la necesidad de conocer avances tecnológicos, proyectos y actividades en la que se aplique distintas tecnologías que son enseñadas en esta facultad. </w:t>
      </w:r>
    </w:p>
    <w:p w:rsidR="00751AA4" w:rsidRDefault="00751AA4" w:rsidP="00D744BA">
      <w:pPr>
        <w:pStyle w:val="Prrafodelista"/>
        <w:ind w:left="1800" w:firstLine="0"/>
        <w:rPr>
          <w:lang w:val="es-AR"/>
        </w:rPr>
      </w:pPr>
      <w:proofErr w:type="spellStart"/>
      <w:proofErr w:type="gramStart"/>
      <w:r>
        <w:rPr>
          <w:lang w:val="es-AR"/>
        </w:rPr>
        <w:t>sSe</w:t>
      </w:r>
      <w:proofErr w:type="spellEnd"/>
      <w:proofErr w:type="gramEnd"/>
      <w:r>
        <w:rPr>
          <w:lang w:val="es-AR"/>
        </w:rPr>
        <w:t xml:space="preserve"> observa que laos otros medios de comunicación son más difícil de acceder para las personas que buscan esta clase de información.</w:t>
      </w:r>
    </w:p>
    <w:p w:rsidR="00751AA4" w:rsidRPr="00290B54" w:rsidRDefault="00751AA4" w:rsidP="00D744BA">
      <w:pPr>
        <w:pStyle w:val="Prrafodelista"/>
        <w:ind w:left="1800" w:firstLine="0"/>
        <w:rPr>
          <w:lang w:val="es-AR"/>
        </w:rPr>
      </w:pPr>
    </w:p>
    <w:p w:rsidR="00290B54" w:rsidRDefault="002D57C1" w:rsidP="002D57C1">
      <w:pPr>
        <w:pStyle w:val="Ttulo2"/>
        <w:rPr>
          <w:lang w:val="es-AR"/>
        </w:rPr>
      </w:pPr>
      <w:r>
        <w:rPr>
          <w:lang w:val="es-AR"/>
        </w:rPr>
        <w:t>Tercera parte. Imagen Institucional</w:t>
      </w:r>
    </w:p>
    <w:p w:rsidR="002D57C1" w:rsidRDefault="00E966C1" w:rsidP="00E966C1">
      <w:pPr>
        <w:pStyle w:val="Prrafodelista"/>
        <w:numPr>
          <w:ilvl w:val="0"/>
          <w:numId w:val="14"/>
        </w:numPr>
        <w:rPr>
          <w:lang w:val="es-AR"/>
        </w:rPr>
      </w:pPr>
      <w:r>
        <w:rPr>
          <w:lang w:val="es-AR"/>
        </w:rPr>
        <w:t>¿Los colores utilizados en los diferentes medios son de su agrado?</w:t>
      </w:r>
    </w:p>
    <w:tbl>
      <w:tblPr>
        <w:tblStyle w:val="Tablaconcuadrcula"/>
        <w:tblW w:w="0" w:type="auto"/>
        <w:tblInd w:w="1080" w:type="dxa"/>
        <w:tblBorders>
          <w:top w:val="none" w:sz="0" w:space="0" w:color="auto"/>
          <w:left w:val="none" w:sz="0" w:space="0" w:color="auto"/>
          <w:right w:val="none" w:sz="0" w:space="0" w:color="auto"/>
          <w:insideV w:val="none" w:sz="0" w:space="0" w:color="auto"/>
        </w:tblBorders>
        <w:tblLook w:val="04A0"/>
      </w:tblPr>
      <w:tblGrid>
        <w:gridCol w:w="1296"/>
        <w:gridCol w:w="1701"/>
        <w:gridCol w:w="993"/>
      </w:tblGrid>
      <w:tr w:rsidR="004C0384" w:rsidTr="003415D7">
        <w:tc>
          <w:tcPr>
            <w:tcW w:w="1296" w:type="dxa"/>
            <w:vAlign w:val="center"/>
          </w:tcPr>
          <w:p w:rsidR="004C0384" w:rsidRDefault="004C0384" w:rsidP="007572AB">
            <w:pPr>
              <w:pStyle w:val="Prrafodelista"/>
              <w:ind w:left="0" w:firstLine="0"/>
              <w:jc w:val="center"/>
              <w:rPr>
                <w:sz w:val="20"/>
                <w:szCs w:val="20"/>
                <w:lang w:val="es-AR"/>
              </w:rPr>
            </w:pPr>
          </w:p>
        </w:tc>
        <w:tc>
          <w:tcPr>
            <w:tcW w:w="1701" w:type="dxa"/>
            <w:vAlign w:val="center"/>
          </w:tcPr>
          <w:p w:rsidR="004C0384" w:rsidRDefault="004C0384" w:rsidP="007572AB">
            <w:pPr>
              <w:pStyle w:val="Prrafodelista"/>
              <w:ind w:left="0" w:firstLine="0"/>
              <w:jc w:val="center"/>
              <w:rPr>
                <w:sz w:val="20"/>
                <w:szCs w:val="20"/>
                <w:lang w:val="es-AR"/>
              </w:rPr>
            </w:pPr>
            <w:r>
              <w:rPr>
                <w:sz w:val="20"/>
                <w:szCs w:val="20"/>
                <w:lang w:val="es-AR"/>
              </w:rPr>
              <w:t xml:space="preserve">0  1  2  3  4  5  </w:t>
            </w:r>
          </w:p>
        </w:tc>
        <w:tc>
          <w:tcPr>
            <w:tcW w:w="993" w:type="dxa"/>
            <w:vAlign w:val="center"/>
          </w:tcPr>
          <w:p w:rsidR="004C0384" w:rsidRDefault="004C0384" w:rsidP="007572AB">
            <w:pPr>
              <w:pStyle w:val="Prrafodelista"/>
              <w:ind w:left="0" w:firstLine="0"/>
              <w:jc w:val="center"/>
              <w:rPr>
                <w:sz w:val="20"/>
                <w:szCs w:val="20"/>
                <w:lang w:val="es-AR"/>
              </w:rPr>
            </w:pPr>
          </w:p>
        </w:tc>
      </w:tr>
      <w:tr w:rsidR="004C0384" w:rsidTr="003415D7">
        <w:tc>
          <w:tcPr>
            <w:tcW w:w="1296" w:type="dxa"/>
            <w:vAlign w:val="center"/>
          </w:tcPr>
          <w:p w:rsidR="004C0384" w:rsidRDefault="004C0384" w:rsidP="007572AB">
            <w:pPr>
              <w:pStyle w:val="Prrafodelista"/>
              <w:ind w:left="0" w:firstLine="0"/>
              <w:jc w:val="center"/>
              <w:rPr>
                <w:sz w:val="20"/>
                <w:szCs w:val="20"/>
                <w:lang w:val="es-AR"/>
              </w:rPr>
            </w:pPr>
            <w:r>
              <w:rPr>
                <w:sz w:val="20"/>
                <w:szCs w:val="20"/>
                <w:lang w:val="es-AR"/>
              </w:rPr>
              <w:t>Repulsión</w:t>
            </w:r>
          </w:p>
        </w:tc>
        <w:tc>
          <w:tcPr>
            <w:tcW w:w="1701" w:type="dxa"/>
            <w:vAlign w:val="center"/>
          </w:tcPr>
          <w:p w:rsidR="004C0384" w:rsidRDefault="004C0384" w:rsidP="007572AB">
            <w:pPr>
              <w:pStyle w:val="Prrafodelista"/>
              <w:ind w:left="0" w:firstLine="0"/>
              <w:jc w:val="center"/>
              <w:rPr>
                <w:sz w:val="20"/>
                <w:szCs w:val="20"/>
                <w:lang w:val="es-AR"/>
              </w:rPr>
            </w:pPr>
            <w:r>
              <w:rPr>
                <w:rFonts w:ascii="Times New Roman" w:hAnsi="Times New Roman" w:cs="Times New Roman"/>
                <w:sz w:val="20"/>
                <w:szCs w:val="20"/>
                <w:lang w:val="es-AR"/>
              </w:rPr>
              <w:t xml:space="preserve">Ο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
        </w:tc>
        <w:tc>
          <w:tcPr>
            <w:tcW w:w="993" w:type="dxa"/>
            <w:vAlign w:val="center"/>
          </w:tcPr>
          <w:p w:rsidR="004C0384" w:rsidRDefault="004C0384" w:rsidP="004C0384">
            <w:pPr>
              <w:pStyle w:val="Prrafodelista"/>
              <w:ind w:left="0" w:firstLine="0"/>
              <w:jc w:val="center"/>
              <w:rPr>
                <w:sz w:val="20"/>
                <w:szCs w:val="20"/>
                <w:lang w:val="es-AR"/>
              </w:rPr>
            </w:pPr>
            <w:r>
              <w:rPr>
                <w:sz w:val="20"/>
                <w:szCs w:val="20"/>
                <w:lang w:val="es-AR"/>
              </w:rPr>
              <w:t>Gusto</w:t>
            </w:r>
          </w:p>
        </w:tc>
      </w:tr>
    </w:tbl>
    <w:p w:rsidR="00E966C1" w:rsidRDefault="00E966C1" w:rsidP="00E966C1">
      <w:pPr>
        <w:pStyle w:val="Prrafodelista"/>
        <w:ind w:left="1080" w:firstLine="0"/>
        <w:rPr>
          <w:lang w:val="es-AR"/>
        </w:rPr>
      </w:pPr>
    </w:p>
    <w:tbl>
      <w:tblPr>
        <w:tblStyle w:val="Tablaconcuadrcula"/>
        <w:tblW w:w="0" w:type="auto"/>
        <w:tblInd w:w="1080" w:type="dxa"/>
        <w:tblLook w:val="04A0"/>
      </w:tblPr>
      <w:tblGrid>
        <w:gridCol w:w="3977"/>
        <w:gridCol w:w="3997"/>
      </w:tblGrid>
      <w:tr w:rsidR="00B45CBF" w:rsidTr="00B45CBF">
        <w:tc>
          <w:tcPr>
            <w:tcW w:w="4489" w:type="dxa"/>
          </w:tcPr>
          <w:p w:rsidR="00B45CBF" w:rsidRDefault="00BF25E6" w:rsidP="00E966C1">
            <w:pPr>
              <w:pStyle w:val="Prrafodelista"/>
              <w:ind w:left="0" w:firstLine="0"/>
              <w:rPr>
                <w:lang w:val="es-AR"/>
              </w:rPr>
            </w:pPr>
            <w:r>
              <w:rPr>
                <w:lang w:val="es-AR"/>
              </w:rPr>
              <w:t>Nivel de Medios</w:t>
            </w:r>
          </w:p>
        </w:tc>
        <w:tc>
          <w:tcPr>
            <w:tcW w:w="4489" w:type="dxa"/>
          </w:tcPr>
          <w:p w:rsidR="00B45CBF" w:rsidRDefault="00BF25E6" w:rsidP="00E966C1">
            <w:pPr>
              <w:pStyle w:val="Prrafodelista"/>
              <w:ind w:left="0" w:firstLine="0"/>
              <w:rPr>
                <w:lang w:val="es-AR"/>
              </w:rPr>
            </w:pPr>
            <w:r>
              <w:rPr>
                <w:lang w:val="es-AR"/>
              </w:rPr>
              <w:t>Cantidad</w:t>
            </w:r>
          </w:p>
        </w:tc>
      </w:tr>
      <w:tr w:rsidR="00B45CBF" w:rsidTr="00B45CBF">
        <w:tc>
          <w:tcPr>
            <w:tcW w:w="4489" w:type="dxa"/>
          </w:tcPr>
          <w:p w:rsidR="00B45CBF" w:rsidRDefault="00BF25E6" w:rsidP="00E966C1">
            <w:pPr>
              <w:pStyle w:val="Prrafodelista"/>
              <w:ind w:left="0" w:firstLine="0"/>
              <w:rPr>
                <w:lang w:val="es-AR"/>
              </w:rPr>
            </w:pPr>
            <w:r>
              <w:rPr>
                <w:lang w:val="es-AR"/>
              </w:rPr>
              <w:t>0</w:t>
            </w:r>
          </w:p>
        </w:tc>
        <w:tc>
          <w:tcPr>
            <w:tcW w:w="4489" w:type="dxa"/>
          </w:tcPr>
          <w:p w:rsidR="00B45CBF" w:rsidRDefault="00AD0F9E" w:rsidP="00E966C1">
            <w:pPr>
              <w:pStyle w:val="Prrafodelista"/>
              <w:ind w:left="0" w:firstLine="0"/>
              <w:rPr>
                <w:lang w:val="es-AR"/>
              </w:rPr>
            </w:pPr>
            <w:r>
              <w:rPr>
                <w:lang w:val="es-AR"/>
              </w:rPr>
              <w:t>1</w:t>
            </w:r>
          </w:p>
        </w:tc>
      </w:tr>
      <w:tr w:rsidR="00B45CBF" w:rsidTr="00B45CBF">
        <w:tc>
          <w:tcPr>
            <w:tcW w:w="4489" w:type="dxa"/>
          </w:tcPr>
          <w:p w:rsidR="00B45CBF" w:rsidRDefault="00BF25E6" w:rsidP="00E966C1">
            <w:pPr>
              <w:pStyle w:val="Prrafodelista"/>
              <w:ind w:left="0" w:firstLine="0"/>
              <w:rPr>
                <w:lang w:val="es-AR"/>
              </w:rPr>
            </w:pPr>
            <w:r>
              <w:rPr>
                <w:lang w:val="es-AR"/>
              </w:rPr>
              <w:t>1</w:t>
            </w:r>
          </w:p>
        </w:tc>
        <w:tc>
          <w:tcPr>
            <w:tcW w:w="4489" w:type="dxa"/>
          </w:tcPr>
          <w:p w:rsidR="00B45CBF" w:rsidRDefault="00AD0F9E" w:rsidP="00E966C1">
            <w:pPr>
              <w:pStyle w:val="Prrafodelista"/>
              <w:ind w:left="0" w:firstLine="0"/>
              <w:rPr>
                <w:lang w:val="es-AR"/>
              </w:rPr>
            </w:pPr>
            <w:r>
              <w:rPr>
                <w:lang w:val="es-AR"/>
              </w:rPr>
              <w:t>12</w:t>
            </w:r>
          </w:p>
        </w:tc>
      </w:tr>
      <w:tr w:rsidR="00B45CBF" w:rsidTr="00B45CBF">
        <w:tc>
          <w:tcPr>
            <w:tcW w:w="4489" w:type="dxa"/>
          </w:tcPr>
          <w:p w:rsidR="00B45CBF" w:rsidRDefault="00BF25E6" w:rsidP="00E966C1">
            <w:pPr>
              <w:pStyle w:val="Prrafodelista"/>
              <w:ind w:left="0" w:firstLine="0"/>
              <w:rPr>
                <w:lang w:val="es-AR"/>
              </w:rPr>
            </w:pPr>
            <w:r>
              <w:rPr>
                <w:lang w:val="es-AR"/>
              </w:rPr>
              <w:t>2</w:t>
            </w:r>
          </w:p>
        </w:tc>
        <w:tc>
          <w:tcPr>
            <w:tcW w:w="4489" w:type="dxa"/>
          </w:tcPr>
          <w:p w:rsidR="00B45CBF" w:rsidRDefault="00AD0F9E" w:rsidP="00E966C1">
            <w:pPr>
              <w:pStyle w:val="Prrafodelista"/>
              <w:ind w:left="0" w:firstLine="0"/>
              <w:rPr>
                <w:lang w:val="es-AR"/>
              </w:rPr>
            </w:pPr>
            <w:r>
              <w:rPr>
                <w:lang w:val="es-AR"/>
              </w:rPr>
              <w:t>19</w:t>
            </w:r>
          </w:p>
        </w:tc>
      </w:tr>
      <w:tr w:rsidR="00B45CBF" w:rsidTr="00B45CBF">
        <w:tc>
          <w:tcPr>
            <w:tcW w:w="4489" w:type="dxa"/>
          </w:tcPr>
          <w:p w:rsidR="00B45CBF" w:rsidRDefault="00BF25E6" w:rsidP="00E966C1">
            <w:pPr>
              <w:pStyle w:val="Prrafodelista"/>
              <w:ind w:left="0" w:firstLine="0"/>
              <w:rPr>
                <w:lang w:val="es-AR"/>
              </w:rPr>
            </w:pPr>
            <w:r>
              <w:rPr>
                <w:lang w:val="es-AR"/>
              </w:rPr>
              <w:t>3</w:t>
            </w:r>
          </w:p>
        </w:tc>
        <w:tc>
          <w:tcPr>
            <w:tcW w:w="4489" w:type="dxa"/>
          </w:tcPr>
          <w:p w:rsidR="00B45CBF" w:rsidRDefault="00AD0F9E" w:rsidP="00E966C1">
            <w:pPr>
              <w:pStyle w:val="Prrafodelista"/>
              <w:ind w:left="0" w:firstLine="0"/>
              <w:rPr>
                <w:lang w:val="es-AR"/>
              </w:rPr>
            </w:pPr>
            <w:r>
              <w:rPr>
                <w:lang w:val="es-AR"/>
              </w:rPr>
              <w:t>32</w:t>
            </w:r>
          </w:p>
        </w:tc>
      </w:tr>
      <w:tr w:rsidR="00B45CBF" w:rsidTr="00B45CBF">
        <w:tc>
          <w:tcPr>
            <w:tcW w:w="4489" w:type="dxa"/>
          </w:tcPr>
          <w:p w:rsidR="00B45CBF" w:rsidRDefault="00BF25E6" w:rsidP="00E966C1">
            <w:pPr>
              <w:pStyle w:val="Prrafodelista"/>
              <w:ind w:left="0" w:firstLine="0"/>
              <w:rPr>
                <w:lang w:val="es-AR"/>
              </w:rPr>
            </w:pPr>
            <w:r>
              <w:rPr>
                <w:lang w:val="es-AR"/>
              </w:rPr>
              <w:t>4</w:t>
            </w:r>
          </w:p>
        </w:tc>
        <w:tc>
          <w:tcPr>
            <w:tcW w:w="4489" w:type="dxa"/>
          </w:tcPr>
          <w:p w:rsidR="00B45CBF" w:rsidRDefault="00AD0F9E" w:rsidP="00E966C1">
            <w:pPr>
              <w:pStyle w:val="Prrafodelista"/>
              <w:ind w:left="0" w:firstLine="0"/>
              <w:rPr>
                <w:lang w:val="es-AR"/>
              </w:rPr>
            </w:pPr>
            <w:r>
              <w:rPr>
                <w:lang w:val="es-AR"/>
              </w:rPr>
              <w:t>25</w:t>
            </w:r>
          </w:p>
        </w:tc>
      </w:tr>
      <w:tr w:rsidR="00B45CBF" w:rsidTr="00B45CBF">
        <w:tc>
          <w:tcPr>
            <w:tcW w:w="4489" w:type="dxa"/>
          </w:tcPr>
          <w:p w:rsidR="00B45CBF" w:rsidRDefault="00BF25E6" w:rsidP="00E966C1">
            <w:pPr>
              <w:pStyle w:val="Prrafodelista"/>
              <w:ind w:left="0" w:firstLine="0"/>
              <w:rPr>
                <w:lang w:val="es-AR"/>
              </w:rPr>
            </w:pPr>
            <w:r>
              <w:rPr>
                <w:lang w:val="es-AR"/>
              </w:rPr>
              <w:t>5</w:t>
            </w:r>
          </w:p>
        </w:tc>
        <w:tc>
          <w:tcPr>
            <w:tcW w:w="4489" w:type="dxa"/>
          </w:tcPr>
          <w:p w:rsidR="00B45CBF" w:rsidRDefault="00AD0F9E" w:rsidP="00E966C1">
            <w:pPr>
              <w:pStyle w:val="Prrafodelista"/>
              <w:ind w:left="0" w:firstLine="0"/>
              <w:rPr>
                <w:lang w:val="es-AR"/>
              </w:rPr>
            </w:pPr>
            <w:r>
              <w:rPr>
                <w:lang w:val="es-AR"/>
              </w:rPr>
              <w:t>11</w:t>
            </w:r>
          </w:p>
        </w:tc>
      </w:tr>
    </w:tbl>
    <w:p w:rsidR="00B45CBF" w:rsidRDefault="00B45CBF" w:rsidP="00E966C1">
      <w:pPr>
        <w:pStyle w:val="Prrafodelista"/>
        <w:ind w:left="1080" w:firstLine="0"/>
        <w:rPr>
          <w:lang w:val="es-AR"/>
        </w:rPr>
      </w:pPr>
    </w:p>
    <w:p w:rsidR="00956AF4" w:rsidRDefault="00956AF4" w:rsidP="00E966C1">
      <w:pPr>
        <w:pStyle w:val="Prrafodelista"/>
        <w:ind w:left="1080" w:firstLine="0"/>
        <w:rPr>
          <w:lang w:val="es-AR"/>
        </w:rPr>
      </w:pPr>
      <w:r w:rsidRPr="00956AF4">
        <w:rPr>
          <w:noProof/>
          <w:lang w:val="es-AR" w:eastAsia="es-AR" w:bidi="ar-SA"/>
        </w:rPr>
        <w:drawing>
          <wp:inline distT="0" distB="0" distL="0" distR="0">
            <wp:extent cx="4572000" cy="2743200"/>
            <wp:effectExtent l="19050" t="0" r="0" b="0"/>
            <wp:docPr id="1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51AA4" w:rsidRDefault="00751AA4" w:rsidP="00E966C1">
      <w:pPr>
        <w:pStyle w:val="Prrafodelista"/>
        <w:ind w:left="1080" w:firstLine="0"/>
        <w:rPr>
          <w:lang w:val="es-AR"/>
        </w:rPr>
      </w:pPr>
      <w:r>
        <w:rPr>
          <w:lang w:val="es-AR"/>
        </w:rPr>
        <w:t>Se observa que en general más del 65% están a gusto con los colores utilizados en la comunicación de la facultad.se debe a que el perfil de las personas que buscan esta clase de información se centra en obtener la información y que les sea útil y correcta, dejando un poco de lado el diseño.</w:t>
      </w:r>
    </w:p>
    <w:p w:rsidR="00751AA4" w:rsidRDefault="00751AA4" w:rsidP="00E966C1">
      <w:pPr>
        <w:pStyle w:val="Prrafodelista"/>
        <w:ind w:left="1080" w:firstLine="0"/>
        <w:rPr>
          <w:lang w:val="es-AR"/>
        </w:rPr>
      </w:pPr>
    </w:p>
    <w:p w:rsidR="00E966C1" w:rsidRDefault="00351F05" w:rsidP="00E966C1">
      <w:pPr>
        <w:pStyle w:val="Prrafodelista"/>
        <w:numPr>
          <w:ilvl w:val="0"/>
          <w:numId w:val="14"/>
        </w:numPr>
        <w:rPr>
          <w:lang w:val="es-AR"/>
        </w:rPr>
      </w:pPr>
      <w:r>
        <w:rPr>
          <w:lang w:val="es-AR"/>
        </w:rPr>
        <w:t>¿Qué es lo que usted reconoce instantáneamente como identificación de la universidad?</w:t>
      </w:r>
    </w:p>
    <w:p w:rsidR="00351F05" w:rsidRPr="00351F05" w:rsidRDefault="00351F05" w:rsidP="00351F05">
      <w:pPr>
        <w:pStyle w:val="Prrafodelista"/>
        <w:numPr>
          <w:ilvl w:val="1"/>
          <w:numId w:val="3"/>
        </w:numPr>
        <w:rPr>
          <w:lang w:val="es-AR"/>
        </w:rPr>
      </w:pPr>
      <w:r w:rsidRPr="00351F05">
        <w:rPr>
          <w:lang w:val="es-AR"/>
        </w:rPr>
        <w:t>Logo</w:t>
      </w:r>
    </w:p>
    <w:p w:rsidR="00351F05" w:rsidRPr="00351F05" w:rsidRDefault="00351F05" w:rsidP="00351F05">
      <w:pPr>
        <w:pStyle w:val="Prrafodelista"/>
        <w:numPr>
          <w:ilvl w:val="1"/>
          <w:numId w:val="3"/>
        </w:numPr>
        <w:rPr>
          <w:lang w:val="es-AR"/>
        </w:rPr>
      </w:pPr>
      <w:r w:rsidRPr="00351F05">
        <w:rPr>
          <w:lang w:val="es-AR"/>
        </w:rPr>
        <w:t xml:space="preserve"> Tipografía</w:t>
      </w:r>
    </w:p>
    <w:p w:rsidR="00351F05" w:rsidRDefault="00351F05" w:rsidP="00351F05">
      <w:pPr>
        <w:pStyle w:val="Prrafodelista"/>
        <w:numPr>
          <w:ilvl w:val="1"/>
          <w:numId w:val="3"/>
        </w:numPr>
        <w:rPr>
          <w:lang w:val="es-AR"/>
        </w:rPr>
      </w:pPr>
      <w:r w:rsidRPr="00351F05">
        <w:rPr>
          <w:lang w:val="es-AR"/>
        </w:rPr>
        <w:lastRenderedPageBreak/>
        <w:t xml:space="preserve"> Sigla (U.T.N.)</w:t>
      </w:r>
    </w:p>
    <w:tbl>
      <w:tblPr>
        <w:tblStyle w:val="Tablaconcuadrcula"/>
        <w:tblW w:w="0" w:type="auto"/>
        <w:tblInd w:w="1440" w:type="dxa"/>
        <w:tblLook w:val="04A0"/>
      </w:tblPr>
      <w:tblGrid>
        <w:gridCol w:w="3850"/>
        <w:gridCol w:w="3764"/>
      </w:tblGrid>
      <w:tr w:rsidR="00DA48D4" w:rsidTr="001E18B9">
        <w:tc>
          <w:tcPr>
            <w:tcW w:w="3850" w:type="dxa"/>
          </w:tcPr>
          <w:p w:rsidR="00DA48D4" w:rsidRDefault="00DA48D4" w:rsidP="00DA48D4">
            <w:pPr>
              <w:ind w:firstLine="0"/>
              <w:rPr>
                <w:lang w:val="es-AR"/>
              </w:rPr>
            </w:pPr>
            <w:r>
              <w:rPr>
                <w:lang w:val="es-AR"/>
              </w:rPr>
              <w:t>Identificación</w:t>
            </w:r>
          </w:p>
        </w:tc>
        <w:tc>
          <w:tcPr>
            <w:tcW w:w="3764" w:type="dxa"/>
          </w:tcPr>
          <w:p w:rsidR="00DA48D4" w:rsidRDefault="00DA48D4" w:rsidP="00DA48D4">
            <w:pPr>
              <w:ind w:firstLine="0"/>
              <w:rPr>
                <w:lang w:val="es-AR"/>
              </w:rPr>
            </w:pPr>
            <w:r>
              <w:rPr>
                <w:lang w:val="es-AR"/>
              </w:rPr>
              <w:t>Cantidad</w:t>
            </w:r>
          </w:p>
        </w:tc>
      </w:tr>
      <w:tr w:rsidR="00DA48D4" w:rsidTr="001E18B9">
        <w:tc>
          <w:tcPr>
            <w:tcW w:w="3850" w:type="dxa"/>
          </w:tcPr>
          <w:p w:rsidR="00DA48D4" w:rsidRDefault="00DA48D4" w:rsidP="00DA48D4">
            <w:pPr>
              <w:ind w:firstLine="0"/>
              <w:rPr>
                <w:lang w:val="es-AR"/>
              </w:rPr>
            </w:pPr>
            <w:r>
              <w:rPr>
                <w:lang w:val="es-AR"/>
              </w:rPr>
              <w:t>Logo</w:t>
            </w:r>
          </w:p>
        </w:tc>
        <w:tc>
          <w:tcPr>
            <w:tcW w:w="3764" w:type="dxa"/>
          </w:tcPr>
          <w:p w:rsidR="00DA48D4" w:rsidRDefault="008A5F42" w:rsidP="00DA48D4">
            <w:pPr>
              <w:ind w:firstLine="0"/>
              <w:rPr>
                <w:lang w:val="es-AR"/>
              </w:rPr>
            </w:pPr>
            <w:r>
              <w:rPr>
                <w:lang w:val="es-AR"/>
              </w:rPr>
              <w:t>56</w:t>
            </w:r>
          </w:p>
        </w:tc>
      </w:tr>
      <w:tr w:rsidR="00DA48D4" w:rsidTr="001E18B9">
        <w:tc>
          <w:tcPr>
            <w:tcW w:w="3850" w:type="dxa"/>
          </w:tcPr>
          <w:p w:rsidR="00DA48D4" w:rsidRDefault="00DA48D4" w:rsidP="00DA48D4">
            <w:pPr>
              <w:ind w:firstLine="0"/>
              <w:rPr>
                <w:lang w:val="es-AR"/>
              </w:rPr>
            </w:pPr>
            <w:r>
              <w:rPr>
                <w:lang w:val="es-AR"/>
              </w:rPr>
              <w:t>Tipografía</w:t>
            </w:r>
          </w:p>
        </w:tc>
        <w:tc>
          <w:tcPr>
            <w:tcW w:w="3764" w:type="dxa"/>
          </w:tcPr>
          <w:p w:rsidR="00DA48D4" w:rsidRDefault="008A5F42" w:rsidP="00DA48D4">
            <w:pPr>
              <w:ind w:firstLine="0"/>
              <w:rPr>
                <w:lang w:val="es-AR"/>
              </w:rPr>
            </w:pPr>
            <w:r>
              <w:rPr>
                <w:lang w:val="es-AR"/>
              </w:rPr>
              <w:t>3</w:t>
            </w:r>
          </w:p>
        </w:tc>
      </w:tr>
      <w:tr w:rsidR="00DA48D4" w:rsidTr="001E18B9">
        <w:tc>
          <w:tcPr>
            <w:tcW w:w="3850" w:type="dxa"/>
          </w:tcPr>
          <w:p w:rsidR="00DA48D4" w:rsidRDefault="00DA48D4" w:rsidP="00DA48D4">
            <w:pPr>
              <w:ind w:firstLine="0"/>
              <w:rPr>
                <w:lang w:val="es-AR"/>
              </w:rPr>
            </w:pPr>
            <w:r>
              <w:rPr>
                <w:lang w:val="es-AR"/>
              </w:rPr>
              <w:t>Sigla (U.T.N)</w:t>
            </w:r>
          </w:p>
        </w:tc>
        <w:tc>
          <w:tcPr>
            <w:tcW w:w="3764" w:type="dxa"/>
          </w:tcPr>
          <w:p w:rsidR="00DA48D4" w:rsidRDefault="008A5F42" w:rsidP="008A5F42">
            <w:pPr>
              <w:ind w:firstLine="0"/>
              <w:rPr>
                <w:lang w:val="es-AR"/>
              </w:rPr>
            </w:pPr>
            <w:r>
              <w:rPr>
                <w:lang w:val="es-AR"/>
              </w:rPr>
              <w:t>41</w:t>
            </w:r>
          </w:p>
        </w:tc>
      </w:tr>
    </w:tbl>
    <w:p w:rsidR="00DA48D4" w:rsidRDefault="00DA48D4" w:rsidP="00DA48D4">
      <w:pPr>
        <w:ind w:left="1440" w:firstLine="0"/>
        <w:rPr>
          <w:lang w:val="es-AR"/>
        </w:rPr>
      </w:pPr>
    </w:p>
    <w:p w:rsidR="001E18B9" w:rsidRDefault="003469A9" w:rsidP="00DA48D4">
      <w:pPr>
        <w:ind w:left="1440" w:firstLine="0"/>
        <w:rPr>
          <w:lang w:val="es-AR"/>
        </w:rPr>
      </w:pPr>
      <w:r w:rsidRPr="003469A9">
        <w:rPr>
          <w:noProof/>
          <w:lang w:val="es-AR" w:eastAsia="es-AR" w:bidi="ar-SA"/>
        </w:rPr>
        <w:drawing>
          <wp:inline distT="0" distB="0" distL="0" distR="0">
            <wp:extent cx="4572000" cy="2743200"/>
            <wp:effectExtent l="19050" t="0" r="0" b="0"/>
            <wp:docPr id="1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469A9" w:rsidRPr="00DA48D4" w:rsidRDefault="00B2075C" w:rsidP="00DA48D4">
      <w:pPr>
        <w:ind w:left="1440" w:firstLine="0"/>
        <w:rPr>
          <w:lang w:val="es-AR"/>
        </w:rPr>
      </w:pPr>
      <w:r>
        <w:rPr>
          <w:lang w:val="es-AR"/>
        </w:rPr>
        <w:t xml:space="preserve"> Se observa </w:t>
      </w:r>
      <w:proofErr w:type="spellStart"/>
      <w:r>
        <w:rPr>
          <w:lang w:val="es-AR"/>
        </w:rPr>
        <w:t>mas</w:t>
      </w:r>
      <w:proofErr w:type="spellEnd"/>
      <w:r>
        <w:rPr>
          <w:lang w:val="es-AR"/>
        </w:rPr>
        <w:t xml:space="preserve"> del 95 de las personas encuestadas conocen a la universidad por el logo o la sigla </w:t>
      </w:r>
      <w:proofErr w:type="spellStart"/>
      <w:r>
        <w:rPr>
          <w:lang w:val="es-AR"/>
        </w:rPr>
        <w:t>utn</w:t>
      </w:r>
      <w:proofErr w:type="spellEnd"/>
      <w:r>
        <w:rPr>
          <w:lang w:val="es-AR"/>
        </w:rPr>
        <w:t>, es decir que en la comunicación de manera visual predomina el logo de la universidad y en la comunicación oral  informal o informal se escucha el  sonido de las letras “U.T.N”</w:t>
      </w:r>
    </w:p>
    <w:p w:rsidR="00351F05" w:rsidRDefault="003F6BEA" w:rsidP="00E966C1">
      <w:pPr>
        <w:pStyle w:val="Prrafodelista"/>
        <w:numPr>
          <w:ilvl w:val="0"/>
          <w:numId w:val="14"/>
        </w:numPr>
        <w:rPr>
          <w:lang w:val="es-AR"/>
        </w:rPr>
      </w:pPr>
      <w:r>
        <w:rPr>
          <w:lang w:val="es-AR"/>
        </w:rPr>
        <w:t>¿Sabe usted que representa el símbolo UTN?</w:t>
      </w:r>
    </w:p>
    <w:p w:rsidR="003F6BEA" w:rsidRPr="00FA7E7B" w:rsidRDefault="003F6BEA" w:rsidP="003F6BEA">
      <w:pPr>
        <w:pStyle w:val="Prrafodelista"/>
        <w:numPr>
          <w:ilvl w:val="1"/>
          <w:numId w:val="3"/>
        </w:numPr>
        <w:rPr>
          <w:lang w:val="es-AR"/>
        </w:rPr>
      </w:pPr>
      <w:r w:rsidRPr="00FA7E7B">
        <w:rPr>
          <w:lang w:val="es-AR"/>
        </w:rPr>
        <w:t>SÍ</w:t>
      </w:r>
    </w:p>
    <w:p w:rsidR="003F6BEA" w:rsidRDefault="003F6BEA" w:rsidP="003F6BEA">
      <w:pPr>
        <w:pStyle w:val="Prrafodelista"/>
        <w:numPr>
          <w:ilvl w:val="1"/>
          <w:numId w:val="3"/>
        </w:numPr>
        <w:rPr>
          <w:lang w:val="es-AR"/>
        </w:rPr>
      </w:pPr>
      <w:r>
        <w:rPr>
          <w:lang w:val="es-AR"/>
        </w:rPr>
        <w:t>No</w:t>
      </w:r>
    </w:p>
    <w:tbl>
      <w:tblPr>
        <w:tblStyle w:val="Tablaconcuadrcula"/>
        <w:tblW w:w="0" w:type="auto"/>
        <w:tblInd w:w="1800" w:type="dxa"/>
        <w:tblLook w:val="04A0"/>
      </w:tblPr>
      <w:tblGrid>
        <w:gridCol w:w="3642"/>
        <w:gridCol w:w="3612"/>
      </w:tblGrid>
      <w:tr w:rsidR="008A5F42" w:rsidTr="00496AC8">
        <w:tc>
          <w:tcPr>
            <w:tcW w:w="3642" w:type="dxa"/>
          </w:tcPr>
          <w:p w:rsidR="008A5F42" w:rsidRDefault="008A5F42" w:rsidP="008A5F42">
            <w:pPr>
              <w:pStyle w:val="Prrafodelista"/>
              <w:ind w:left="0" w:firstLine="0"/>
              <w:rPr>
                <w:lang w:val="es-AR"/>
              </w:rPr>
            </w:pPr>
            <w:r>
              <w:rPr>
                <w:lang w:val="es-AR"/>
              </w:rPr>
              <w:t>Respuesta</w:t>
            </w:r>
          </w:p>
        </w:tc>
        <w:tc>
          <w:tcPr>
            <w:tcW w:w="3612" w:type="dxa"/>
          </w:tcPr>
          <w:p w:rsidR="008A5F42" w:rsidRDefault="008A5F42" w:rsidP="008A5F42">
            <w:pPr>
              <w:pStyle w:val="Prrafodelista"/>
              <w:ind w:left="0" w:firstLine="0"/>
              <w:rPr>
                <w:lang w:val="es-AR"/>
              </w:rPr>
            </w:pPr>
            <w:r>
              <w:rPr>
                <w:lang w:val="es-AR"/>
              </w:rPr>
              <w:t>Cantidad</w:t>
            </w:r>
          </w:p>
        </w:tc>
      </w:tr>
      <w:tr w:rsidR="008A5F42" w:rsidTr="00496AC8">
        <w:tc>
          <w:tcPr>
            <w:tcW w:w="3642" w:type="dxa"/>
          </w:tcPr>
          <w:p w:rsidR="008A5F42" w:rsidRDefault="008A5F42" w:rsidP="008A5F42">
            <w:pPr>
              <w:pStyle w:val="Prrafodelista"/>
              <w:ind w:left="0" w:firstLine="0"/>
              <w:rPr>
                <w:lang w:val="es-AR"/>
              </w:rPr>
            </w:pPr>
            <w:r>
              <w:rPr>
                <w:lang w:val="es-AR"/>
              </w:rPr>
              <w:t>Si</w:t>
            </w:r>
          </w:p>
        </w:tc>
        <w:tc>
          <w:tcPr>
            <w:tcW w:w="3612" w:type="dxa"/>
          </w:tcPr>
          <w:p w:rsidR="008A5F42" w:rsidRDefault="001175A0" w:rsidP="008A5F42">
            <w:pPr>
              <w:pStyle w:val="Prrafodelista"/>
              <w:ind w:left="0" w:firstLine="0"/>
              <w:rPr>
                <w:lang w:val="es-AR"/>
              </w:rPr>
            </w:pPr>
            <w:r>
              <w:rPr>
                <w:lang w:val="es-AR"/>
              </w:rPr>
              <w:t>63</w:t>
            </w:r>
          </w:p>
        </w:tc>
      </w:tr>
      <w:tr w:rsidR="008A5F42" w:rsidTr="00496AC8">
        <w:tc>
          <w:tcPr>
            <w:tcW w:w="3642" w:type="dxa"/>
          </w:tcPr>
          <w:p w:rsidR="008A5F42" w:rsidRDefault="008A5F42" w:rsidP="008A5F42">
            <w:pPr>
              <w:pStyle w:val="Prrafodelista"/>
              <w:ind w:left="0" w:firstLine="0"/>
              <w:rPr>
                <w:lang w:val="es-AR"/>
              </w:rPr>
            </w:pPr>
            <w:r>
              <w:rPr>
                <w:lang w:val="es-AR"/>
              </w:rPr>
              <w:t>No</w:t>
            </w:r>
          </w:p>
        </w:tc>
        <w:tc>
          <w:tcPr>
            <w:tcW w:w="3612" w:type="dxa"/>
          </w:tcPr>
          <w:p w:rsidR="008A5F42" w:rsidRDefault="001175A0" w:rsidP="008A5F42">
            <w:pPr>
              <w:pStyle w:val="Prrafodelista"/>
              <w:ind w:left="0" w:firstLine="0"/>
              <w:rPr>
                <w:lang w:val="es-AR"/>
              </w:rPr>
            </w:pPr>
            <w:r>
              <w:rPr>
                <w:lang w:val="es-AR"/>
              </w:rPr>
              <w:t>37</w:t>
            </w:r>
          </w:p>
        </w:tc>
      </w:tr>
    </w:tbl>
    <w:p w:rsidR="008A5F42" w:rsidRDefault="00496AC8" w:rsidP="008A5F42">
      <w:pPr>
        <w:pStyle w:val="Prrafodelista"/>
        <w:ind w:left="1800" w:firstLine="0"/>
        <w:rPr>
          <w:lang w:val="es-AR"/>
        </w:rPr>
      </w:pPr>
      <w:r w:rsidRPr="00496AC8">
        <w:rPr>
          <w:noProof/>
          <w:lang w:val="es-AR" w:eastAsia="es-AR" w:bidi="ar-SA"/>
        </w:rPr>
        <w:lastRenderedPageBreak/>
        <w:drawing>
          <wp:inline distT="0" distB="0" distL="0" distR="0">
            <wp:extent cx="4572000" cy="2743200"/>
            <wp:effectExtent l="19050" t="0" r="0" b="0"/>
            <wp:docPr id="1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96AC8" w:rsidRDefault="00B2075C" w:rsidP="008A5F42">
      <w:pPr>
        <w:pStyle w:val="Prrafodelista"/>
        <w:ind w:left="1800" w:firstLine="0"/>
        <w:rPr>
          <w:lang w:val="es-AR"/>
        </w:rPr>
      </w:pPr>
      <w:r>
        <w:rPr>
          <w:lang w:val="es-AR"/>
        </w:rPr>
        <w:t xml:space="preserve">Se observa que </w:t>
      </w:r>
      <w:proofErr w:type="spellStart"/>
      <w:r>
        <w:rPr>
          <w:lang w:val="es-AR"/>
        </w:rPr>
        <w:t>mas</w:t>
      </w:r>
      <w:proofErr w:type="spellEnd"/>
      <w:r>
        <w:rPr>
          <w:lang w:val="es-AR"/>
        </w:rPr>
        <w:t xml:space="preserve"> del 65 %  de los encuestados saben que representa el símbolo de la UTN, es decir se interesan de donde proviene la </w:t>
      </w:r>
      <w:proofErr w:type="gramStart"/>
      <w:r>
        <w:rPr>
          <w:lang w:val="es-AR"/>
        </w:rPr>
        <w:t>información ,</w:t>
      </w:r>
      <w:proofErr w:type="gramEnd"/>
      <w:r>
        <w:rPr>
          <w:lang w:val="es-AR"/>
        </w:rPr>
        <w:t xml:space="preserve"> es decir su fuente. Para después consumirla o </w:t>
      </w:r>
      <w:r w:rsidR="000464E3">
        <w:rPr>
          <w:lang w:val="es-AR"/>
        </w:rPr>
        <w:t>juzgarla</w:t>
      </w:r>
      <w:r>
        <w:rPr>
          <w:lang w:val="es-AR"/>
        </w:rPr>
        <w:t xml:space="preserve"> y tomar sus propias conclusiones sobre esta.</w:t>
      </w:r>
      <w:r w:rsidR="000464E3">
        <w:rPr>
          <w:lang w:val="es-AR"/>
        </w:rPr>
        <w:t xml:space="preserve"> </w:t>
      </w:r>
    </w:p>
    <w:p w:rsidR="00496AC8" w:rsidRDefault="00496AC8" w:rsidP="008A5F42">
      <w:pPr>
        <w:pStyle w:val="Prrafodelista"/>
        <w:ind w:left="1800" w:firstLine="0"/>
        <w:rPr>
          <w:lang w:val="es-AR"/>
        </w:rPr>
      </w:pPr>
    </w:p>
    <w:p w:rsidR="003F6BEA" w:rsidRDefault="00A74C09" w:rsidP="00A74C09">
      <w:pPr>
        <w:pStyle w:val="Prrafodelista"/>
        <w:numPr>
          <w:ilvl w:val="0"/>
          <w:numId w:val="14"/>
        </w:numPr>
        <w:rPr>
          <w:lang w:val="es-AR"/>
        </w:rPr>
      </w:pPr>
      <w:r w:rsidRPr="00A74C09">
        <w:rPr>
          <w:lang w:val="es-AR"/>
        </w:rPr>
        <w:t>Para finalizar, describa qué aspectos deberían mejorarse en lo que respecta a la imagen institucional de nuestra Universidad</w:t>
      </w:r>
    </w:p>
    <w:p w:rsidR="00055B57" w:rsidRDefault="00891F94" w:rsidP="00055B57">
      <w:pPr>
        <w:pStyle w:val="Prrafodelista"/>
        <w:ind w:left="1080" w:firstLine="0"/>
        <w:rPr>
          <w:lang w:val="es-AR"/>
        </w:rPr>
      </w:pPr>
      <w:r>
        <w:rPr>
          <w:lang w:val="es-AR"/>
        </w:rPr>
        <w:t xml:space="preserve">Las respuestas más representativas son: </w:t>
      </w:r>
    </w:p>
    <w:p w:rsidR="00891F94" w:rsidRDefault="00891F94" w:rsidP="00891F94">
      <w:pPr>
        <w:pStyle w:val="Prrafodelista"/>
        <w:numPr>
          <w:ilvl w:val="0"/>
          <w:numId w:val="18"/>
        </w:numPr>
        <w:rPr>
          <w:lang w:val="es-AR"/>
        </w:rPr>
      </w:pPr>
      <w:r w:rsidRPr="00891F94">
        <w:rPr>
          <w:lang w:val="es-AR"/>
        </w:rPr>
        <w:t>Muy simple, hay que mejorar la CALIDAD educativa de nuestros futuros profesionales (mejorar los contenidos</w:t>
      </w:r>
      <w:r>
        <w:rPr>
          <w:lang w:val="es-AR"/>
        </w:rPr>
        <w:t>).</w:t>
      </w:r>
    </w:p>
    <w:p w:rsidR="00891F94" w:rsidRDefault="00891F94" w:rsidP="00891F94">
      <w:pPr>
        <w:pStyle w:val="Prrafodelista"/>
        <w:numPr>
          <w:ilvl w:val="0"/>
          <w:numId w:val="18"/>
        </w:numPr>
        <w:rPr>
          <w:lang w:val="es-AR"/>
        </w:rPr>
      </w:pPr>
      <w:r w:rsidRPr="00891F94">
        <w:rPr>
          <w:lang w:val="es-AR"/>
        </w:rPr>
        <w:t>Mejorar los servicios para alumnos</w:t>
      </w:r>
      <w:r>
        <w:rPr>
          <w:lang w:val="es-AR"/>
        </w:rPr>
        <w:t>.</w:t>
      </w:r>
    </w:p>
    <w:p w:rsidR="00891F94" w:rsidRDefault="00891F94" w:rsidP="00891F94">
      <w:pPr>
        <w:pStyle w:val="Prrafodelista"/>
        <w:numPr>
          <w:ilvl w:val="0"/>
          <w:numId w:val="18"/>
        </w:numPr>
        <w:rPr>
          <w:lang w:val="es-AR"/>
        </w:rPr>
      </w:pPr>
      <w:r w:rsidRPr="00891F94">
        <w:rPr>
          <w:lang w:val="es-AR"/>
        </w:rPr>
        <w:t>Mejorar la publicidad</w:t>
      </w:r>
      <w:r>
        <w:rPr>
          <w:lang w:val="es-AR"/>
        </w:rPr>
        <w:t>.</w:t>
      </w:r>
    </w:p>
    <w:p w:rsidR="00891F94" w:rsidRDefault="00891F94" w:rsidP="00891F94">
      <w:pPr>
        <w:pStyle w:val="Prrafodelista"/>
        <w:numPr>
          <w:ilvl w:val="0"/>
          <w:numId w:val="18"/>
        </w:numPr>
        <w:rPr>
          <w:lang w:val="es-AR"/>
        </w:rPr>
      </w:pPr>
      <w:r w:rsidRPr="00891F94">
        <w:rPr>
          <w:lang w:val="es-AR"/>
        </w:rPr>
        <w:t>Se debería mejorar la calidad de atención a los alumnos y público en general. Mucho desconocimiento por parte del personal para informar</w:t>
      </w:r>
      <w:r>
        <w:rPr>
          <w:lang w:val="es-AR"/>
        </w:rPr>
        <w:t>.</w:t>
      </w:r>
    </w:p>
    <w:p w:rsidR="00891F94" w:rsidRDefault="00891F94" w:rsidP="00891F94">
      <w:pPr>
        <w:pStyle w:val="Prrafodelista"/>
        <w:numPr>
          <w:ilvl w:val="0"/>
          <w:numId w:val="18"/>
        </w:numPr>
        <w:rPr>
          <w:lang w:val="es-AR"/>
        </w:rPr>
      </w:pPr>
      <w:r w:rsidRPr="00891F94">
        <w:rPr>
          <w:lang w:val="es-AR"/>
        </w:rPr>
        <w:t>Organización interna</w:t>
      </w:r>
      <w:r>
        <w:rPr>
          <w:lang w:val="es-AR"/>
        </w:rPr>
        <w:t>.</w:t>
      </w:r>
    </w:p>
    <w:p w:rsidR="00891F94" w:rsidRDefault="00891F94" w:rsidP="00891F94">
      <w:pPr>
        <w:pStyle w:val="Prrafodelista"/>
        <w:numPr>
          <w:ilvl w:val="0"/>
          <w:numId w:val="18"/>
        </w:numPr>
        <w:rPr>
          <w:lang w:val="es-AR"/>
        </w:rPr>
      </w:pPr>
      <w:r w:rsidRPr="00891F94">
        <w:rPr>
          <w:lang w:val="es-AR"/>
        </w:rPr>
        <w:t>La relación con la comunidad</w:t>
      </w:r>
      <w:r>
        <w:rPr>
          <w:lang w:val="es-AR"/>
        </w:rPr>
        <w:t>.</w:t>
      </w:r>
    </w:p>
    <w:p w:rsidR="00891F94" w:rsidRDefault="003C44A2" w:rsidP="00891F94">
      <w:pPr>
        <w:pStyle w:val="Prrafodelista"/>
        <w:numPr>
          <w:ilvl w:val="0"/>
          <w:numId w:val="18"/>
        </w:numPr>
        <w:rPr>
          <w:lang w:val="es-AR"/>
        </w:rPr>
      </w:pPr>
      <w:r w:rsidRPr="003C44A2">
        <w:rPr>
          <w:lang w:val="es-AR"/>
        </w:rPr>
        <w:t>La parte artística, simplificada y representativa de las carreras de ingeniería, que atraiga y sea fácil de identificar</w:t>
      </w:r>
      <w:r>
        <w:rPr>
          <w:lang w:val="es-AR"/>
        </w:rPr>
        <w:t>.</w:t>
      </w:r>
    </w:p>
    <w:p w:rsidR="003C44A2" w:rsidRPr="003C44A2" w:rsidRDefault="003C44A2" w:rsidP="003C44A2">
      <w:pPr>
        <w:pStyle w:val="Prrafodelista"/>
        <w:numPr>
          <w:ilvl w:val="0"/>
          <w:numId w:val="18"/>
        </w:numPr>
        <w:rPr>
          <w:lang w:val="es-AR"/>
        </w:rPr>
      </w:pPr>
      <w:r w:rsidRPr="003C44A2">
        <w:rPr>
          <w:lang w:val="es-AR"/>
        </w:rPr>
        <w:t xml:space="preserve">En cuanto a la imagen visual debe lograrse una unidad de criterio para salir al medio. Debe trabajarse en un mensaje común que nos identifique. Es decir actualizar la imagen visual para su difusión en los diferentes medios. Identificación de los atributos que caracterizan a la  UTN.  </w:t>
      </w:r>
      <w:r w:rsidRPr="003C44A2">
        <w:rPr>
          <w:lang w:val="es-AR"/>
        </w:rPr>
        <w:br/>
        <w:t>Fortalecer la identidad y pertenencia.</w:t>
      </w:r>
    </w:p>
    <w:p w:rsidR="003C44A2" w:rsidRPr="003C44A2" w:rsidRDefault="003C44A2" w:rsidP="003C44A2">
      <w:pPr>
        <w:pStyle w:val="Prrafodelista"/>
        <w:numPr>
          <w:ilvl w:val="0"/>
          <w:numId w:val="18"/>
        </w:numPr>
        <w:rPr>
          <w:lang w:val="es-AR"/>
        </w:rPr>
      </w:pPr>
      <w:r w:rsidRPr="003C44A2">
        <w:rPr>
          <w:lang w:val="es-AR"/>
        </w:rPr>
        <w:t xml:space="preserve">Se debería mejorar en los planes de las materias para q se brindaran mas clases prácticas; donde fuese posible aplicar los conocimientos teóricos q se brindan en las materias. </w:t>
      </w:r>
    </w:p>
    <w:p w:rsidR="003C44A2" w:rsidRPr="003C44A2" w:rsidRDefault="003C44A2" w:rsidP="003C44A2">
      <w:pPr>
        <w:pStyle w:val="Prrafodelista"/>
        <w:numPr>
          <w:ilvl w:val="0"/>
          <w:numId w:val="18"/>
        </w:numPr>
        <w:rPr>
          <w:lang w:val="es-AR"/>
        </w:rPr>
      </w:pPr>
      <w:r w:rsidRPr="003C44A2">
        <w:rPr>
          <w:lang w:val="es-AR"/>
        </w:rPr>
        <w:t>Dar a conocer los servicios que brindan a la comunidad</w:t>
      </w:r>
      <w:r w:rsidR="007B441F">
        <w:rPr>
          <w:lang w:val="es-AR"/>
        </w:rPr>
        <w:t>.</w:t>
      </w:r>
    </w:p>
    <w:p w:rsidR="003C44A2" w:rsidRPr="003C44A2" w:rsidRDefault="003C44A2" w:rsidP="003C44A2">
      <w:pPr>
        <w:pStyle w:val="Prrafodelista"/>
        <w:numPr>
          <w:ilvl w:val="0"/>
          <w:numId w:val="18"/>
        </w:numPr>
        <w:rPr>
          <w:lang w:val="es-AR"/>
        </w:rPr>
      </w:pPr>
      <w:r w:rsidRPr="003C44A2">
        <w:rPr>
          <w:lang w:val="es-AR"/>
        </w:rPr>
        <w:t>Entre otros aspectos debería mejorarse la gestión</w:t>
      </w:r>
      <w:r w:rsidR="00926AB8">
        <w:rPr>
          <w:lang w:val="es-AR"/>
        </w:rPr>
        <w:t xml:space="preserve"> de los contenidos r</w:t>
      </w:r>
      <w:r w:rsidRPr="003C44A2">
        <w:rPr>
          <w:lang w:val="es-AR"/>
        </w:rPr>
        <w:t xml:space="preserve">elacionados con las materias, es necesario exigir más prácticas en cuando a materias científico – técnicas, castigar/suspender/despedir a los profesores que no tienen un compromiso fuerte con su cátedra, irrespetuosos con los </w:t>
      </w:r>
      <w:r w:rsidRPr="003C44A2">
        <w:rPr>
          <w:lang w:val="es-AR"/>
        </w:rPr>
        <w:lastRenderedPageBreak/>
        <w:t>alumnos, e indiferentes en cuanto a la mejora continua de los cursos a su cargo.</w:t>
      </w:r>
    </w:p>
    <w:p w:rsidR="003C44A2" w:rsidRPr="003C44A2" w:rsidRDefault="003C44A2" w:rsidP="003C44A2">
      <w:pPr>
        <w:pStyle w:val="Prrafodelista"/>
        <w:numPr>
          <w:ilvl w:val="0"/>
          <w:numId w:val="18"/>
        </w:numPr>
        <w:rPr>
          <w:lang w:val="es-AR"/>
        </w:rPr>
      </w:pPr>
      <w:r>
        <w:rPr>
          <w:lang w:val="es-AR"/>
        </w:rPr>
        <w:t>T</w:t>
      </w:r>
      <w:r w:rsidRPr="003C44A2">
        <w:rPr>
          <w:lang w:val="es-AR"/>
        </w:rPr>
        <w:t>al vez dictando mas cursos gratuitos, o exposiciones sobre temas importantes y actuales</w:t>
      </w:r>
    </w:p>
    <w:p w:rsidR="003C44A2" w:rsidRPr="003C44A2" w:rsidRDefault="003C44A2" w:rsidP="003C44A2">
      <w:pPr>
        <w:pStyle w:val="Prrafodelista"/>
        <w:numPr>
          <w:ilvl w:val="0"/>
          <w:numId w:val="18"/>
        </w:numPr>
        <w:rPr>
          <w:lang w:val="es-AR"/>
        </w:rPr>
      </w:pPr>
      <w:r w:rsidRPr="003C44A2">
        <w:rPr>
          <w:lang w:val="es-AR"/>
        </w:rPr>
        <w:t>Creo que se tiene que apuntar a una mejora de la calidad educativa continua, tomando en cuenta como retroalimentación las opiniones de los alumnos, docentes y egresados. Se tiene que apuntar a disminuir la brecha que existe entre lo que se aprende en la facultad y lo que se pide en el campo laboral actual.</w:t>
      </w:r>
    </w:p>
    <w:p w:rsidR="003C44A2" w:rsidRPr="003C44A2" w:rsidRDefault="003C44A2" w:rsidP="003C44A2">
      <w:pPr>
        <w:pStyle w:val="Prrafodelista"/>
        <w:numPr>
          <w:ilvl w:val="0"/>
          <w:numId w:val="18"/>
        </w:numPr>
        <w:rPr>
          <w:lang w:val="es-AR"/>
        </w:rPr>
      </w:pPr>
      <w:r w:rsidRPr="003C44A2">
        <w:rPr>
          <w:lang w:val="es-AR"/>
        </w:rPr>
        <w:t>Debería mejorarse la gestión administrativa y educativa para proveer mejor imagen.</w:t>
      </w:r>
      <w:r w:rsidRPr="003C44A2">
        <w:rPr>
          <w:lang w:val="es-AR"/>
        </w:rPr>
        <w:br/>
        <w:t>También debería de dar oportunidades a los nuevos egresados de cualquier facultad independientemente de las universidades para obtener nuevos talentos y así permitir crecer en diferentes aspectos.</w:t>
      </w:r>
    </w:p>
    <w:p w:rsidR="003C44A2" w:rsidRPr="003C44A2" w:rsidRDefault="003C44A2" w:rsidP="003C44A2">
      <w:pPr>
        <w:pStyle w:val="Prrafodelista"/>
        <w:numPr>
          <w:ilvl w:val="0"/>
          <w:numId w:val="18"/>
        </w:numPr>
        <w:rPr>
          <w:lang w:val="es-AR"/>
        </w:rPr>
      </w:pPr>
      <w:r>
        <w:rPr>
          <w:lang w:val="es-AR"/>
        </w:rPr>
        <w:t>M</w:t>
      </w:r>
      <w:r w:rsidRPr="003C44A2">
        <w:rPr>
          <w:lang w:val="es-AR"/>
        </w:rPr>
        <w:t>ejorar la apariencia del edificio, más moderno.</w:t>
      </w:r>
    </w:p>
    <w:p w:rsidR="003C44A2" w:rsidRPr="003C44A2" w:rsidRDefault="003C44A2" w:rsidP="003C44A2">
      <w:pPr>
        <w:pStyle w:val="Prrafodelista"/>
        <w:numPr>
          <w:ilvl w:val="0"/>
          <w:numId w:val="18"/>
        </w:numPr>
        <w:rPr>
          <w:lang w:val="es-AR"/>
        </w:rPr>
      </w:pPr>
      <w:r w:rsidRPr="003C44A2">
        <w:rPr>
          <w:lang w:val="es-AR"/>
        </w:rPr>
        <w:t xml:space="preserve">La </w:t>
      </w:r>
      <w:r w:rsidR="00653B34" w:rsidRPr="003C44A2">
        <w:rPr>
          <w:lang w:val="es-AR"/>
        </w:rPr>
        <w:t>burocracia.</w:t>
      </w:r>
    </w:p>
    <w:p w:rsidR="003C44A2" w:rsidRPr="003C44A2" w:rsidRDefault="003C44A2" w:rsidP="003C44A2">
      <w:pPr>
        <w:pStyle w:val="Prrafodelista"/>
        <w:numPr>
          <w:ilvl w:val="0"/>
          <w:numId w:val="18"/>
        </w:numPr>
        <w:rPr>
          <w:lang w:val="es-AR"/>
        </w:rPr>
      </w:pPr>
      <w:r>
        <w:rPr>
          <w:lang w:val="es-AR"/>
        </w:rPr>
        <w:t>C</w:t>
      </w:r>
      <w:r w:rsidRPr="003C44A2">
        <w:rPr>
          <w:lang w:val="es-AR"/>
        </w:rPr>
        <w:t>reo q se tiene q tomar como realimentación constante la opinión de los alumnos, egresados y profesores y buscar poner en práctica las sugerencias constructivas e innovadoras, a fin de mejorar continuamente la calidad educativa de la institución, lo q en definitiva mejoraría la imagen de la universidad</w:t>
      </w:r>
      <w:r w:rsidR="00F417D8">
        <w:rPr>
          <w:lang w:val="es-AR"/>
        </w:rPr>
        <w:t>.</w:t>
      </w:r>
    </w:p>
    <w:p w:rsidR="003C44A2" w:rsidRPr="003C44A2" w:rsidRDefault="003C44A2" w:rsidP="003C44A2">
      <w:pPr>
        <w:pStyle w:val="Prrafodelista"/>
        <w:numPr>
          <w:ilvl w:val="0"/>
          <w:numId w:val="18"/>
        </w:numPr>
        <w:rPr>
          <w:lang w:val="es-AR"/>
        </w:rPr>
      </w:pPr>
      <w:r w:rsidRPr="003C44A2">
        <w:rPr>
          <w:lang w:val="es-AR"/>
        </w:rPr>
        <w:t>Debería haber mayor publicidad para las carreras. Becas y dictado de cursos para los alumnos.</w:t>
      </w:r>
    </w:p>
    <w:p w:rsidR="003C44A2" w:rsidRPr="003C44A2" w:rsidRDefault="003C44A2" w:rsidP="003C44A2">
      <w:pPr>
        <w:pStyle w:val="Prrafodelista"/>
        <w:numPr>
          <w:ilvl w:val="0"/>
          <w:numId w:val="18"/>
        </w:numPr>
        <w:rPr>
          <w:lang w:val="es-AR"/>
        </w:rPr>
      </w:pPr>
      <w:r w:rsidRPr="003C44A2">
        <w:rPr>
          <w:lang w:val="es-AR"/>
        </w:rPr>
        <w:t>Debería realizarme volantes, folletos y propagandas publicitarias.</w:t>
      </w:r>
    </w:p>
    <w:p w:rsidR="00E966C1" w:rsidRPr="002D57C1" w:rsidRDefault="00E966C1" w:rsidP="002D57C1">
      <w:pPr>
        <w:rPr>
          <w:lang w:val="es-AR"/>
        </w:rPr>
      </w:pPr>
    </w:p>
    <w:p w:rsidR="005A52C9" w:rsidRPr="00B951C5" w:rsidRDefault="005A52C9" w:rsidP="00B951C5">
      <w:pPr>
        <w:pStyle w:val="Prrafodelista"/>
        <w:numPr>
          <w:ilvl w:val="1"/>
          <w:numId w:val="13"/>
        </w:numPr>
        <w:rPr>
          <w:lang w:val="es-AR"/>
        </w:rPr>
      </w:pPr>
      <w:r w:rsidRPr="00B951C5">
        <w:rPr>
          <w:sz w:val="20"/>
          <w:szCs w:val="20"/>
          <w:lang w:val="es-AR"/>
        </w:rPr>
        <w:br w:type="page"/>
      </w:r>
    </w:p>
    <w:p w:rsidR="00DE0C90" w:rsidRDefault="006E3413" w:rsidP="006E3413">
      <w:pPr>
        <w:pStyle w:val="Ttulo1"/>
        <w:rPr>
          <w:lang w:val="es-AR"/>
        </w:rPr>
      </w:pPr>
      <w:r>
        <w:rPr>
          <w:lang w:val="es-AR"/>
        </w:rPr>
        <w:lastRenderedPageBreak/>
        <w:t>Análisis</w:t>
      </w:r>
    </w:p>
    <w:p w:rsidR="006E3413" w:rsidRDefault="005949EE" w:rsidP="005949EE">
      <w:pPr>
        <w:pStyle w:val="Ttulo2"/>
        <w:rPr>
          <w:lang w:val="es-AR"/>
        </w:rPr>
      </w:pPr>
      <w:r>
        <w:rPr>
          <w:lang w:val="es-AR"/>
        </w:rPr>
        <w:t>Introducción</w:t>
      </w:r>
    </w:p>
    <w:p w:rsidR="005949EE" w:rsidRDefault="005949EE" w:rsidP="005949EE">
      <w:pPr>
        <w:rPr>
          <w:lang w:val="es-AR"/>
        </w:rPr>
      </w:pPr>
      <w:r w:rsidRPr="005949EE">
        <w:rPr>
          <w:lang w:val="es-AR"/>
        </w:rPr>
        <w:t xml:space="preserve">Se analizarán </w:t>
      </w:r>
      <w:r w:rsidR="008D68E0">
        <w:rPr>
          <w:lang w:val="es-AR"/>
        </w:rPr>
        <w:t>l</w:t>
      </w:r>
      <w:r w:rsidR="00160DDD">
        <w:rPr>
          <w:lang w:val="es-AR"/>
        </w:rPr>
        <w:t>a</w:t>
      </w:r>
      <w:r w:rsidRPr="005949EE">
        <w:rPr>
          <w:lang w:val="es-AR"/>
        </w:rPr>
        <w:t xml:space="preserve">s variables </w:t>
      </w:r>
      <w:r w:rsidR="00160DDD">
        <w:rPr>
          <w:lang w:val="es-AR"/>
        </w:rPr>
        <w:t>involucradas previamente planteadas</w:t>
      </w:r>
      <w:r w:rsidR="00DB7482">
        <w:rPr>
          <w:lang w:val="es-AR"/>
        </w:rPr>
        <w:t>,</w:t>
      </w:r>
      <w:r w:rsidR="00160DDD">
        <w:rPr>
          <w:lang w:val="es-AR"/>
        </w:rPr>
        <w:t xml:space="preserve"> </w:t>
      </w:r>
      <w:r w:rsidRPr="005949EE">
        <w:rPr>
          <w:lang w:val="es-AR"/>
        </w:rPr>
        <w:t xml:space="preserve">para </w:t>
      </w:r>
      <w:r w:rsidR="00DB7482">
        <w:rPr>
          <w:lang w:val="es-AR"/>
        </w:rPr>
        <w:t>observar</w:t>
      </w:r>
      <w:r w:rsidRPr="005949EE">
        <w:rPr>
          <w:lang w:val="es-AR"/>
        </w:rPr>
        <w:t xml:space="preserve"> </w:t>
      </w:r>
      <w:r w:rsidR="00DB7482" w:rsidRPr="005949EE">
        <w:rPr>
          <w:lang w:val="es-AR"/>
        </w:rPr>
        <w:t>cómo</w:t>
      </w:r>
      <w:r w:rsidRPr="005949EE">
        <w:rPr>
          <w:lang w:val="es-AR"/>
        </w:rPr>
        <w:t xml:space="preserve"> influyen en la</w:t>
      </w:r>
      <w:r w:rsidR="00160DDD">
        <w:rPr>
          <w:lang w:val="es-AR"/>
        </w:rPr>
        <w:t xml:space="preserve"> imagen institucional de la UTN logrando </w:t>
      </w:r>
      <w:r w:rsidRPr="005949EE">
        <w:rPr>
          <w:lang w:val="es-AR"/>
        </w:rPr>
        <w:t xml:space="preserve">comprobar </w:t>
      </w:r>
      <w:r w:rsidR="000E1449">
        <w:rPr>
          <w:lang w:val="es-AR"/>
        </w:rPr>
        <w:t xml:space="preserve">así </w:t>
      </w:r>
      <w:r w:rsidR="00160DDD">
        <w:rPr>
          <w:lang w:val="es-AR"/>
        </w:rPr>
        <w:t>la veracidad  o falsedad de</w:t>
      </w:r>
      <w:r w:rsidRPr="005949EE">
        <w:rPr>
          <w:lang w:val="es-AR"/>
        </w:rPr>
        <w:t xml:space="preserve"> </w:t>
      </w:r>
      <w:r w:rsidR="00160DDD" w:rsidRPr="005949EE">
        <w:rPr>
          <w:lang w:val="es-AR"/>
        </w:rPr>
        <w:t>la</w:t>
      </w:r>
      <w:r w:rsidR="00160DDD">
        <w:rPr>
          <w:lang w:val="es-AR"/>
        </w:rPr>
        <w:t>s</w:t>
      </w:r>
      <w:r w:rsidR="00160DDD" w:rsidRPr="005949EE">
        <w:rPr>
          <w:lang w:val="es-AR"/>
        </w:rPr>
        <w:t xml:space="preserve"> hipótesis </w:t>
      </w:r>
      <w:r w:rsidR="00160DDD">
        <w:rPr>
          <w:lang w:val="es-AR"/>
        </w:rPr>
        <w:t>correspondientes</w:t>
      </w:r>
      <w:r w:rsidRPr="005949EE">
        <w:rPr>
          <w:lang w:val="es-AR"/>
        </w:rPr>
        <w:t>.</w:t>
      </w:r>
    </w:p>
    <w:p w:rsidR="00EC45EB" w:rsidRDefault="00EC45EB" w:rsidP="005949EE">
      <w:pPr>
        <w:rPr>
          <w:lang w:val="es-AR"/>
        </w:rPr>
      </w:pPr>
      <w:r>
        <w:rPr>
          <w:lang w:val="es-AR"/>
        </w:rPr>
        <w:t>Número de Personas encuestadas: 100.</w:t>
      </w:r>
    </w:p>
    <w:p w:rsidR="00700009" w:rsidRDefault="00700009" w:rsidP="00700009">
      <w:pPr>
        <w:pStyle w:val="Ttulo2"/>
        <w:rPr>
          <w:lang w:val="es-AR"/>
        </w:rPr>
      </w:pPr>
      <w:r>
        <w:rPr>
          <w:lang w:val="es-AR"/>
        </w:rPr>
        <w:t>Primera  parte. General y calidad educativa</w:t>
      </w:r>
    </w:p>
    <w:p w:rsidR="00297C42" w:rsidRPr="00595F47" w:rsidRDefault="00297C42" w:rsidP="00297C42">
      <w:pPr>
        <w:pStyle w:val="Prrafodelista"/>
        <w:numPr>
          <w:ilvl w:val="0"/>
          <w:numId w:val="16"/>
        </w:numPr>
        <w:rPr>
          <w:rFonts w:asciiTheme="majorHAnsi" w:eastAsiaTheme="majorEastAsia" w:hAnsiTheme="majorHAnsi" w:cstheme="majorBidi"/>
          <w:b/>
          <w:bCs/>
          <w:color w:val="365F91" w:themeColor="accent1" w:themeShade="BF"/>
          <w:sz w:val="24"/>
          <w:szCs w:val="24"/>
          <w:lang w:val="es-AR"/>
        </w:rPr>
      </w:pPr>
      <w:r>
        <w:rPr>
          <w:lang w:val="es-AR"/>
        </w:rPr>
        <w:t>Usted tiene entre:</w:t>
      </w:r>
    </w:p>
    <w:p w:rsidR="00297C42" w:rsidRPr="00595F47" w:rsidRDefault="00297C42" w:rsidP="00297C42">
      <w:pPr>
        <w:pStyle w:val="Prrafodelista"/>
        <w:numPr>
          <w:ilvl w:val="1"/>
          <w:numId w:val="3"/>
        </w:numPr>
        <w:rPr>
          <w:lang w:val="es-AR"/>
        </w:rPr>
      </w:pPr>
      <w:r w:rsidRPr="00595F47">
        <w:rPr>
          <w:lang w:val="es-AR"/>
        </w:rPr>
        <w:t>Menos de 17 años</w:t>
      </w:r>
    </w:p>
    <w:p w:rsidR="00297C42" w:rsidRPr="00595F47" w:rsidRDefault="00297C42" w:rsidP="00297C42">
      <w:pPr>
        <w:pStyle w:val="Prrafodelista"/>
        <w:numPr>
          <w:ilvl w:val="1"/>
          <w:numId w:val="3"/>
        </w:numPr>
        <w:rPr>
          <w:lang w:val="es-AR"/>
        </w:rPr>
      </w:pPr>
      <w:r w:rsidRPr="00595F47">
        <w:rPr>
          <w:lang w:val="es-AR"/>
        </w:rPr>
        <w:t>18 - 23</w:t>
      </w:r>
    </w:p>
    <w:p w:rsidR="00297C42" w:rsidRPr="00595F47" w:rsidRDefault="00297C42" w:rsidP="00297C42">
      <w:pPr>
        <w:pStyle w:val="Prrafodelista"/>
        <w:numPr>
          <w:ilvl w:val="1"/>
          <w:numId w:val="3"/>
        </w:numPr>
        <w:rPr>
          <w:lang w:val="es-AR"/>
        </w:rPr>
      </w:pPr>
      <w:r w:rsidRPr="00595F47">
        <w:rPr>
          <w:lang w:val="es-AR"/>
        </w:rPr>
        <w:t>24 - 29</w:t>
      </w:r>
    </w:p>
    <w:p w:rsidR="00297C42" w:rsidRPr="00595F47" w:rsidRDefault="00297C42" w:rsidP="00297C42">
      <w:pPr>
        <w:pStyle w:val="Prrafodelista"/>
        <w:numPr>
          <w:ilvl w:val="1"/>
          <w:numId w:val="3"/>
        </w:numPr>
        <w:rPr>
          <w:lang w:val="es-AR"/>
        </w:rPr>
      </w:pPr>
      <w:r w:rsidRPr="00595F47">
        <w:rPr>
          <w:lang w:val="es-AR"/>
        </w:rPr>
        <w:t>30 - 45</w:t>
      </w:r>
    </w:p>
    <w:p w:rsidR="00700009" w:rsidRDefault="00297C42" w:rsidP="00297C42">
      <w:pPr>
        <w:pStyle w:val="Prrafodelista"/>
        <w:numPr>
          <w:ilvl w:val="1"/>
          <w:numId w:val="3"/>
        </w:numPr>
        <w:rPr>
          <w:lang w:val="es-AR"/>
        </w:rPr>
      </w:pPr>
      <w:r w:rsidRPr="00595F47">
        <w:rPr>
          <w:lang w:val="es-AR"/>
        </w:rPr>
        <w:t>45 en adelante</w:t>
      </w:r>
    </w:p>
    <w:p w:rsidR="00991DDD" w:rsidRDefault="00991DDD" w:rsidP="000C564E">
      <w:pPr>
        <w:pStyle w:val="Prrafodelista"/>
        <w:ind w:left="1080" w:firstLine="0"/>
        <w:rPr>
          <w:lang w:val="es-AR"/>
        </w:rPr>
      </w:pPr>
    </w:p>
    <w:p w:rsidR="00991DDD" w:rsidRDefault="00991DDD" w:rsidP="000C564E">
      <w:pPr>
        <w:pStyle w:val="Prrafodelista"/>
        <w:ind w:left="1080" w:firstLine="0"/>
        <w:rPr>
          <w:lang w:val="es-AR"/>
        </w:rPr>
      </w:pPr>
      <w:r>
        <w:rPr>
          <w:lang w:val="es-AR"/>
        </w:rPr>
        <w:t>Resultados:</w:t>
      </w:r>
    </w:p>
    <w:tbl>
      <w:tblPr>
        <w:tblStyle w:val="Sombreadoclaro-nfasis11"/>
        <w:tblW w:w="0" w:type="auto"/>
        <w:tblInd w:w="1416" w:type="dxa"/>
        <w:tblLook w:val="04A0"/>
      </w:tblPr>
      <w:tblGrid>
        <w:gridCol w:w="3975"/>
        <w:gridCol w:w="1857"/>
      </w:tblGrid>
      <w:tr w:rsidR="00002119" w:rsidTr="00002119">
        <w:trPr>
          <w:cnfStyle w:val="100000000000"/>
        </w:trPr>
        <w:tc>
          <w:tcPr>
            <w:cnfStyle w:val="001000000000"/>
            <w:tcW w:w="3975" w:type="dxa"/>
          </w:tcPr>
          <w:p w:rsidR="00002119" w:rsidRDefault="00002119" w:rsidP="000C564E">
            <w:pPr>
              <w:pStyle w:val="Prrafodelista"/>
              <w:ind w:left="0" w:firstLine="0"/>
              <w:rPr>
                <w:lang w:val="es-AR"/>
              </w:rPr>
            </w:pPr>
            <w:r>
              <w:rPr>
                <w:lang w:val="es-AR"/>
              </w:rPr>
              <w:t>EDADES</w:t>
            </w:r>
          </w:p>
        </w:tc>
        <w:tc>
          <w:tcPr>
            <w:tcW w:w="1857" w:type="dxa"/>
          </w:tcPr>
          <w:p w:rsidR="00002119" w:rsidRDefault="00002119" w:rsidP="000C564E">
            <w:pPr>
              <w:pStyle w:val="Prrafodelista"/>
              <w:ind w:left="0" w:firstLine="0"/>
              <w:cnfStyle w:val="100000000000"/>
              <w:rPr>
                <w:lang w:val="es-AR"/>
              </w:rPr>
            </w:pPr>
            <w:r>
              <w:rPr>
                <w:lang w:val="es-AR"/>
              </w:rPr>
              <w:t>CANTIDAD</w:t>
            </w:r>
          </w:p>
        </w:tc>
      </w:tr>
      <w:tr w:rsidR="00002119" w:rsidTr="00002119">
        <w:trPr>
          <w:cnfStyle w:val="000000100000"/>
        </w:trPr>
        <w:tc>
          <w:tcPr>
            <w:cnfStyle w:val="001000000000"/>
            <w:tcW w:w="3975" w:type="dxa"/>
          </w:tcPr>
          <w:p w:rsidR="00002119" w:rsidRDefault="00002119" w:rsidP="000C564E">
            <w:pPr>
              <w:pStyle w:val="Prrafodelista"/>
              <w:ind w:left="0" w:firstLine="0"/>
              <w:rPr>
                <w:lang w:val="es-AR"/>
              </w:rPr>
            </w:pPr>
            <w:r>
              <w:rPr>
                <w:lang w:val="es-AR"/>
              </w:rPr>
              <w:t>Menor de 17 años</w:t>
            </w:r>
          </w:p>
        </w:tc>
        <w:tc>
          <w:tcPr>
            <w:tcW w:w="1857" w:type="dxa"/>
          </w:tcPr>
          <w:p w:rsidR="00002119" w:rsidRDefault="00002119" w:rsidP="000C564E">
            <w:pPr>
              <w:pStyle w:val="Prrafodelista"/>
              <w:ind w:left="0" w:firstLine="0"/>
              <w:cnfStyle w:val="000000100000"/>
              <w:rPr>
                <w:lang w:val="es-AR"/>
              </w:rPr>
            </w:pPr>
            <w:r>
              <w:rPr>
                <w:lang w:val="es-AR"/>
              </w:rPr>
              <w:t>5</w:t>
            </w:r>
          </w:p>
        </w:tc>
      </w:tr>
      <w:tr w:rsidR="00002119" w:rsidTr="00002119">
        <w:tc>
          <w:tcPr>
            <w:cnfStyle w:val="001000000000"/>
            <w:tcW w:w="3975" w:type="dxa"/>
          </w:tcPr>
          <w:p w:rsidR="00002119" w:rsidRDefault="00002119" w:rsidP="000C564E">
            <w:pPr>
              <w:pStyle w:val="Prrafodelista"/>
              <w:ind w:left="0" w:firstLine="0"/>
              <w:rPr>
                <w:lang w:val="es-AR"/>
              </w:rPr>
            </w:pPr>
            <w:r>
              <w:rPr>
                <w:lang w:val="es-AR"/>
              </w:rPr>
              <w:t>18 – 23 años</w:t>
            </w:r>
          </w:p>
        </w:tc>
        <w:tc>
          <w:tcPr>
            <w:tcW w:w="1857" w:type="dxa"/>
          </w:tcPr>
          <w:p w:rsidR="00002119" w:rsidRDefault="00002119" w:rsidP="000C564E">
            <w:pPr>
              <w:pStyle w:val="Prrafodelista"/>
              <w:ind w:left="0" w:firstLine="0"/>
              <w:cnfStyle w:val="000000000000"/>
              <w:rPr>
                <w:lang w:val="es-AR"/>
              </w:rPr>
            </w:pPr>
            <w:r>
              <w:rPr>
                <w:lang w:val="es-AR"/>
              </w:rPr>
              <w:t>35</w:t>
            </w:r>
          </w:p>
        </w:tc>
      </w:tr>
      <w:tr w:rsidR="00002119" w:rsidTr="00002119">
        <w:trPr>
          <w:cnfStyle w:val="000000100000"/>
        </w:trPr>
        <w:tc>
          <w:tcPr>
            <w:cnfStyle w:val="001000000000"/>
            <w:tcW w:w="3975" w:type="dxa"/>
          </w:tcPr>
          <w:p w:rsidR="00002119" w:rsidRDefault="00002119" w:rsidP="000C564E">
            <w:pPr>
              <w:pStyle w:val="Prrafodelista"/>
              <w:ind w:left="0" w:firstLine="0"/>
              <w:rPr>
                <w:lang w:val="es-AR"/>
              </w:rPr>
            </w:pPr>
            <w:r>
              <w:rPr>
                <w:lang w:val="es-AR"/>
              </w:rPr>
              <w:t>24 – 29</w:t>
            </w:r>
          </w:p>
        </w:tc>
        <w:tc>
          <w:tcPr>
            <w:tcW w:w="1857" w:type="dxa"/>
          </w:tcPr>
          <w:p w:rsidR="00002119" w:rsidRDefault="00002119" w:rsidP="000C564E">
            <w:pPr>
              <w:pStyle w:val="Prrafodelista"/>
              <w:ind w:left="0" w:firstLine="0"/>
              <w:cnfStyle w:val="000000100000"/>
              <w:rPr>
                <w:lang w:val="es-AR"/>
              </w:rPr>
            </w:pPr>
            <w:r>
              <w:rPr>
                <w:lang w:val="es-AR"/>
              </w:rPr>
              <w:t>39</w:t>
            </w:r>
          </w:p>
        </w:tc>
      </w:tr>
      <w:tr w:rsidR="00002119" w:rsidTr="00002119">
        <w:tc>
          <w:tcPr>
            <w:cnfStyle w:val="001000000000"/>
            <w:tcW w:w="3975" w:type="dxa"/>
          </w:tcPr>
          <w:p w:rsidR="00002119" w:rsidRDefault="00002119" w:rsidP="00002119">
            <w:pPr>
              <w:pStyle w:val="Prrafodelista"/>
              <w:ind w:left="0" w:firstLine="0"/>
              <w:rPr>
                <w:lang w:val="es-AR"/>
              </w:rPr>
            </w:pPr>
            <w:r>
              <w:rPr>
                <w:lang w:val="es-AR"/>
              </w:rPr>
              <w:t>30 – 45</w:t>
            </w:r>
          </w:p>
        </w:tc>
        <w:tc>
          <w:tcPr>
            <w:tcW w:w="1857" w:type="dxa"/>
          </w:tcPr>
          <w:p w:rsidR="00002119" w:rsidRDefault="00002119" w:rsidP="000C564E">
            <w:pPr>
              <w:pStyle w:val="Prrafodelista"/>
              <w:ind w:left="0" w:firstLine="0"/>
              <w:cnfStyle w:val="000000000000"/>
              <w:rPr>
                <w:lang w:val="es-AR"/>
              </w:rPr>
            </w:pPr>
            <w:r>
              <w:rPr>
                <w:lang w:val="es-AR"/>
              </w:rPr>
              <w:t>16</w:t>
            </w:r>
          </w:p>
        </w:tc>
      </w:tr>
      <w:tr w:rsidR="00002119" w:rsidTr="00002119">
        <w:trPr>
          <w:cnfStyle w:val="000000100000"/>
        </w:trPr>
        <w:tc>
          <w:tcPr>
            <w:cnfStyle w:val="001000000000"/>
            <w:tcW w:w="3975" w:type="dxa"/>
          </w:tcPr>
          <w:p w:rsidR="00002119" w:rsidRDefault="00002119" w:rsidP="000C564E">
            <w:pPr>
              <w:pStyle w:val="Prrafodelista"/>
              <w:ind w:left="0" w:firstLine="0"/>
              <w:rPr>
                <w:lang w:val="es-AR"/>
              </w:rPr>
            </w:pPr>
            <w:r>
              <w:rPr>
                <w:lang w:val="es-AR"/>
              </w:rPr>
              <w:t>45 en adelante</w:t>
            </w:r>
          </w:p>
        </w:tc>
        <w:tc>
          <w:tcPr>
            <w:tcW w:w="1857" w:type="dxa"/>
          </w:tcPr>
          <w:p w:rsidR="00002119" w:rsidRDefault="00002119" w:rsidP="000C564E">
            <w:pPr>
              <w:pStyle w:val="Prrafodelista"/>
              <w:ind w:left="0" w:firstLine="0"/>
              <w:cnfStyle w:val="000000100000"/>
              <w:rPr>
                <w:lang w:val="es-AR"/>
              </w:rPr>
            </w:pPr>
            <w:r>
              <w:rPr>
                <w:lang w:val="es-AR"/>
              </w:rPr>
              <w:t>5</w:t>
            </w:r>
          </w:p>
        </w:tc>
      </w:tr>
    </w:tbl>
    <w:p w:rsidR="0057465A" w:rsidRDefault="00DA10A6" w:rsidP="000C564E">
      <w:pPr>
        <w:pStyle w:val="Prrafodelista"/>
        <w:ind w:left="1080" w:firstLine="0"/>
        <w:rPr>
          <w:lang w:val="es-AR"/>
        </w:rPr>
      </w:pPr>
      <w:r>
        <w:rPr>
          <w:lang w:val="es-AR"/>
        </w:rPr>
        <w:t>El promedio de edades</w:t>
      </w:r>
      <w:r w:rsidR="000C564E">
        <w:rPr>
          <w:lang w:val="es-AR"/>
        </w:rPr>
        <w:t xml:space="preserve"> de los encuestados</w:t>
      </w:r>
      <w:r>
        <w:rPr>
          <w:lang w:val="es-AR"/>
        </w:rPr>
        <w:t xml:space="preserve"> es:</w:t>
      </w:r>
      <w:r w:rsidR="000C564E">
        <w:rPr>
          <w:lang w:val="es-AR"/>
        </w:rPr>
        <w:t xml:space="preserve"> El 5% para m</w:t>
      </w:r>
      <w:r>
        <w:rPr>
          <w:lang w:val="es-AR"/>
        </w:rPr>
        <w:t>enores de 17 años</w:t>
      </w:r>
      <w:r w:rsidR="000C564E">
        <w:rPr>
          <w:lang w:val="es-AR"/>
        </w:rPr>
        <w:t>, el 35% entre 18 y 23 años, el 39% entre 24 y 29 años, el 16% entre 30 y 45 años; y el 5% para mayores de 45 años.</w:t>
      </w:r>
    </w:p>
    <w:p w:rsidR="00E6585D" w:rsidRPr="00E6585D" w:rsidRDefault="0057465A" w:rsidP="00E6585D">
      <w:pPr>
        <w:pStyle w:val="Prrafodelista"/>
        <w:ind w:left="1080" w:firstLine="0"/>
        <w:rPr>
          <w:lang w:val="es-AR"/>
        </w:rPr>
      </w:pPr>
      <w:r>
        <w:rPr>
          <w:lang w:val="es-AR"/>
        </w:rPr>
        <w:t>La distribución de edades puede verse en la siguiente grafica:</w:t>
      </w:r>
    </w:p>
    <w:p w:rsidR="00DA10A6" w:rsidRDefault="00A3350E" w:rsidP="000C564E">
      <w:pPr>
        <w:pStyle w:val="Prrafodelista"/>
        <w:ind w:left="1080" w:firstLine="0"/>
        <w:rPr>
          <w:lang w:val="es-AR"/>
        </w:rPr>
      </w:pPr>
      <w:r w:rsidRPr="00A3350E">
        <w:rPr>
          <w:noProof/>
          <w:lang w:val="es-AR" w:eastAsia="es-AR" w:bidi="ar-SA"/>
        </w:rPr>
        <w:drawing>
          <wp:inline distT="0" distB="0" distL="0" distR="0">
            <wp:extent cx="4572000" cy="2743200"/>
            <wp:effectExtent l="19050" t="0" r="0" b="0"/>
            <wp:docPr id="7"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8433D6">
        <w:rPr>
          <w:lang w:val="es-AR"/>
        </w:rPr>
        <w:t xml:space="preserve"> </w:t>
      </w:r>
    </w:p>
    <w:p w:rsidR="005B5DBB" w:rsidRPr="00E83D26" w:rsidRDefault="005B5DBB" w:rsidP="005B5DBB">
      <w:pPr>
        <w:pStyle w:val="Prrafodelista"/>
        <w:numPr>
          <w:ilvl w:val="0"/>
          <w:numId w:val="16"/>
        </w:numPr>
        <w:rPr>
          <w:rFonts w:asciiTheme="majorHAnsi" w:eastAsiaTheme="majorEastAsia" w:hAnsiTheme="majorHAnsi" w:cstheme="majorBidi"/>
          <w:b/>
          <w:bCs/>
          <w:color w:val="365F91" w:themeColor="accent1" w:themeShade="BF"/>
          <w:sz w:val="24"/>
          <w:szCs w:val="24"/>
          <w:lang w:val="es-AR"/>
        </w:rPr>
      </w:pPr>
      <w:r>
        <w:rPr>
          <w:lang w:val="es-AR"/>
        </w:rPr>
        <w:t>Su relación con la U.T.N es de:</w:t>
      </w:r>
    </w:p>
    <w:p w:rsidR="005B5DBB" w:rsidRPr="00E83D26" w:rsidRDefault="005B5DBB" w:rsidP="005B5DBB">
      <w:pPr>
        <w:pStyle w:val="Prrafodelista"/>
        <w:numPr>
          <w:ilvl w:val="1"/>
          <w:numId w:val="3"/>
        </w:numPr>
        <w:rPr>
          <w:lang w:val="es-AR"/>
        </w:rPr>
      </w:pPr>
      <w:r w:rsidRPr="00E83D26">
        <w:rPr>
          <w:lang w:val="es-AR"/>
        </w:rPr>
        <w:t>Alumno</w:t>
      </w:r>
    </w:p>
    <w:p w:rsidR="005B5DBB" w:rsidRPr="00E83D26" w:rsidRDefault="005B5DBB" w:rsidP="005B5DBB">
      <w:pPr>
        <w:pStyle w:val="Prrafodelista"/>
        <w:numPr>
          <w:ilvl w:val="1"/>
          <w:numId w:val="3"/>
        </w:numPr>
        <w:rPr>
          <w:lang w:val="es-AR"/>
        </w:rPr>
      </w:pPr>
      <w:r w:rsidRPr="00E83D26">
        <w:rPr>
          <w:lang w:val="es-AR"/>
        </w:rPr>
        <w:t>Pre Ingresante</w:t>
      </w:r>
    </w:p>
    <w:p w:rsidR="005B5DBB" w:rsidRPr="00E83D26" w:rsidRDefault="005B5DBB" w:rsidP="005B5DBB">
      <w:pPr>
        <w:pStyle w:val="Prrafodelista"/>
        <w:numPr>
          <w:ilvl w:val="1"/>
          <w:numId w:val="3"/>
        </w:numPr>
        <w:rPr>
          <w:lang w:val="es-AR"/>
        </w:rPr>
      </w:pPr>
      <w:r w:rsidRPr="00E83D26">
        <w:rPr>
          <w:lang w:val="es-AR"/>
        </w:rPr>
        <w:lastRenderedPageBreak/>
        <w:t>Egresado</w:t>
      </w:r>
    </w:p>
    <w:p w:rsidR="005B5DBB" w:rsidRPr="00E83D26" w:rsidRDefault="005B5DBB" w:rsidP="005B5DBB">
      <w:pPr>
        <w:pStyle w:val="Prrafodelista"/>
        <w:numPr>
          <w:ilvl w:val="1"/>
          <w:numId w:val="3"/>
        </w:numPr>
        <w:rPr>
          <w:lang w:val="es-AR"/>
        </w:rPr>
      </w:pPr>
      <w:r w:rsidRPr="00E83D26">
        <w:rPr>
          <w:lang w:val="es-AR"/>
        </w:rPr>
        <w:t>Personal Docente</w:t>
      </w:r>
    </w:p>
    <w:p w:rsidR="005B5DBB" w:rsidRPr="00E83D26" w:rsidRDefault="005B5DBB" w:rsidP="005B5DBB">
      <w:pPr>
        <w:pStyle w:val="Prrafodelista"/>
        <w:numPr>
          <w:ilvl w:val="1"/>
          <w:numId w:val="3"/>
        </w:numPr>
        <w:rPr>
          <w:lang w:val="es-AR"/>
        </w:rPr>
      </w:pPr>
      <w:r w:rsidRPr="00E83D26">
        <w:rPr>
          <w:lang w:val="es-AR"/>
        </w:rPr>
        <w:t>Personal No Docente</w:t>
      </w:r>
    </w:p>
    <w:p w:rsidR="005B5DBB" w:rsidRPr="00E83D26" w:rsidRDefault="005B5DBB" w:rsidP="005B5DBB">
      <w:pPr>
        <w:pStyle w:val="Prrafodelista"/>
        <w:numPr>
          <w:ilvl w:val="1"/>
          <w:numId w:val="3"/>
        </w:numPr>
        <w:rPr>
          <w:lang w:val="es-AR"/>
        </w:rPr>
      </w:pPr>
      <w:r w:rsidRPr="00E83D26">
        <w:rPr>
          <w:lang w:val="es-AR"/>
        </w:rPr>
        <w:t>Otros (Dentro de la Universidad)</w:t>
      </w:r>
    </w:p>
    <w:p w:rsidR="005B5DBB" w:rsidRDefault="005B5DBB" w:rsidP="005B5DBB">
      <w:pPr>
        <w:pStyle w:val="Prrafodelista"/>
        <w:numPr>
          <w:ilvl w:val="1"/>
          <w:numId w:val="3"/>
        </w:numPr>
        <w:rPr>
          <w:lang w:val="es-AR"/>
        </w:rPr>
      </w:pPr>
      <w:r w:rsidRPr="000D047D">
        <w:rPr>
          <w:lang w:val="es-AR"/>
        </w:rPr>
        <w:t>Ajeno a la Universidad</w:t>
      </w:r>
    </w:p>
    <w:p w:rsidR="00E6585D" w:rsidRDefault="007855E7" w:rsidP="000A6027">
      <w:pPr>
        <w:pStyle w:val="Prrafodelista"/>
        <w:ind w:left="1080" w:firstLine="0"/>
        <w:rPr>
          <w:lang w:val="es-AR"/>
        </w:rPr>
      </w:pPr>
      <w:r>
        <w:rPr>
          <w:lang w:val="es-AR"/>
        </w:rPr>
        <w:t>Resultados:</w:t>
      </w:r>
    </w:p>
    <w:tbl>
      <w:tblPr>
        <w:tblStyle w:val="Sombreadoclaro-nfasis11"/>
        <w:tblW w:w="0" w:type="auto"/>
        <w:tblInd w:w="1416" w:type="dxa"/>
        <w:tblLook w:val="04A0"/>
      </w:tblPr>
      <w:tblGrid>
        <w:gridCol w:w="3965"/>
        <w:gridCol w:w="2860"/>
      </w:tblGrid>
      <w:tr w:rsidR="00C23E93" w:rsidTr="00AA3066">
        <w:trPr>
          <w:cnfStyle w:val="100000000000"/>
        </w:trPr>
        <w:tc>
          <w:tcPr>
            <w:cnfStyle w:val="001000000000"/>
            <w:tcW w:w="3965" w:type="dxa"/>
          </w:tcPr>
          <w:p w:rsidR="00340E17" w:rsidRDefault="00340E17" w:rsidP="000A6027">
            <w:pPr>
              <w:pStyle w:val="Prrafodelista"/>
              <w:ind w:left="0" w:firstLine="0"/>
              <w:rPr>
                <w:lang w:val="es-AR"/>
              </w:rPr>
            </w:pPr>
            <w:r>
              <w:rPr>
                <w:lang w:val="es-AR"/>
              </w:rPr>
              <w:t>PERFIL</w:t>
            </w:r>
          </w:p>
        </w:tc>
        <w:tc>
          <w:tcPr>
            <w:tcW w:w="2860" w:type="dxa"/>
          </w:tcPr>
          <w:p w:rsidR="00340E17" w:rsidRDefault="00340E17" w:rsidP="000A6027">
            <w:pPr>
              <w:pStyle w:val="Prrafodelista"/>
              <w:ind w:left="0" w:firstLine="0"/>
              <w:cnfStyle w:val="100000000000"/>
              <w:rPr>
                <w:lang w:val="es-AR"/>
              </w:rPr>
            </w:pPr>
            <w:r>
              <w:rPr>
                <w:lang w:val="es-AR"/>
              </w:rPr>
              <w:t>CANTIDAD</w:t>
            </w:r>
            <w:r w:rsidR="00C23E93">
              <w:rPr>
                <w:lang w:val="es-AR"/>
              </w:rPr>
              <w:t xml:space="preserve"> (=PORCENTAJE)</w:t>
            </w:r>
          </w:p>
        </w:tc>
      </w:tr>
      <w:tr w:rsidR="00C23E93" w:rsidTr="00AA3066">
        <w:trPr>
          <w:cnfStyle w:val="000000100000"/>
        </w:trPr>
        <w:tc>
          <w:tcPr>
            <w:cnfStyle w:val="001000000000"/>
            <w:tcW w:w="3965" w:type="dxa"/>
          </w:tcPr>
          <w:p w:rsidR="00340E17" w:rsidRDefault="00340E17" w:rsidP="000A6027">
            <w:pPr>
              <w:pStyle w:val="Prrafodelista"/>
              <w:ind w:left="0" w:firstLine="0"/>
              <w:rPr>
                <w:lang w:val="es-AR"/>
              </w:rPr>
            </w:pPr>
            <w:r>
              <w:rPr>
                <w:lang w:val="es-AR"/>
              </w:rPr>
              <w:t>Alumno</w:t>
            </w:r>
          </w:p>
        </w:tc>
        <w:tc>
          <w:tcPr>
            <w:tcW w:w="2860" w:type="dxa"/>
          </w:tcPr>
          <w:p w:rsidR="00340E17" w:rsidRDefault="00AA3066" w:rsidP="000A6027">
            <w:pPr>
              <w:pStyle w:val="Prrafodelista"/>
              <w:ind w:left="0" w:firstLine="0"/>
              <w:cnfStyle w:val="000000100000"/>
              <w:rPr>
                <w:lang w:val="es-AR"/>
              </w:rPr>
            </w:pPr>
            <w:r>
              <w:rPr>
                <w:lang w:val="es-AR"/>
              </w:rPr>
              <w:t>55</w:t>
            </w:r>
          </w:p>
        </w:tc>
      </w:tr>
      <w:tr w:rsidR="00C23E93" w:rsidTr="00AA3066">
        <w:tc>
          <w:tcPr>
            <w:cnfStyle w:val="001000000000"/>
            <w:tcW w:w="3965" w:type="dxa"/>
          </w:tcPr>
          <w:p w:rsidR="00340E17" w:rsidRDefault="00340E17" w:rsidP="000A6027">
            <w:pPr>
              <w:pStyle w:val="Prrafodelista"/>
              <w:ind w:left="0" w:firstLine="0"/>
              <w:rPr>
                <w:lang w:val="es-AR"/>
              </w:rPr>
            </w:pPr>
            <w:r>
              <w:rPr>
                <w:lang w:val="es-AR"/>
              </w:rPr>
              <w:t>Pre Ingresante</w:t>
            </w:r>
          </w:p>
        </w:tc>
        <w:tc>
          <w:tcPr>
            <w:tcW w:w="2860" w:type="dxa"/>
          </w:tcPr>
          <w:p w:rsidR="00340E17" w:rsidRDefault="00AA3066" w:rsidP="000A6027">
            <w:pPr>
              <w:pStyle w:val="Prrafodelista"/>
              <w:ind w:left="0" w:firstLine="0"/>
              <w:cnfStyle w:val="000000000000"/>
              <w:rPr>
                <w:lang w:val="es-AR"/>
              </w:rPr>
            </w:pPr>
            <w:r>
              <w:rPr>
                <w:lang w:val="es-AR"/>
              </w:rPr>
              <w:t>3</w:t>
            </w:r>
          </w:p>
        </w:tc>
      </w:tr>
      <w:tr w:rsidR="00C23E93" w:rsidTr="00AA3066">
        <w:trPr>
          <w:cnfStyle w:val="000000100000"/>
        </w:trPr>
        <w:tc>
          <w:tcPr>
            <w:cnfStyle w:val="001000000000"/>
            <w:tcW w:w="3965" w:type="dxa"/>
          </w:tcPr>
          <w:p w:rsidR="00340E17" w:rsidRDefault="00340E17" w:rsidP="000A6027">
            <w:pPr>
              <w:pStyle w:val="Prrafodelista"/>
              <w:ind w:left="0" w:firstLine="0"/>
              <w:rPr>
                <w:lang w:val="es-AR"/>
              </w:rPr>
            </w:pPr>
            <w:r>
              <w:rPr>
                <w:lang w:val="es-AR"/>
              </w:rPr>
              <w:t>Egresado</w:t>
            </w:r>
          </w:p>
        </w:tc>
        <w:tc>
          <w:tcPr>
            <w:tcW w:w="2860" w:type="dxa"/>
          </w:tcPr>
          <w:p w:rsidR="00340E17" w:rsidRDefault="00AA3066" w:rsidP="000A6027">
            <w:pPr>
              <w:pStyle w:val="Prrafodelista"/>
              <w:ind w:left="0" w:firstLine="0"/>
              <w:cnfStyle w:val="000000100000"/>
              <w:rPr>
                <w:lang w:val="es-AR"/>
              </w:rPr>
            </w:pPr>
            <w:r>
              <w:rPr>
                <w:lang w:val="es-AR"/>
              </w:rPr>
              <w:t>10</w:t>
            </w:r>
          </w:p>
        </w:tc>
      </w:tr>
      <w:tr w:rsidR="00C23E93" w:rsidTr="00AA3066">
        <w:tc>
          <w:tcPr>
            <w:cnfStyle w:val="001000000000"/>
            <w:tcW w:w="3965" w:type="dxa"/>
          </w:tcPr>
          <w:p w:rsidR="00340E17" w:rsidRDefault="00340E17" w:rsidP="000A6027">
            <w:pPr>
              <w:pStyle w:val="Prrafodelista"/>
              <w:ind w:left="0" w:firstLine="0"/>
              <w:rPr>
                <w:lang w:val="es-AR"/>
              </w:rPr>
            </w:pPr>
            <w:r>
              <w:rPr>
                <w:lang w:val="es-AR"/>
              </w:rPr>
              <w:t>Personal Docente</w:t>
            </w:r>
          </w:p>
        </w:tc>
        <w:tc>
          <w:tcPr>
            <w:tcW w:w="2860" w:type="dxa"/>
          </w:tcPr>
          <w:p w:rsidR="00340E17" w:rsidRDefault="00AA3066" w:rsidP="000A6027">
            <w:pPr>
              <w:pStyle w:val="Prrafodelista"/>
              <w:ind w:left="0" w:firstLine="0"/>
              <w:cnfStyle w:val="000000000000"/>
              <w:rPr>
                <w:lang w:val="es-AR"/>
              </w:rPr>
            </w:pPr>
            <w:r>
              <w:rPr>
                <w:lang w:val="es-AR"/>
              </w:rPr>
              <w:t>5</w:t>
            </w:r>
          </w:p>
        </w:tc>
      </w:tr>
      <w:tr w:rsidR="00C23E93" w:rsidTr="00AA3066">
        <w:trPr>
          <w:cnfStyle w:val="000000100000"/>
        </w:trPr>
        <w:tc>
          <w:tcPr>
            <w:cnfStyle w:val="001000000000"/>
            <w:tcW w:w="3965" w:type="dxa"/>
          </w:tcPr>
          <w:p w:rsidR="00340E17" w:rsidRDefault="00340E17" w:rsidP="000A6027">
            <w:pPr>
              <w:pStyle w:val="Prrafodelista"/>
              <w:ind w:left="0" w:firstLine="0"/>
              <w:rPr>
                <w:lang w:val="es-AR"/>
              </w:rPr>
            </w:pPr>
            <w:r>
              <w:rPr>
                <w:lang w:val="es-AR"/>
              </w:rPr>
              <w:t>Personal no Docente</w:t>
            </w:r>
          </w:p>
        </w:tc>
        <w:tc>
          <w:tcPr>
            <w:tcW w:w="2860" w:type="dxa"/>
          </w:tcPr>
          <w:p w:rsidR="00340E17" w:rsidRDefault="00AA3066" w:rsidP="000A6027">
            <w:pPr>
              <w:pStyle w:val="Prrafodelista"/>
              <w:ind w:left="0" w:firstLine="0"/>
              <w:cnfStyle w:val="000000100000"/>
              <w:rPr>
                <w:lang w:val="es-AR"/>
              </w:rPr>
            </w:pPr>
            <w:r>
              <w:rPr>
                <w:lang w:val="es-AR"/>
              </w:rPr>
              <w:t>4</w:t>
            </w:r>
          </w:p>
        </w:tc>
      </w:tr>
      <w:tr w:rsidR="00C23E93" w:rsidTr="00AA3066">
        <w:tc>
          <w:tcPr>
            <w:cnfStyle w:val="001000000000"/>
            <w:tcW w:w="3965" w:type="dxa"/>
          </w:tcPr>
          <w:p w:rsidR="00340E17" w:rsidRDefault="00340E17" w:rsidP="000A6027">
            <w:pPr>
              <w:pStyle w:val="Prrafodelista"/>
              <w:ind w:left="0" w:firstLine="0"/>
              <w:rPr>
                <w:lang w:val="es-AR"/>
              </w:rPr>
            </w:pPr>
            <w:r>
              <w:rPr>
                <w:lang w:val="es-AR"/>
              </w:rPr>
              <w:t>Otros (Dentro de la Universidad)</w:t>
            </w:r>
          </w:p>
        </w:tc>
        <w:tc>
          <w:tcPr>
            <w:tcW w:w="2860" w:type="dxa"/>
          </w:tcPr>
          <w:p w:rsidR="00340E17" w:rsidRDefault="00AA3066" w:rsidP="000A6027">
            <w:pPr>
              <w:pStyle w:val="Prrafodelista"/>
              <w:ind w:left="0" w:firstLine="0"/>
              <w:cnfStyle w:val="000000000000"/>
              <w:rPr>
                <w:lang w:val="es-AR"/>
              </w:rPr>
            </w:pPr>
            <w:r>
              <w:rPr>
                <w:lang w:val="es-AR"/>
              </w:rPr>
              <w:t>6</w:t>
            </w:r>
          </w:p>
        </w:tc>
      </w:tr>
      <w:tr w:rsidR="00C23E93" w:rsidTr="00AA3066">
        <w:trPr>
          <w:cnfStyle w:val="000000100000"/>
        </w:trPr>
        <w:tc>
          <w:tcPr>
            <w:cnfStyle w:val="001000000000"/>
            <w:tcW w:w="3965" w:type="dxa"/>
          </w:tcPr>
          <w:p w:rsidR="00340E17" w:rsidRDefault="00340E17" w:rsidP="000A6027">
            <w:pPr>
              <w:pStyle w:val="Prrafodelista"/>
              <w:ind w:left="0" w:firstLine="0"/>
              <w:rPr>
                <w:lang w:val="es-AR"/>
              </w:rPr>
            </w:pPr>
            <w:r>
              <w:rPr>
                <w:lang w:val="es-AR"/>
              </w:rPr>
              <w:t>Ajeno a la Universidad</w:t>
            </w:r>
          </w:p>
        </w:tc>
        <w:tc>
          <w:tcPr>
            <w:tcW w:w="2860" w:type="dxa"/>
          </w:tcPr>
          <w:p w:rsidR="00340E17" w:rsidRDefault="00AA3066" w:rsidP="000A6027">
            <w:pPr>
              <w:pStyle w:val="Prrafodelista"/>
              <w:ind w:left="0" w:firstLine="0"/>
              <w:cnfStyle w:val="000000100000"/>
              <w:rPr>
                <w:lang w:val="es-AR"/>
              </w:rPr>
            </w:pPr>
            <w:r>
              <w:rPr>
                <w:lang w:val="es-AR"/>
              </w:rPr>
              <w:t>17</w:t>
            </w:r>
          </w:p>
        </w:tc>
      </w:tr>
    </w:tbl>
    <w:p w:rsidR="007855E7" w:rsidRDefault="00275025" w:rsidP="000A6027">
      <w:pPr>
        <w:pStyle w:val="Prrafodelista"/>
        <w:ind w:left="1080" w:firstLine="0"/>
        <w:rPr>
          <w:lang w:val="es-AR"/>
        </w:rPr>
      </w:pPr>
      <w:r>
        <w:rPr>
          <w:lang w:val="es-AR"/>
        </w:rPr>
        <w:t>La distribución de perfiles puede verse en la siguiente grafica:</w:t>
      </w:r>
    </w:p>
    <w:p w:rsidR="00275025" w:rsidRDefault="00275025" w:rsidP="000A6027">
      <w:pPr>
        <w:pStyle w:val="Prrafodelista"/>
        <w:ind w:left="1080" w:firstLine="0"/>
        <w:rPr>
          <w:lang w:val="es-AR"/>
        </w:rPr>
      </w:pPr>
      <w:r w:rsidRPr="00275025">
        <w:rPr>
          <w:noProof/>
          <w:lang w:val="es-AR" w:eastAsia="es-AR" w:bidi="ar-SA"/>
        </w:rPr>
        <w:drawing>
          <wp:inline distT="0" distB="0" distL="0" distR="0">
            <wp:extent cx="4572000" cy="2743200"/>
            <wp:effectExtent l="19050" t="0" r="0" b="0"/>
            <wp:docPr id="9"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26B44" w:rsidRPr="00FA7E7B" w:rsidRDefault="00926B44" w:rsidP="00926B44">
      <w:pPr>
        <w:pStyle w:val="Prrafodelista"/>
        <w:numPr>
          <w:ilvl w:val="0"/>
          <w:numId w:val="16"/>
        </w:numPr>
        <w:rPr>
          <w:rFonts w:asciiTheme="majorHAnsi" w:eastAsiaTheme="majorEastAsia" w:hAnsiTheme="majorHAnsi" w:cstheme="majorBidi"/>
          <w:b/>
          <w:bCs/>
          <w:color w:val="365F91" w:themeColor="accent1" w:themeShade="BF"/>
          <w:sz w:val="24"/>
          <w:szCs w:val="24"/>
          <w:lang w:val="es-AR"/>
        </w:rPr>
      </w:pPr>
      <w:r>
        <w:rPr>
          <w:lang w:val="es-AR"/>
        </w:rPr>
        <w:t>¿Ha trabajado con personas egresadas de esta casa de estudio?</w:t>
      </w:r>
    </w:p>
    <w:p w:rsidR="00926B44" w:rsidRPr="00FA7E7B" w:rsidRDefault="00926B44" w:rsidP="00926B44">
      <w:pPr>
        <w:pStyle w:val="Prrafodelista"/>
        <w:numPr>
          <w:ilvl w:val="1"/>
          <w:numId w:val="3"/>
        </w:numPr>
        <w:rPr>
          <w:lang w:val="es-AR"/>
        </w:rPr>
      </w:pPr>
      <w:r w:rsidRPr="00FA7E7B">
        <w:rPr>
          <w:lang w:val="es-AR"/>
        </w:rPr>
        <w:t>SÍ</w:t>
      </w:r>
    </w:p>
    <w:p w:rsidR="00926B44" w:rsidRPr="00FA7E7B" w:rsidRDefault="00926B44" w:rsidP="00926B44">
      <w:pPr>
        <w:pStyle w:val="Prrafodelista"/>
        <w:numPr>
          <w:ilvl w:val="1"/>
          <w:numId w:val="3"/>
        </w:numPr>
        <w:rPr>
          <w:lang w:val="es-AR"/>
        </w:rPr>
      </w:pPr>
      <w:r>
        <w:rPr>
          <w:lang w:val="es-AR"/>
        </w:rPr>
        <w:t>No</w:t>
      </w:r>
    </w:p>
    <w:p w:rsidR="00926B44" w:rsidRDefault="00926B44" w:rsidP="00926B44">
      <w:pPr>
        <w:pStyle w:val="Prrafodelista"/>
        <w:ind w:left="1080" w:firstLine="0"/>
        <w:rPr>
          <w:lang w:val="es-AR"/>
        </w:rPr>
      </w:pPr>
      <w:r>
        <w:rPr>
          <w:lang w:val="es-AR"/>
        </w:rPr>
        <w:t>Si lo anterior es afirmativo, del 1 al 10 ¿Cómo calificaría su desempeño profesional?</w:t>
      </w:r>
    </w:p>
    <w:p w:rsidR="00926B44" w:rsidRDefault="00926B44" w:rsidP="00926B44">
      <w:pPr>
        <w:pStyle w:val="Prrafodelista"/>
        <w:ind w:left="1080" w:firstLine="0"/>
        <w:rPr>
          <w:sz w:val="20"/>
          <w:szCs w:val="20"/>
          <w:lang w:val="es-AR"/>
        </w:rPr>
      </w:pPr>
      <w:r w:rsidRPr="00A4243C">
        <w:rPr>
          <w:b/>
          <w:i/>
          <w:sz w:val="20"/>
          <w:szCs w:val="20"/>
          <w:lang w:val="es-AR"/>
        </w:rPr>
        <w:t>Desempeño laboral</w:t>
      </w:r>
      <w:r w:rsidRPr="00A4243C">
        <w:rPr>
          <w:sz w:val="20"/>
          <w:szCs w:val="20"/>
          <w:lang w:val="es-AR"/>
        </w:rPr>
        <w:t>: grado de conocimientos y aptitudes para el desarrollo de la profesión</w:t>
      </w:r>
      <w:r>
        <w:rPr>
          <w:sz w:val="20"/>
          <w:szCs w:val="20"/>
          <w:lang w:val="es-AR"/>
        </w:rPr>
        <w:t>.</w:t>
      </w:r>
    </w:p>
    <w:tbl>
      <w:tblPr>
        <w:tblStyle w:val="Tablaconcuadrcula"/>
        <w:tblW w:w="0" w:type="auto"/>
        <w:tblInd w:w="1080" w:type="dxa"/>
        <w:tblBorders>
          <w:top w:val="none" w:sz="0" w:space="0" w:color="auto"/>
          <w:left w:val="none" w:sz="0" w:space="0" w:color="auto"/>
          <w:right w:val="none" w:sz="0" w:space="0" w:color="auto"/>
          <w:insideV w:val="none" w:sz="0" w:space="0" w:color="auto"/>
        </w:tblBorders>
        <w:tblLook w:val="04A0"/>
      </w:tblPr>
      <w:tblGrid>
        <w:gridCol w:w="3281"/>
        <w:gridCol w:w="2126"/>
        <w:gridCol w:w="1173"/>
      </w:tblGrid>
      <w:tr w:rsidR="00926B44" w:rsidTr="007572AB">
        <w:tc>
          <w:tcPr>
            <w:tcW w:w="3281" w:type="dxa"/>
            <w:vAlign w:val="center"/>
          </w:tcPr>
          <w:p w:rsidR="00926B44" w:rsidRDefault="00926B44" w:rsidP="007572AB">
            <w:pPr>
              <w:pStyle w:val="Prrafodelista"/>
              <w:ind w:left="0" w:firstLine="0"/>
              <w:jc w:val="center"/>
              <w:rPr>
                <w:sz w:val="20"/>
                <w:szCs w:val="20"/>
                <w:lang w:val="es-AR"/>
              </w:rPr>
            </w:pPr>
          </w:p>
        </w:tc>
        <w:tc>
          <w:tcPr>
            <w:tcW w:w="2126" w:type="dxa"/>
            <w:vAlign w:val="center"/>
          </w:tcPr>
          <w:p w:rsidR="00926B44" w:rsidRDefault="00926B44" w:rsidP="007572AB">
            <w:pPr>
              <w:pStyle w:val="Prrafodelista"/>
              <w:ind w:left="0" w:firstLine="0"/>
              <w:jc w:val="center"/>
              <w:rPr>
                <w:sz w:val="20"/>
                <w:szCs w:val="20"/>
                <w:lang w:val="es-AR"/>
              </w:rPr>
            </w:pPr>
            <w:r>
              <w:rPr>
                <w:sz w:val="20"/>
                <w:szCs w:val="20"/>
                <w:lang w:val="es-AR"/>
              </w:rPr>
              <w:t>0  1  2  3  4  5  6  7  8  9</w:t>
            </w:r>
          </w:p>
        </w:tc>
        <w:tc>
          <w:tcPr>
            <w:tcW w:w="1173" w:type="dxa"/>
            <w:vAlign w:val="center"/>
          </w:tcPr>
          <w:p w:rsidR="00926B44" w:rsidRDefault="00926B44" w:rsidP="007572AB">
            <w:pPr>
              <w:pStyle w:val="Prrafodelista"/>
              <w:ind w:left="0" w:firstLine="0"/>
              <w:jc w:val="center"/>
              <w:rPr>
                <w:sz w:val="20"/>
                <w:szCs w:val="20"/>
                <w:lang w:val="es-AR"/>
              </w:rPr>
            </w:pPr>
          </w:p>
        </w:tc>
      </w:tr>
      <w:tr w:rsidR="00926B44" w:rsidTr="007572AB">
        <w:tc>
          <w:tcPr>
            <w:tcW w:w="3281" w:type="dxa"/>
            <w:vAlign w:val="center"/>
          </w:tcPr>
          <w:p w:rsidR="00926B44" w:rsidRDefault="00926B44" w:rsidP="007572AB">
            <w:pPr>
              <w:pStyle w:val="Prrafodelista"/>
              <w:ind w:left="0" w:firstLine="0"/>
              <w:jc w:val="center"/>
              <w:rPr>
                <w:sz w:val="20"/>
                <w:szCs w:val="20"/>
                <w:lang w:val="es-AR"/>
              </w:rPr>
            </w:pPr>
            <w:r>
              <w:rPr>
                <w:sz w:val="20"/>
                <w:szCs w:val="20"/>
                <w:lang w:val="es-AR"/>
              </w:rPr>
              <w:t>Su respuesta anterior fue negativa</w:t>
            </w:r>
          </w:p>
        </w:tc>
        <w:tc>
          <w:tcPr>
            <w:tcW w:w="2126" w:type="dxa"/>
            <w:vAlign w:val="center"/>
          </w:tcPr>
          <w:p w:rsidR="00926B44" w:rsidRDefault="00926B44" w:rsidP="007572AB">
            <w:pPr>
              <w:pStyle w:val="Prrafodelista"/>
              <w:ind w:left="0" w:firstLine="0"/>
              <w:jc w:val="center"/>
              <w:rPr>
                <w:sz w:val="20"/>
                <w:szCs w:val="20"/>
                <w:lang w:val="es-AR"/>
              </w:rPr>
            </w:pPr>
            <w:r>
              <w:rPr>
                <w:rFonts w:ascii="Times New Roman" w:hAnsi="Times New Roman" w:cs="Times New Roman"/>
                <w:sz w:val="20"/>
                <w:szCs w:val="20"/>
                <w:lang w:val="es-AR"/>
              </w:rPr>
              <w:t xml:space="preserve">Ο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p>
        </w:tc>
        <w:tc>
          <w:tcPr>
            <w:tcW w:w="1173" w:type="dxa"/>
            <w:vAlign w:val="center"/>
          </w:tcPr>
          <w:p w:rsidR="00926B44" w:rsidRDefault="00926B44" w:rsidP="007572AB">
            <w:pPr>
              <w:pStyle w:val="Prrafodelista"/>
              <w:ind w:left="0" w:firstLine="0"/>
              <w:jc w:val="center"/>
              <w:rPr>
                <w:sz w:val="20"/>
                <w:szCs w:val="20"/>
                <w:lang w:val="es-AR"/>
              </w:rPr>
            </w:pPr>
            <w:r>
              <w:rPr>
                <w:sz w:val="20"/>
                <w:szCs w:val="20"/>
                <w:lang w:val="es-AR"/>
              </w:rPr>
              <w:t>Excepcional</w:t>
            </w:r>
          </w:p>
        </w:tc>
      </w:tr>
    </w:tbl>
    <w:p w:rsidR="00CE7A91" w:rsidRDefault="00CE7A91" w:rsidP="000A6027">
      <w:pPr>
        <w:pStyle w:val="Prrafodelista"/>
        <w:ind w:left="1080" w:firstLine="0"/>
        <w:rPr>
          <w:lang w:val="es-AR"/>
        </w:rPr>
      </w:pPr>
    </w:p>
    <w:p w:rsidR="00275025" w:rsidRDefault="00CE7A91" w:rsidP="000A6027">
      <w:pPr>
        <w:pStyle w:val="Prrafodelista"/>
        <w:ind w:left="1080" w:firstLine="0"/>
        <w:rPr>
          <w:lang w:val="es-AR"/>
        </w:rPr>
      </w:pPr>
      <w:r>
        <w:rPr>
          <w:lang w:val="es-AR"/>
        </w:rPr>
        <w:t>Resultados:</w:t>
      </w:r>
    </w:p>
    <w:tbl>
      <w:tblPr>
        <w:tblStyle w:val="Sombreadoclaro-nfasis1"/>
        <w:tblW w:w="0" w:type="auto"/>
        <w:tblInd w:w="1416" w:type="dxa"/>
        <w:tblLook w:val="04A0"/>
      </w:tblPr>
      <w:tblGrid>
        <w:gridCol w:w="1386"/>
        <w:gridCol w:w="2551"/>
      </w:tblGrid>
      <w:tr w:rsidR="00E76A59" w:rsidTr="00925B59">
        <w:trPr>
          <w:cnfStyle w:val="100000000000"/>
        </w:trPr>
        <w:tc>
          <w:tcPr>
            <w:cnfStyle w:val="001000000000"/>
            <w:tcW w:w="1386" w:type="dxa"/>
          </w:tcPr>
          <w:p w:rsidR="00CE7A91" w:rsidRDefault="00CE7A91" w:rsidP="000A6027">
            <w:pPr>
              <w:pStyle w:val="Prrafodelista"/>
              <w:ind w:left="0" w:firstLine="0"/>
              <w:rPr>
                <w:lang w:val="es-AR"/>
              </w:rPr>
            </w:pPr>
            <w:r>
              <w:rPr>
                <w:lang w:val="es-AR"/>
              </w:rPr>
              <w:t>Respuesta</w:t>
            </w:r>
          </w:p>
        </w:tc>
        <w:tc>
          <w:tcPr>
            <w:tcW w:w="2551" w:type="dxa"/>
          </w:tcPr>
          <w:p w:rsidR="00CE7A91" w:rsidRDefault="00CE7A91" w:rsidP="000A6027">
            <w:pPr>
              <w:pStyle w:val="Prrafodelista"/>
              <w:ind w:left="0" w:firstLine="0"/>
              <w:cnfStyle w:val="100000000000"/>
              <w:rPr>
                <w:lang w:val="es-AR"/>
              </w:rPr>
            </w:pPr>
            <w:r>
              <w:rPr>
                <w:lang w:val="es-AR"/>
              </w:rPr>
              <w:t>Cantidad</w:t>
            </w:r>
            <w:r w:rsidR="00086ED9">
              <w:rPr>
                <w:lang w:val="es-AR"/>
              </w:rPr>
              <w:t xml:space="preserve"> (=Porcentaje)</w:t>
            </w:r>
          </w:p>
        </w:tc>
      </w:tr>
      <w:tr w:rsidR="00086ED9" w:rsidTr="00925B59">
        <w:trPr>
          <w:cnfStyle w:val="000000100000"/>
        </w:trPr>
        <w:tc>
          <w:tcPr>
            <w:cnfStyle w:val="001000000000"/>
            <w:tcW w:w="1386" w:type="dxa"/>
          </w:tcPr>
          <w:p w:rsidR="00CE7A91" w:rsidRDefault="00CE7A91" w:rsidP="000A6027">
            <w:pPr>
              <w:pStyle w:val="Prrafodelista"/>
              <w:ind w:left="0" w:firstLine="0"/>
              <w:rPr>
                <w:lang w:val="es-AR"/>
              </w:rPr>
            </w:pPr>
            <w:r>
              <w:rPr>
                <w:lang w:val="es-AR"/>
              </w:rPr>
              <w:t>Si</w:t>
            </w:r>
          </w:p>
        </w:tc>
        <w:tc>
          <w:tcPr>
            <w:tcW w:w="2551" w:type="dxa"/>
          </w:tcPr>
          <w:p w:rsidR="00CE7A91" w:rsidRDefault="00086ED9" w:rsidP="000A6027">
            <w:pPr>
              <w:pStyle w:val="Prrafodelista"/>
              <w:ind w:left="0" w:firstLine="0"/>
              <w:cnfStyle w:val="000000100000"/>
              <w:rPr>
                <w:lang w:val="es-AR"/>
              </w:rPr>
            </w:pPr>
            <w:r>
              <w:rPr>
                <w:lang w:val="es-AR"/>
              </w:rPr>
              <w:t>71</w:t>
            </w:r>
          </w:p>
        </w:tc>
      </w:tr>
      <w:tr w:rsidR="00E76A59" w:rsidTr="00925B59">
        <w:tc>
          <w:tcPr>
            <w:cnfStyle w:val="001000000000"/>
            <w:tcW w:w="1386" w:type="dxa"/>
          </w:tcPr>
          <w:p w:rsidR="00CE7A91" w:rsidRDefault="00CE7A91" w:rsidP="000A6027">
            <w:pPr>
              <w:pStyle w:val="Prrafodelista"/>
              <w:ind w:left="0" w:firstLine="0"/>
              <w:rPr>
                <w:lang w:val="es-AR"/>
              </w:rPr>
            </w:pPr>
            <w:r>
              <w:rPr>
                <w:lang w:val="es-AR"/>
              </w:rPr>
              <w:t>No</w:t>
            </w:r>
          </w:p>
        </w:tc>
        <w:tc>
          <w:tcPr>
            <w:tcW w:w="2551" w:type="dxa"/>
          </w:tcPr>
          <w:p w:rsidR="00CE7A91" w:rsidRDefault="00086ED9" w:rsidP="000A6027">
            <w:pPr>
              <w:pStyle w:val="Prrafodelista"/>
              <w:ind w:left="0" w:firstLine="0"/>
              <w:cnfStyle w:val="000000000000"/>
              <w:rPr>
                <w:lang w:val="es-AR"/>
              </w:rPr>
            </w:pPr>
            <w:r>
              <w:rPr>
                <w:lang w:val="es-AR"/>
              </w:rPr>
              <w:t>29</w:t>
            </w:r>
          </w:p>
        </w:tc>
      </w:tr>
    </w:tbl>
    <w:p w:rsidR="00675E48" w:rsidRDefault="00675E48" w:rsidP="00675E48">
      <w:pPr>
        <w:pStyle w:val="Prrafodelista"/>
        <w:ind w:left="1080" w:firstLine="0"/>
        <w:rPr>
          <w:lang w:val="es-AR"/>
        </w:rPr>
      </w:pPr>
      <w:r w:rsidRPr="00675E48">
        <w:rPr>
          <w:noProof/>
          <w:lang w:val="es-AR" w:eastAsia="es-AR" w:bidi="ar-SA"/>
        </w:rPr>
        <w:lastRenderedPageBreak/>
        <w:drawing>
          <wp:inline distT="0" distB="0" distL="0" distR="0">
            <wp:extent cx="3978792" cy="2222205"/>
            <wp:effectExtent l="19050" t="0" r="2658" b="0"/>
            <wp:docPr id="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81828" w:rsidRDefault="00381828" w:rsidP="00675E48">
      <w:pPr>
        <w:pStyle w:val="Prrafodelista"/>
        <w:ind w:left="1080" w:firstLine="0"/>
        <w:rPr>
          <w:lang w:val="es-AR"/>
        </w:rPr>
      </w:pPr>
      <w:r>
        <w:rPr>
          <w:lang w:val="es-AR"/>
        </w:rPr>
        <w:t>Se puede observar que la mayoría de las personas encuestadas conoce a personas egresadas de esta universidad.</w:t>
      </w:r>
    </w:p>
    <w:p w:rsidR="00C97FD4" w:rsidRPr="00675E48" w:rsidRDefault="00C97FD4" w:rsidP="00675E48">
      <w:pPr>
        <w:pStyle w:val="Prrafodelista"/>
        <w:ind w:left="1080" w:firstLine="0"/>
        <w:rPr>
          <w:lang w:val="es-AR"/>
        </w:rPr>
      </w:pPr>
    </w:p>
    <w:tbl>
      <w:tblPr>
        <w:tblStyle w:val="Sombreadoclaro-nfasis1"/>
        <w:tblW w:w="0" w:type="auto"/>
        <w:tblInd w:w="1416" w:type="dxa"/>
        <w:tblLook w:val="04A0"/>
      </w:tblPr>
      <w:tblGrid>
        <w:gridCol w:w="2803"/>
        <w:gridCol w:w="2835"/>
      </w:tblGrid>
      <w:tr w:rsidR="00086ED9" w:rsidTr="00BE2FE5">
        <w:trPr>
          <w:cnfStyle w:val="100000000000"/>
        </w:trPr>
        <w:tc>
          <w:tcPr>
            <w:cnfStyle w:val="001000000000"/>
            <w:tcW w:w="2803" w:type="dxa"/>
          </w:tcPr>
          <w:p w:rsidR="00086ED9" w:rsidRDefault="00086ED9" w:rsidP="00BE2FE5">
            <w:pPr>
              <w:pStyle w:val="Prrafodelista"/>
              <w:ind w:left="0" w:firstLine="0"/>
              <w:rPr>
                <w:lang w:val="es-AR"/>
              </w:rPr>
            </w:pPr>
            <w:r>
              <w:rPr>
                <w:lang w:val="es-AR"/>
              </w:rPr>
              <w:t xml:space="preserve">Desempeño </w:t>
            </w:r>
            <w:r w:rsidR="00BE2FE5">
              <w:rPr>
                <w:lang w:val="es-AR"/>
              </w:rPr>
              <w:t>Profesional</w:t>
            </w:r>
          </w:p>
        </w:tc>
        <w:tc>
          <w:tcPr>
            <w:tcW w:w="2835" w:type="dxa"/>
          </w:tcPr>
          <w:p w:rsidR="00086ED9" w:rsidRDefault="00086ED9" w:rsidP="000A6027">
            <w:pPr>
              <w:pStyle w:val="Prrafodelista"/>
              <w:ind w:left="0" w:firstLine="0"/>
              <w:cnfStyle w:val="100000000000"/>
              <w:rPr>
                <w:lang w:val="es-AR"/>
              </w:rPr>
            </w:pPr>
            <w:r>
              <w:rPr>
                <w:lang w:val="es-AR"/>
              </w:rPr>
              <w:t>Cantidad (=Porcentaje)</w:t>
            </w:r>
          </w:p>
        </w:tc>
      </w:tr>
      <w:tr w:rsidR="00086ED9" w:rsidTr="00BE2FE5">
        <w:trPr>
          <w:cnfStyle w:val="000000100000"/>
        </w:trPr>
        <w:tc>
          <w:tcPr>
            <w:cnfStyle w:val="001000000000"/>
            <w:tcW w:w="2803" w:type="dxa"/>
          </w:tcPr>
          <w:p w:rsidR="00086ED9" w:rsidRDefault="000C35E4" w:rsidP="000A6027">
            <w:pPr>
              <w:pStyle w:val="Prrafodelista"/>
              <w:ind w:left="0" w:firstLine="0"/>
              <w:rPr>
                <w:lang w:val="es-AR"/>
              </w:rPr>
            </w:pPr>
            <w:r>
              <w:rPr>
                <w:lang w:val="es-AR"/>
              </w:rPr>
              <w:t>0</w:t>
            </w:r>
          </w:p>
        </w:tc>
        <w:tc>
          <w:tcPr>
            <w:tcW w:w="2835" w:type="dxa"/>
          </w:tcPr>
          <w:p w:rsidR="00086ED9" w:rsidRDefault="00703C2B" w:rsidP="000A6027">
            <w:pPr>
              <w:pStyle w:val="Prrafodelista"/>
              <w:ind w:left="0" w:firstLine="0"/>
              <w:cnfStyle w:val="000000100000"/>
              <w:rPr>
                <w:lang w:val="es-AR"/>
              </w:rPr>
            </w:pPr>
            <w:r>
              <w:rPr>
                <w:lang w:val="es-AR"/>
              </w:rPr>
              <w:t>29</w:t>
            </w:r>
          </w:p>
        </w:tc>
      </w:tr>
      <w:tr w:rsidR="00086ED9" w:rsidTr="00BE2FE5">
        <w:tc>
          <w:tcPr>
            <w:cnfStyle w:val="001000000000"/>
            <w:tcW w:w="2803" w:type="dxa"/>
          </w:tcPr>
          <w:p w:rsidR="00086ED9" w:rsidRDefault="000C35E4" w:rsidP="000A6027">
            <w:pPr>
              <w:pStyle w:val="Prrafodelista"/>
              <w:ind w:left="0" w:firstLine="0"/>
              <w:rPr>
                <w:lang w:val="es-AR"/>
              </w:rPr>
            </w:pPr>
            <w:r>
              <w:rPr>
                <w:lang w:val="es-AR"/>
              </w:rPr>
              <w:t>1</w:t>
            </w:r>
          </w:p>
        </w:tc>
        <w:tc>
          <w:tcPr>
            <w:tcW w:w="2835" w:type="dxa"/>
          </w:tcPr>
          <w:p w:rsidR="00086ED9" w:rsidRDefault="00925B59" w:rsidP="000A6027">
            <w:pPr>
              <w:pStyle w:val="Prrafodelista"/>
              <w:ind w:left="0" w:firstLine="0"/>
              <w:cnfStyle w:val="000000000000"/>
              <w:rPr>
                <w:lang w:val="es-AR"/>
              </w:rPr>
            </w:pPr>
            <w:r>
              <w:rPr>
                <w:lang w:val="es-AR"/>
              </w:rPr>
              <w:t>6</w:t>
            </w:r>
          </w:p>
        </w:tc>
      </w:tr>
      <w:tr w:rsidR="00086ED9" w:rsidTr="00BE2FE5">
        <w:trPr>
          <w:cnfStyle w:val="000000100000"/>
        </w:trPr>
        <w:tc>
          <w:tcPr>
            <w:cnfStyle w:val="001000000000"/>
            <w:tcW w:w="2803" w:type="dxa"/>
          </w:tcPr>
          <w:p w:rsidR="00086ED9" w:rsidRDefault="000C35E4" w:rsidP="000A6027">
            <w:pPr>
              <w:pStyle w:val="Prrafodelista"/>
              <w:ind w:left="0" w:firstLine="0"/>
              <w:rPr>
                <w:lang w:val="es-AR"/>
              </w:rPr>
            </w:pPr>
            <w:r>
              <w:rPr>
                <w:lang w:val="es-AR"/>
              </w:rPr>
              <w:t>2</w:t>
            </w:r>
          </w:p>
        </w:tc>
        <w:tc>
          <w:tcPr>
            <w:tcW w:w="2835" w:type="dxa"/>
          </w:tcPr>
          <w:p w:rsidR="00086ED9" w:rsidRDefault="00925B59" w:rsidP="000A6027">
            <w:pPr>
              <w:pStyle w:val="Prrafodelista"/>
              <w:ind w:left="0" w:firstLine="0"/>
              <w:cnfStyle w:val="000000100000"/>
              <w:rPr>
                <w:lang w:val="es-AR"/>
              </w:rPr>
            </w:pPr>
            <w:r>
              <w:rPr>
                <w:lang w:val="es-AR"/>
              </w:rPr>
              <w:t>2</w:t>
            </w:r>
          </w:p>
        </w:tc>
      </w:tr>
      <w:tr w:rsidR="00086ED9" w:rsidTr="00BE2FE5">
        <w:tc>
          <w:tcPr>
            <w:cnfStyle w:val="001000000000"/>
            <w:tcW w:w="2803" w:type="dxa"/>
          </w:tcPr>
          <w:p w:rsidR="00086ED9" w:rsidRDefault="000C35E4" w:rsidP="000A6027">
            <w:pPr>
              <w:pStyle w:val="Prrafodelista"/>
              <w:ind w:left="0" w:firstLine="0"/>
              <w:rPr>
                <w:lang w:val="es-AR"/>
              </w:rPr>
            </w:pPr>
            <w:r>
              <w:rPr>
                <w:lang w:val="es-AR"/>
              </w:rPr>
              <w:t>3</w:t>
            </w:r>
          </w:p>
        </w:tc>
        <w:tc>
          <w:tcPr>
            <w:tcW w:w="2835" w:type="dxa"/>
          </w:tcPr>
          <w:p w:rsidR="00086ED9" w:rsidRDefault="00925B59" w:rsidP="000A6027">
            <w:pPr>
              <w:pStyle w:val="Prrafodelista"/>
              <w:ind w:left="0" w:firstLine="0"/>
              <w:cnfStyle w:val="000000000000"/>
              <w:rPr>
                <w:lang w:val="es-AR"/>
              </w:rPr>
            </w:pPr>
            <w:r>
              <w:rPr>
                <w:lang w:val="es-AR"/>
              </w:rPr>
              <w:t>1</w:t>
            </w:r>
          </w:p>
        </w:tc>
      </w:tr>
      <w:tr w:rsidR="00086ED9" w:rsidTr="00BE2FE5">
        <w:trPr>
          <w:cnfStyle w:val="000000100000"/>
        </w:trPr>
        <w:tc>
          <w:tcPr>
            <w:cnfStyle w:val="001000000000"/>
            <w:tcW w:w="2803" w:type="dxa"/>
          </w:tcPr>
          <w:p w:rsidR="00086ED9" w:rsidRDefault="000C35E4" w:rsidP="000A6027">
            <w:pPr>
              <w:pStyle w:val="Prrafodelista"/>
              <w:ind w:left="0" w:firstLine="0"/>
              <w:rPr>
                <w:lang w:val="es-AR"/>
              </w:rPr>
            </w:pPr>
            <w:r>
              <w:rPr>
                <w:lang w:val="es-AR"/>
              </w:rPr>
              <w:t>4</w:t>
            </w:r>
          </w:p>
        </w:tc>
        <w:tc>
          <w:tcPr>
            <w:tcW w:w="2835" w:type="dxa"/>
          </w:tcPr>
          <w:p w:rsidR="00086ED9" w:rsidRDefault="00925B59" w:rsidP="000A6027">
            <w:pPr>
              <w:pStyle w:val="Prrafodelista"/>
              <w:ind w:left="0" w:firstLine="0"/>
              <w:cnfStyle w:val="000000100000"/>
              <w:rPr>
                <w:lang w:val="es-AR"/>
              </w:rPr>
            </w:pPr>
            <w:r>
              <w:rPr>
                <w:lang w:val="es-AR"/>
              </w:rPr>
              <w:t>1</w:t>
            </w:r>
          </w:p>
        </w:tc>
      </w:tr>
      <w:tr w:rsidR="00086ED9" w:rsidTr="00BE2FE5">
        <w:tc>
          <w:tcPr>
            <w:cnfStyle w:val="001000000000"/>
            <w:tcW w:w="2803" w:type="dxa"/>
          </w:tcPr>
          <w:p w:rsidR="00086ED9" w:rsidRDefault="000C35E4" w:rsidP="000A6027">
            <w:pPr>
              <w:pStyle w:val="Prrafodelista"/>
              <w:ind w:left="0" w:firstLine="0"/>
              <w:rPr>
                <w:lang w:val="es-AR"/>
              </w:rPr>
            </w:pPr>
            <w:r>
              <w:rPr>
                <w:lang w:val="es-AR"/>
              </w:rPr>
              <w:t>5</w:t>
            </w:r>
          </w:p>
        </w:tc>
        <w:tc>
          <w:tcPr>
            <w:tcW w:w="2835" w:type="dxa"/>
          </w:tcPr>
          <w:p w:rsidR="00086ED9" w:rsidRDefault="00925B59" w:rsidP="000A6027">
            <w:pPr>
              <w:pStyle w:val="Prrafodelista"/>
              <w:ind w:left="0" w:firstLine="0"/>
              <w:cnfStyle w:val="000000000000"/>
              <w:rPr>
                <w:lang w:val="es-AR"/>
              </w:rPr>
            </w:pPr>
            <w:r>
              <w:rPr>
                <w:lang w:val="es-AR"/>
              </w:rPr>
              <w:t>8</w:t>
            </w:r>
          </w:p>
        </w:tc>
      </w:tr>
      <w:tr w:rsidR="00086ED9" w:rsidTr="00BE2FE5">
        <w:trPr>
          <w:cnfStyle w:val="000000100000"/>
        </w:trPr>
        <w:tc>
          <w:tcPr>
            <w:cnfStyle w:val="001000000000"/>
            <w:tcW w:w="2803" w:type="dxa"/>
          </w:tcPr>
          <w:p w:rsidR="00086ED9" w:rsidRDefault="000C35E4" w:rsidP="000A6027">
            <w:pPr>
              <w:pStyle w:val="Prrafodelista"/>
              <w:ind w:left="0" w:firstLine="0"/>
              <w:rPr>
                <w:lang w:val="es-AR"/>
              </w:rPr>
            </w:pPr>
            <w:r>
              <w:rPr>
                <w:lang w:val="es-AR"/>
              </w:rPr>
              <w:t>6</w:t>
            </w:r>
          </w:p>
        </w:tc>
        <w:tc>
          <w:tcPr>
            <w:tcW w:w="2835" w:type="dxa"/>
          </w:tcPr>
          <w:p w:rsidR="00086ED9" w:rsidRDefault="00925B59" w:rsidP="000A6027">
            <w:pPr>
              <w:pStyle w:val="Prrafodelista"/>
              <w:ind w:left="0" w:firstLine="0"/>
              <w:cnfStyle w:val="000000100000"/>
              <w:rPr>
                <w:lang w:val="es-AR"/>
              </w:rPr>
            </w:pPr>
            <w:r>
              <w:rPr>
                <w:lang w:val="es-AR"/>
              </w:rPr>
              <w:t>7</w:t>
            </w:r>
          </w:p>
        </w:tc>
      </w:tr>
      <w:tr w:rsidR="000C35E4" w:rsidTr="00BE2FE5">
        <w:tc>
          <w:tcPr>
            <w:cnfStyle w:val="001000000000"/>
            <w:tcW w:w="2803" w:type="dxa"/>
          </w:tcPr>
          <w:p w:rsidR="000C35E4" w:rsidRDefault="000C35E4" w:rsidP="000A6027">
            <w:pPr>
              <w:pStyle w:val="Prrafodelista"/>
              <w:ind w:left="0" w:firstLine="0"/>
              <w:rPr>
                <w:lang w:val="es-AR"/>
              </w:rPr>
            </w:pPr>
            <w:r>
              <w:rPr>
                <w:lang w:val="es-AR"/>
              </w:rPr>
              <w:t>7</w:t>
            </w:r>
          </w:p>
        </w:tc>
        <w:tc>
          <w:tcPr>
            <w:tcW w:w="2835" w:type="dxa"/>
          </w:tcPr>
          <w:p w:rsidR="000C35E4" w:rsidRDefault="00925B59" w:rsidP="000A6027">
            <w:pPr>
              <w:pStyle w:val="Prrafodelista"/>
              <w:ind w:left="0" w:firstLine="0"/>
              <w:cnfStyle w:val="000000000000"/>
              <w:rPr>
                <w:lang w:val="es-AR"/>
              </w:rPr>
            </w:pPr>
            <w:r>
              <w:rPr>
                <w:lang w:val="es-AR"/>
              </w:rPr>
              <w:t>16</w:t>
            </w:r>
          </w:p>
        </w:tc>
      </w:tr>
      <w:tr w:rsidR="000C35E4" w:rsidTr="00BE2FE5">
        <w:trPr>
          <w:cnfStyle w:val="000000100000"/>
        </w:trPr>
        <w:tc>
          <w:tcPr>
            <w:cnfStyle w:val="001000000000"/>
            <w:tcW w:w="2803" w:type="dxa"/>
          </w:tcPr>
          <w:p w:rsidR="000C35E4" w:rsidRDefault="000C35E4" w:rsidP="000A6027">
            <w:pPr>
              <w:pStyle w:val="Prrafodelista"/>
              <w:ind w:left="0" w:firstLine="0"/>
              <w:rPr>
                <w:lang w:val="es-AR"/>
              </w:rPr>
            </w:pPr>
            <w:r>
              <w:rPr>
                <w:lang w:val="es-AR"/>
              </w:rPr>
              <w:t>8</w:t>
            </w:r>
          </w:p>
        </w:tc>
        <w:tc>
          <w:tcPr>
            <w:tcW w:w="2835" w:type="dxa"/>
          </w:tcPr>
          <w:p w:rsidR="000C35E4" w:rsidRDefault="00925B59" w:rsidP="000A6027">
            <w:pPr>
              <w:pStyle w:val="Prrafodelista"/>
              <w:ind w:left="0" w:firstLine="0"/>
              <w:cnfStyle w:val="000000100000"/>
              <w:rPr>
                <w:lang w:val="es-AR"/>
              </w:rPr>
            </w:pPr>
            <w:r>
              <w:rPr>
                <w:lang w:val="es-AR"/>
              </w:rPr>
              <w:t>14</w:t>
            </w:r>
          </w:p>
        </w:tc>
      </w:tr>
      <w:tr w:rsidR="000C35E4" w:rsidTr="00BE2FE5">
        <w:tc>
          <w:tcPr>
            <w:cnfStyle w:val="001000000000"/>
            <w:tcW w:w="2803" w:type="dxa"/>
          </w:tcPr>
          <w:p w:rsidR="000C35E4" w:rsidRDefault="000C35E4" w:rsidP="000A6027">
            <w:pPr>
              <w:pStyle w:val="Prrafodelista"/>
              <w:ind w:left="0" w:firstLine="0"/>
              <w:rPr>
                <w:lang w:val="es-AR"/>
              </w:rPr>
            </w:pPr>
            <w:r>
              <w:rPr>
                <w:lang w:val="es-AR"/>
              </w:rPr>
              <w:t>9</w:t>
            </w:r>
          </w:p>
        </w:tc>
        <w:tc>
          <w:tcPr>
            <w:tcW w:w="2835" w:type="dxa"/>
          </w:tcPr>
          <w:p w:rsidR="000C35E4" w:rsidRDefault="00925B59" w:rsidP="000A6027">
            <w:pPr>
              <w:pStyle w:val="Prrafodelista"/>
              <w:ind w:left="0" w:firstLine="0"/>
              <w:cnfStyle w:val="000000000000"/>
              <w:rPr>
                <w:lang w:val="es-AR"/>
              </w:rPr>
            </w:pPr>
            <w:r>
              <w:rPr>
                <w:lang w:val="es-AR"/>
              </w:rPr>
              <w:t>16</w:t>
            </w:r>
          </w:p>
        </w:tc>
      </w:tr>
    </w:tbl>
    <w:p w:rsidR="00086ED9" w:rsidRDefault="00DE776C" w:rsidP="000A6027">
      <w:pPr>
        <w:pStyle w:val="Prrafodelista"/>
        <w:ind w:left="1080" w:firstLine="0"/>
        <w:rPr>
          <w:lang w:val="es-AR"/>
        </w:rPr>
      </w:pPr>
      <w:r w:rsidRPr="00DE776C">
        <w:rPr>
          <w:noProof/>
          <w:lang w:val="es-AR" w:eastAsia="es-AR" w:bidi="ar-SA"/>
        </w:rPr>
        <w:drawing>
          <wp:inline distT="0" distB="0" distL="0" distR="0">
            <wp:extent cx="4714875" cy="2743200"/>
            <wp:effectExtent l="0" t="0" r="0" b="0"/>
            <wp:docPr id="11"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965F0" w:rsidRDefault="00C97FD4" w:rsidP="000A6027">
      <w:pPr>
        <w:pStyle w:val="Prrafodelista"/>
        <w:ind w:left="1080" w:firstLine="0"/>
        <w:rPr>
          <w:lang w:val="es-AR"/>
        </w:rPr>
      </w:pPr>
      <w:r>
        <w:rPr>
          <w:lang w:val="es-AR"/>
        </w:rPr>
        <w:t>La curva de la grafica de desempeño profesional indica que el 29% de las personas no conoce y no ha trabajado con ningún egresado de la universidad (nivel 0)</w:t>
      </w:r>
      <w:r w:rsidR="00062FD8">
        <w:rPr>
          <w:lang w:val="es-AR"/>
        </w:rPr>
        <w:t xml:space="preserve">. Se observa desde el nivel 1 al nivel 9 al menos una persona ha trabajado con un egresado y la </w:t>
      </w:r>
      <w:r w:rsidR="00062FD8">
        <w:rPr>
          <w:lang w:val="es-AR"/>
        </w:rPr>
        <w:lastRenderedPageBreak/>
        <w:t xml:space="preserve">curva tiende a crecer, esto puede suceder debido a que en los primeros niveles, las personas no hayan tenido una </w:t>
      </w:r>
      <w:r w:rsidR="00062FD8" w:rsidRPr="009B0D6D">
        <w:rPr>
          <w:lang w:val="es-AR"/>
        </w:rPr>
        <w:t>relación fuerte</w:t>
      </w:r>
      <w:r w:rsidR="00062FD8">
        <w:rPr>
          <w:lang w:val="es-AR"/>
        </w:rPr>
        <w:t xml:space="preserve"> </w:t>
      </w:r>
      <w:r w:rsidR="009B0D6D">
        <w:rPr>
          <w:lang w:val="es-AR"/>
        </w:rPr>
        <w:t xml:space="preserve">y no se estén comunicando permanente </w:t>
      </w:r>
      <w:r w:rsidR="00062FD8">
        <w:rPr>
          <w:lang w:val="es-AR"/>
        </w:rPr>
        <w:t>con el egresado en sus puestos de trabajo</w:t>
      </w:r>
      <w:r w:rsidR="009B0D6D">
        <w:rPr>
          <w:lang w:val="es-AR"/>
        </w:rPr>
        <w:t>,</w:t>
      </w:r>
      <w:r w:rsidR="00062FD8">
        <w:rPr>
          <w:lang w:val="es-AR"/>
        </w:rPr>
        <w:t xml:space="preserve"> o quizás debido a que no exista ninguna relación o vinculo afectivo por ambas partes. </w:t>
      </w:r>
      <w:r w:rsidR="009B0D6D">
        <w:rPr>
          <w:lang w:val="es-AR"/>
        </w:rPr>
        <w:t>En los niveles superiores, se puede observar que existe una relación fuerte con el egresado y ciertamente existe una buena comunicación y relación laboral en ambas partes. Esto denota que la persona conoce mejor al egresado, conoce mejor su trabajo y además lo conoce mejor como individuo.</w:t>
      </w:r>
    </w:p>
    <w:p w:rsidR="00E27A4F" w:rsidRDefault="00E27A4F" w:rsidP="000A6027">
      <w:pPr>
        <w:pStyle w:val="Prrafodelista"/>
        <w:ind w:left="1080" w:firstLine="0"/>
        <w:rPr>
          <w:lang w:val="es-AR"/>
        </w:rPr>
      </w:pPr>
    </w:p>
    <w:p w:rsidR="00262EA7" w:rsidRPr="007B1317" w:rsidRDefault="00262EA7" w:rsidP="00262EA7">
      <w:pPr>
        <w:pStyle w:val="Prrafodelista"/>
        <w:numPr>
          <w:ilvl w:val="0"/>
          <w:numId w:val="16"/>
        </w:numPr>
        <w:rPr>
          <w:lang w:val="es-AR"/>
        </w:rPr>
      </w:pPr>
      <w:r w:rsidRPr="007B1317">
        <w:rPr>
          <w:lang w:val="es-AR"/>
        </w:rPr>
        <w:t>¿</w:t>
      </w:r>
      <w:r w:rsidRPr="00D92CDC">
        <w:rPr>
          <w:lang w:val="es-AR"/>
        </w:rPr>
        <w:t>Cree</w:t>
      </w:r>
      <w:r w:rsidRPr="007B1317">
        <w:rPr>
          <w:lang w:val="es-AR"/>
        </w:rPr>
        <w:t xml:space="preserve"> usted que existe relación entre el desempeño del </w:t>
      </w:r>
      <w:r w:rsidRPr="00D92CDC">
        <w:rPr>
          <w:lang w:val="es-AR"/>
        </w:rPr>
        <w:t>egresado</w:t>
      </w:r>
      <w:r w:rsidRPr="007B1317">
        <w:rPr>
          <w:lang w:val="es-AR"/>
        </w:rPr>
        <w:t xml:space="preserve"> y sus estudios universitarios?</w:t>
      </w:r>
    </w:p>
    <w:tbl>
      <w:tblPr>
        <w:tblStyle w:val="Tablaconcuadrcula"/>
        <w:tblW w:w="0" w:type="auto"/>
        <w:tblInd w:w="1080" w:type="dxa"/>
        <w:tblBorders>
          <w:top w:val="none" w:sz="0" w:space="0" w:color="auto"/>
          <w:left w:val="none" w:sz="0" w:space="0" w:color="auto"/>
          <w:right w:val="none" w:sz="0" w:space="0" w:color="auto"/>
          <w:insideV w:val="none" w:sz="0" w:space="0" w:color="auto"/>
        </w:tblBorders>
        <w:tblLook w:val="04A0"/>
      </w:tblPr>
      <w:tblGrid>
        <w:gridCol w:w="2005"/>
        <w:gridCol w:w="851"/>
        <w:gridCol w:w="2126"/>
      </w:tblGrid>
      <w:tr w:rsidR="00262EA7" w:rsidTr="007572AB">
        <w:tc>
          <w:tcPr>
            <w:tcW w:w="2005" w:type="dxa"/>
            <w:vAlign w:val="center"/>
          </w:tcPr>
          <w:p w:rsidR="00262EA7" w:rsidRDefault="00262EA7" w:rsidP="007572AB">
            <w:pPr>
              <w:pStyle w:val="Prrafodelista"/>
              <w:ind w:left="0" w:firstLine="0"/>
              <w:jc w:val="center"/>
              <w:rPr>
                <w:sz w:val="20"/>
                <w:szCs w:val="20"/>
                <w:lang w:val="es-AR"/>
              </w:rPr>
            </w:pPr>
          </w:p>
        </w:tc>
        <w:tc>
          <w:tcPr>
            <w:tcW w:w="851" w:type="dxa"/>
            <w:vAlign w:val="center"/>
          </w:tcPr>
          <w:p w:rsidR="00262EA7" w:rsidRDefault="00262EA7" w:rsidP="007572AB">
            <w:pPr>
              <w:pStyle w:val="Prrafodelista"/>
              <w:ind w:left="0" w:firstLine="0"/>
              <w:rPr>
                <w:sz w:val="20"/>
                <w:szCs w:val="20"/>
                <w:lang w:val="es-AR"/>
              </w:rPr>
            </w:pPr>
            <w:r>
              <w:rPr>
                <w:sz w:val="20"/>
                <w:szCs w:val="20"/>
                <w:lang w:val="es-AR"/>
              </w:rPr>
              <w:t xml:space="preserve">  1  2  3 </w:t>
            </w:r>
          </w:p>
        </w:tc>
        <w:tc>
          <w:tcPr>
            <w:tcW w:w="2126" w:type="dxa"/>
            <w:vAlign w:val="center"/>
          </w:tcPr>
          <w:p w:rsidR="00262EA7" w:rsidRDefault="00262EA7" w:rsidP="007572AB">
            <w:pPr>
              <w:pStyle w:val="Prrafodelista"/>
              <w:ind w:left="0" w:firstLine="0"/>
              <w:jc w:val="center"/>
              <w:rPr>
                <w:sz w:val="20"/>
                <w:szCs w:val="20"/>
                <w:lang w:val="es-AR"/>
              </w:rPr>
            </w:pPr>
          </w:p>
        </w:tc>
      </w:tr>
      <w:tr w:rsidR="00262EA7" w:rsidTr="007572AB">
        <w:tc>
          <w:tcPr>
            <w:tcW w:w="2005" w:type="dxa"/>
            <w:vAlign w:val="center"/>
          </w:tcPr>
          <w:p w:rsidR="00262EA7" w:rsidRDefault="00262EA7" w:rsidP="007572AB">
            <w:pPr>
              <w:pStyle w:val="Prrafodelista"/>
              <w:ind w:left="0" w:firstLine="0"/>
              <w:jc w:val="center"/>
              <w:rPr>
                <w:sz w:val="20"/>
                <w:szCs w:val="20"/>
                <w:lang w:val="es-AR"/>
              </w:rPr>
            </w:pPr>
            <w:r>
              <w:rPr>
                <w:sz w:val="20"/>
                <w:szCs w:val="20"/>
                <w:lang w:val="es-AR"/>
              </w:rPr>
              <w:t>No existe relación</w:t>
            </w:r>
          </w:p>
        </w:tc>
        <w:tc>
          <w:tcPr>
            <w:tcW w:w="851" w:type="dxa"/>
            <w:vAlign w:val="center"/>
          </w:tcPr>
          <w:p w:rsidR="00262EA7" w:rsidRDefault="00262EA7" w:rsidP="007572AB">
            <w:pPr>
              <w:pStyle w:val="Prrafodelista"/>
              <w:ind w:left="0" w:firstLine="0"/>
              <w:jc w:val="center"/>
              <w:rPr>
                <w:sz w:val="20"/>
                <w:szCs w:val="20"/>
                <w:lang w:val="es-AR"/>
              </w:rPr>
            </w:pPr>
            <w:r>
              <w:rPr>
                <w:rFonts w:ascii="Times New Roman" w:hAnsi="Times New Roman" w:cs="Times New Roman"/>
                <w:sz w:val="20"/>
                <w:szCs w:val="20"/>
                <w:lang w:val="es-AR"/>
              </w:rPr>
              <w:t xml:space="preserve">Ο </w:t>
            </w:r>
            <w:proofErr w:type="spellStart"/>
            <w:r>
              <w:rPr>
                <w:rFonts w:ascii="Times New Roman" w:hAnsi="Times New Roman" w:cs="Times New Roman"/>
                <w:sz w:val="20"/>
                <w:szCs w:val="20"/>
                <w:lang w:val="es-AR"/>
              </w:rPr>
              <w:t>Ο</w:t>
            </w:r>
            <w:proofErr w:type="spellEnd"/>
            <w:r>
              <w:rPr>
                <w:rFonts w:ascii="Times New Roman" w:hAnsi="Times New Roman" w:cs="Times New Roman"/>
                <w:sz w:val="20"/>
                <w:szCs w:val="20"/>
                <w:lang w:val="es-AR"/>
              </w:rPr>
              <w:t xml:space="preserve"> </w:t>
            </w:r>
            <w:proofErr w:type="spellStart"/>
            <w:r>
              <w:rPr>
                <w:rFonts w:ascii="Times New Roman" w:hAnsi="Times New Roman" w:cs="Times New Roman"/>
                <w:sz w:val="20"/>
                <w:szCs w:val="20"/>
                <w:lang w:val="es-AR"/>
              </w:rPr>
              <w:t>Ο</w:t>
            </w:r>
            <w:proofErr w:type="spellEnd"/>
          </w:p>
        </w:tc>
        <w:tc>
          <w:tcPr>
            <w:tcW w:w="2126" w:type="dxa"/>
            <w:vAlign w:val="center"/>
          </w:tcPr>
          <w:p w:rsidR="00262EA7" w:rsidRDefault="00262EA7" w:rsidP="007572AB">
            <w:pPr>
              <w:pStyle w:val="Prrafodelista"/>
              <w:ind w:left="0" w:firstLine="0"/>
              <w:jc w:val="center"/>
              <w:rPr>
                <w:sz w:val="20"/>
                <w:szCs w:val="20"/>
                <w:lang w:val="es-AR"/>
              </w:rPr>
            </w:pPr>
            <w:r>
              <w:rPr>
                <w:sz w:val="20"/>
                <w:szCs w:val="20"/>
                <w:lang w:val="es-AR"/>
              </w:rPr>
              <w:t>Existe amplia relación</w:t>
            </w:r>
          </w:p>
        </w:tc>
      </w:tr>
    </w:tbl>
    <w:p w:rsidR="0065002C" w:rsidRDefault="0065002C" w:rsidP="000A6027">
      <w:pPr>
        <w:pStyle w:val="Prrafodelista"/>
        <w:ind w:left="1080" w:firstLine="0"/>
        <w:rPr>
          <w:lang w:val="es-AR"/>
        </w:rPr>
      </w:pPr>
    </w:p>
    <w:p w:rsidR="00262EA7" w:rsidRDefault="0065002C" w:rsidP="000A6027">
      <w:pPr>
        <w:pStyle w:val="Prrafodelista"/>
        <w:ind w:left="1080" w:firstLine="0"/>
        <w:rPr>
          <w:lang w:val="es-AR"/>
        </w:rPr>
      </w:pPr>
      <w:r>
        <w:rPr>
          <w:lang w:val="es-AR"/>
        </w:rPr>
        <w:t>Resultados:</w:t>
      </w:r>
    </w:p>
    <w:tbl>
      <w:tblPr>
        <w:tblStyle w:val="Sombreadoclaro-nfasis1"/>
        <w:tblW w:w="0" w:type="auto"/>
        <w:tblInd w:w="1416" w:type="dxa"/>
        <w:tblLook w:val="04A0"/>
      </w:tblPr>
      <w:tblGrid>
        <w:gridCol w:w="5638"/>
        <w:gridCol w:w="1559"/>
      </w:tblGrid>
      <w:tr w:rsidR="00805AE1" w:rsidTr="00C34AAD">
        <w:trPr>
          <w:cnfStyle w:val="100000000000"/>
        </w:trPr>
        <w:tc>
          <w:tcPr>
            <w:cnfStyle w:val="001000000000"/>
            <w:tcW w:w="5638" w:type="dxa"/>
          </w:tcPr>
          <w:p w:rsidR="00805AE1" w:rsidRDefault="00805AE1" w:rsidP="00C34AAD">
            <w:pPr>
              <w:pStyle w:val="Prrafodelista"/>
              <w:ind w:left="0" w:firstLine="0"/>
              <w:rPr>
                <w:lang w:val="es-AR"/>
              </w:rPr>
            </w:pPr>
            <w:r>
              <w:rPr>
                <w:lang w:val="es-AR"/>
              </w:rPr>
              <w:t xml:space="preserve">Relación desempeño </w:t>
            </w:r>
            <w:r w:rsidR="00C34AAD">
              <w:rPr>
                <w:lang w:val="es-AR"/>
              </w:rPr>
              <w:t xml:space="preserve">profesional </w:t>
            </w:r>
            <w:r>
              <w:rPr>
                <w:lang w:val="es-AR"/>
              </w:rPr>
              <w:t xml:space="preserve"> – estudio universitario</w:t>
            </w:r>
          </w:p>
        </w:tc>
        <w:tc>
          <w:tcPr>
            <w:tcW w:w="1559" w:type="dxa"/>
          </w:tcPr>
          <w:p w:rsidR="00805AE1" w:rsidRDefault="00805AE1" w:rsidP="000A6027">
            <w:pPr>
              <w:pStyle w:val="Prrafodelista"/>
              <w:ind w:left="0" w:firstLine="0"/>
              <w:cnfStyle w:val="100000000000"/>
              <w:rPr>
                <w:lang w:val="es-AR"/>
              </w:rPr>
            </w:pPr>
            <w:r>
              <w:rPr>
                <w:lang w:val="es-AR"/>
              </w:rPr>
              <w:t>Cantidad</w:t>
            </w:r>
            <w:r w:rsidR="00B478DC">
              <w:rPr>
                <w:lang w:val="es-AR"/>
              </w:rPr>
              <w:t xml:space="preserve"> (%)</w:t>
            </w:r>
          </w:p>
        </w:tc>
      </w:tr>
      <w:tr w:rsidR="00805AE1" w:rsidTr="00C34AAD">
        <w:trPr>
          <w:cnfStyle w:val="000000100000"/>
        </w:trPr>
        <w:tc>
          <w:tcPr>
            <w:cnfStyle w:val="001000000000"/>
            <w:tcW w:w="5638" w:type="dxa"/>
          </w:tcPr>
          <w:p w:rsidR="00805AE1" w:rsidRDefault="00805AE1" w:rsidP="000A6027">
            <w:pPr>
              <w:pStyle w:val="Prrafodelista"/>
              <w:ind w:left="0" w:firstLine="0"/>
              <w:rPr>
                <w:lang w:val="es-AR"/>
              </w:rPr>
            </w:pPr>
            <w:r>
              <w:rPr>
                <w:lang w:val="es-AR"/>
              </w:rPr>
              <w:t>1</w:t>
            </w:r>
          </w:p>
        </w:tc>
        <w:tc>
          <w:tcPr>
            <w:tcW w:w="1559" w:type="dxa"/>
          </w:tcPr>
          <w:p w:rsidR="00805AE1" w:rsidRDefault="002C0292" w:rsidP="000A6027">
            <w:pPr>
              <w:pStyle w:val="Prrafodelista"/>
              <w:ind w:left="0" w:firstLine="0"/>
              <w:cnfStyle w:val="000000100000"/>
              <w:rPr>
                <w:lang w:val="es-AR"/>
              </w:rPr>
            </w:pPr>
            <w:r>
              <w:rPr>
                <w:lang w:val="es-AR"/>
              </w:rPr>
              <w:t>12</w:t>
            </w:r>
          </w:p>
        </w:tc>
      </w:tr>
      <w:tr w:rsidR="00805AE1" w:rsidTr="00C34AAD">
        <w:tc>
          <w:tcPr>
            <w:cnfStyle w:val="001000000000"/>
            <w:tcW w:w="5638" w:type="dxa"/>
          </w:tcPr>
          <w:p w:rsidR="00805AE1" w:rsidRDefault="00805AE1" w:rsidP="000A6027">
            <w:pPr>
              <w:pStyle w:val="Prrafodelista"/>
              <w:ind w:left="0" w:firstLine="0"/>
              <w:rPr>
                <w:lang w:val="es-AR"/>
              </w:rPr>
            </w:pPr>
            <w:r>
              <w:rPr>
                <w:lang w:val="es-AR"/>
              </w:rPr>
              <w:t>2</w:t>
            </w:r>
          </w:p>
        </w:tc>
        <w:tc>
          <w:tcPr>
            <w:tcW w:w="1559" w:type="dxa"/>
          </w:tcPr>
          <w:p w:rsidR="00805AE1" w:rsidRDefault="002C0292" w:rsidP="000A6027">
            <w:pPr>
              <w:pStyle w:val="Prrafodelista"/>
              <w:ind w:left="0" w:firstLine="0"/>
              <w:cnfStyle w:val="000000000000"/>
              <w:rPr>
                <w:lang w:val="es-AR"/>
              </w:rPr>
            </w:pPr>
            <w:r>
              <w:rPr>
                <w:lang w:val="es-AR"/>
              </w:rPr>
              <w:t>35</w:t>
            </w:r>
          </w:p>
        </w:tc>
      </w:tr>
      <w:tr w:rsidR="00805AE1" w:rsidTr="00C34AAD">
        <w:trPr>
          <w:cnfStyle w:val="000000100000"/>
        </w:trPr>
        <w:tc>
          <w:tcPr>
            <w:cnfStyle w:val="001000000000"/>
            <w:tcW w:w="5638" w:type="dxa"/>
          </w:tcPr>
          <w:p w:rsidR="00805AE1" w:rsidRDefault="00805AE1" w:rsidP="000A6027">
            <w:pPr>
              <w:pStyle w:val="Prrafodelista"/>
              <w:ind w:left="0" w:firstLine="0"/>
              <w:rPr>
                <w:lang w:val="es-AR"/>
              </w:rPr>
            </w:pPr>
            <w:r>
              <w:rPr>
                <w:lang w:val="es-AR"/>
              </w:rPr>
              <w:t>3</w:t>
            </w:r>
          </w:p>
        </w:tc>
        <w:tc>
          <w:tcPr>
            <w:tcW w:w="1559" w:type="dxa"/>
          </w:tcPr>
          <w:p w:rsidR="00805AE1" w:rsidRDefault="002C0292" w:rsidP="000A6027">
            <w:pPr>
              <w:pStyle w:val="Prrafodelista"/>
              <w:ind w:left="0" w:firstLine="0"/>
              <w:cnfStyle w:val="000000100000"/>
              <w:rPr>
                <w:lang w:val="es-AR"/>
              </w:rPr>
            </w:pPr>
            <w:r>
              <w:rPr>
                <w:lang w:val="es-AR"/>
              </w:rPr>
              <w:t>53</w:t>
            </w:r>
          </w:p>
        </w:tc>
      </w:tr>
    </w:tbl>
    <w:p w:rsidR="0065002C" w:rsidRDefault="00CC3A63" w:rsidP="000A6027">
      <w:pPr>
        <w:pStyle w:val="Prrafodelista"/>
        <w:ind w:left="1080" w:firstLine="0"/>
        <w:rPr>
          <w:lang w:val="es-AR"/>
        </w:rPr>
      </w:pPr>
      <w:r w:rsidRPr="00CC3A63">
        <w:rPr>
          <w:noProof/>
          <w:lang w:val="es-AR" w:eastAsia="es-AR" w:bidi="ar-SA"/>
        </w:rPr>
        <w:drawing>
          <wp:inline distT="0" distB="0" distL="0" distR="0">
            <wp:extent cx="4572000" cy="2743200"/>
            <wp:effectExtent l="19050" t="0" r="0" b="0"/>
            <wp:docPr id="12"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C3A63" w:rsidRDefault="00B478DC" w:rsidP="000A6027">
      <w:pPr>
        <w:pStyle w:val="Prrafodelista"/>
        <w:ind w:left="1080" w:firstLine="0"/>
        <w:rPr>
          <w:lang w:val="es-AR"/>
        </w:rPr>
      </w:pPr>
      <w:r>
        <w:rPr>
          <w:lang w:val="es-AR"/>
        </w:rPr>
        <w:t xml:space="preserve">Se puede observar en la grafica que el 53% de las personas opina que existe amplia relación entre el desempeño profesional y el estudio universitario </w:t>
      </w:r>
      <w:r w:rsidR="00606127">
        <w:rPr>
          <w:lang w:val="es-AR"/>
        </w:rPr>
        <w:t xml:space="preserve">(en adelante relación) </w:t>
      </w:r>
      <w:r>
        <w:rPr>
          <w:lang w:val="es-AR"/>
        </w:rPr>
        <w:t>y según la misma, se debe a que el estudio universitario es el factor responsable de formar el desempeño laboral del egresado, es el punto de partida y el camino a seguir para ser un buen profesional.</w:t>
      </w:r>
    </w:p>
    <w:p w:rsidR="00606127" w:rsidRDefault="00606127" w:rsidP="000A6027">
      <w:pPr>
        <w:pStyle w:val="Prrafodelista"/>
        <w:ind w:left="1080" w:firstLine="0"/>
        <w:rPr>
          <w:lang w:val="es-AR"/>
        </w:rPr>
      </w:pPr>
      <w:r>
        <w:rPr>
          <w:lang w:val="es-AR"/>
        </w:rPr>
        <w:t>El 35% de las personas opina que existe una relación pero que no es tan amplia debido a que tal formación se realiza únicamente en las empresas, el estudio universitario es la base del desempeño profesional del egresado pero el crecimiento lo aporta la empresa.</w:t>
      </w:r>
    </w:p>
    <w:p w:rsidR="00606127" w:rsidRDefault="00606127" w:rsidP="000A6027">
      <w:pPr>
        <w:pStyle w:val="Prrafodelista"/>
        <w:ind w:left="1080" w:firstLine="0"/>
        <w:rPr>
          <w:lang w:val="es-AR"/>
        </w:rPr>
      </w:pPr>
      <w:r>
        <w:rPr>
          <w:lang w:val="es-AR"/>
        </w:rPr>
        <w:t>El 12% de las personas opina que no existe relación</w:t>
      </w:r>
      <w:r w:rsidR="00A32403">
        <w:rPr>
          <w:lang w:val="es-AR"/>
        </w:rPr>
        <w:t>, esto puede suceder debido a que la formación y crecimiento del egresado sea merito únicamente del aprendizaje individual y/o de terceros ajenos a la Universidad y a la Empresa de trabajo.</w:t>
      </w:r>
    </w:p>
    <w:p w:rsidR="000B73C9" w:rsidRPr="007B1317" w:rsidRDefault="000B73C9" w:rsidP="000B73C9">
      <w:pPr>
        <w:pStyle w:val="Prrafodelista"/>
        <w:numPr>
          <w:ilvl w:val="0"/>
          <w:numId w:val="16"/>
        </w:numPr>
        <w:rPr>
          <w:lang w:val="es-AR"/>
        </w:rPr>
      </w:pPr>
      <w:r w:rsidRPr="007B1317">
        <w:rPr>
          <w:lang w:val="es-AR"/>
        </w:rPr>
        <w:lastRenderedPageBreak/>
        <w:t>Según su criterio, ¿Usted cree que la UTN tiene reconocimiento nacional?</w:t>
      </w:r>
    </w:p>
    <w:p w:rsidR="000B73C9" w:rsidRPr="00FA7E7B" w:rsidRDefault="000B73C9" w:rsidP="000B73C9">
      <w:pPr>
        <w:pStyle w:val="Prrafodelista"/>
        <w:numPr>
          <w:ilvl w:val="1"/>
          <w:numId w:val="3"/>
        </w:numPr>
        <w:rPr>
          <w:lang w:val="es-AR"/>
        </w:rPr>
      </w:pPr>
      <w:r w:rsidRPr="00FA7E7B">
        <w:rPr>
          <w:lang w:val="es-AR"/>
        </w:rPr>
        <w:t>SÍ</w:t>
      </w:r>
    </w:p>
    <w:p w:rsidR="000B73C9" w:rsidRPr="00FA7E7B" w:rsidRDefault="000B73C9" w:rsidP="000B73C9">
      <w:pPr>
        <w:pStyle w:val="Prrafodelista"/>
        <w:numPr>
          <w:ilvl w:val="1"/>
          <w:numId w:val="3"/>
        </w:numPr>
        <w:rPr>
          <w:lang w:val="es-AR"/>
        </w:rPr>
      </w:pPr>
      <w:r>
        <w:rPr>
          <w:lang w:val="es-AR"/>
        </w:rPr>
        <w:t>No</w:t>
      </w:r>
    </w:p>
    <w:p w:rsidR="000B73C9" w:rsidRDefault="000B73C9" w:rsidP="000B73C9">
      <w:pPr>
        <w:pStyle w:val="Prrafodelista"/>
        <w:ind w:left="1080" w:firstLine="0"/>
        <w:rPr>
          <w:sz w:val="20"/>
          <w:szCs w:val="20"/>
          <w:lang w:val="es-AR"/>
        </w:rPr>
      </w:pPr>
      <w:r>
        <w:rPr>
          <w:sz w:val="20"/>
          <w:szCs w:val="20"/>
          <w:lang w:val="es-AR"/>
        </w:rPr>
        <w:t>Si lo anterior es afirmativo, este reconocimiento se debe a…</w:t>
      </w:r>
    </w:p>
    <w:p w:rsidR="000B73C9" w:rsidRPr="00FA7E7B" w:rsidRDefault="000B73C9" w:rsidP="000B73C9">
      <w:pPr>
        <w:pStyle w:val="Prrafodelista"/>
        <w:numPr>
          <w:ilvl w:val="1"/>
          <w:numId w:val="3"/>
        </w:numPr>
        <w:rPr>
          <w:lang w:val="es-AR"/>
        </w:rPr>
      </w:pPr>
      <w:r>
        <w:rPr>
          <w:lang w:val="es-AR"/>
        </w:rPr>
        <w:t>Prestigio</w:t>
      </w:r>
    </w:p>
    <w:p w:rsidR="000B73C9" w:rsidRPr="00D03959" w:rsidRDefault="000B73C9" w:rsidP="000B73C9">
      <w:pPr>
        <w:pStyle w:val="Prrafodelista"/>
        <w:numPr>
          <w:ilvl w:val="1"/>
          <w:numId w:val="3"/>
        </w:numPr>
        <w:rPr>
          <w:lang w:val="es-AR"/>
        </w:rPr>
      </w:pPr>
      <w:r w:rsidRPr="00DF33E7">
        <w:rPr>
          <w:lang w:val="es-AR"/>
        </w:rPr>
        <w:t>Calidad Educativa (planes de estudios actualizados, calidad de profesores)</w:t>
      </w:r>
    </w:p>
    <w:p w:rsidR="000B73C9" w:rsidRPr="00DF33E7" w:rsidRDefault="000B73C9" w:rsidP="000B73C9">
      <w:pPr>
        <w:pStyle w:val="Prrafodelista"/>
        <w:numPr>
          <w:ilvl w:val="1"/>
          <w:numId w:val="3"/>
        </w:numPr>
        <w:rPr>
          <w:lang w:val="es-AR"/>
        </w:rPr>
      </w:pPr>
      <w:r w:rsidRPr="00DF33E7">
        <w:rPr>
          <w:lang w:val="es-AR"/>
        </w:rPr>
        <w:t>Calidad de sus profesionales (profesionales sólidos gracias a la experiencia en mayor medida que a los contenidos universitarios)</w:t>
      </w:r>
    </w:p>
    <w:p w:rsidR="000B73C9" w:rsidRPr="00DF33E7" w:rsidRDefault="000B73C9" w:rsidP="000B73C9">
      <w:pPr>
        <w:pStyle w:val="Prrafodelista"/>
        <w:numPr>
          <w:ilvl w:val="1"/>
          <w:numId w:val="3"/>
        </w:numPr>
        <w:rPr>
          <w:lang w:val="es-AR"/>
        </w:rPr>
      </w:pPr>
      <w:r w:rsidRPr="00DF33E7">
        <w:rPr>
          <w:lang w:val="es-AR"/>
        </w:rPr>
        <w:t xml:space="preserve"> Cantidad de años de experiencia educativa</w:t>
      </w:r>
    </w:p>
    <w:p w:rsidR="000B73C9" w:rsidRPr="00DF33E7" w:rsidRDefault="000B73C9" w:rsidP="000B73C9">
      <w:pPr>
        <w:pStyle w:val="Prrafodelista"/>
        <w:numPr>
          <w:ilvl w:val="1"/>
          <w:numId w:val="3"/>
        </w:numPr>
        <w:rPr>
          <w:lang w:val="es-AR"/>
        </w:rPr>
      </w:pPr>
      <w:r w:rsidRPr="00DF33E7">
        <w:rPr>
          <w:lang w:val="es-AR"/>
        </w:rPr>
        <w:t xml:space="preserve"> Proporción existente entre la cantidad de puestos laborales y los egresados destinados a esos puestos (ejemplo simplificado: Puesto para Ing. Electrónica en Capital Federal, hay 4 F</w:t>
      </w:r>
      <w:r>
        <w:rPr>
          <w:lang w:val="es-AR"/>
        </w:rPr>
        <w:t xml:space="preserve">acultades </w:t>
      </w:r>
      <w:r w:rsidRPr="00DF33E7">
        <w:rPr>
          <w:lang w:val="es-AR"/>
        </w:rPr>
        <w:t>Regionales frente a una U</w:t>
      </w:r>
      <w:r>
        <w:rPr>
          <w:lang w:val="es-AR"/>
        </w:rPr>
        <w:t xml:space="preserve">niversidad </w:t>
      </w:r>
      <w:r w:rsidRPr="00DF33E7">
        <w:rPr>
          <w:lang w:val="es-AR"/>
        </w:rPr>
        <w:t xml:space="preserve">Nacional </w:t>
      </w:r>
      <w:r>
        <w:rPr>
          <w:lang w:val="es-AR"/>
        </w:rPr>
        <w:t>(</w:t>
      </w:r>
      <w:r w:rsidRPr="00DF33E7">
        <w:rPr>
          <w:lang w:val="es-AR"/>
        </w:rPr>
        <w:t>UBA)</w:t>
      </w:r>
    </w:p>
    <w:p w:rsidR="000B73C9" w:rsidRPr="00DF33E7" w:rsidRDefault="000B73C9" w:rsidP="000B73C9">
      <w:pPr>
        <w:pStyle w:val="Prrafodelista"/>
        <w:numPr>
          <w:ilvl w:val="1"/>
          <w:numId w:val="3"/>
        </w:numPr>
        <w:rPr>
          <w:lang w:val="es-AR"/>
        </w:rPr>
      </w:pPr>
      <w:r w:rsidRPr="00DF33E7">
        <w:rPr>
          <w:lang w:val="es-AR"/>
        </w:rPr>
        <w:t xml:space="preserve"> Simple Marketing sin argumento</w:t>
      </w:r>
    </w:p>
    <w:p w:rsidR="000B73C9" w:rsidRDefault="000B73C9" w:rsidP="000B73C9">
      <w:pPr>
        <w:pStyle w:val="Prrafodelista"/>
        <w:numPr>
          <w:ilvl w:val="1"/>
          <w:numId w:val="3"/>
        </w:numPr>
        <w:rPr>
          <w:lang w:val="es-AR"/>
        </w:rPr>
      </w:pPr>
      <w:r w:rsidRPr="00DF33E7">
        <w:rPr>
          <w:lang w:val="es-AR"/>
        </w:rPr>
        <w:t xml:space="preserve"> Maque esta opción si su respuesta anterior fue negativa</w:t>
      </w:r>
    </w:p>
    <w:p w:rsidR="0020386C" w:rsidRDefault="0020386C" w:rsidP="000A6027">
      <w:pPr>
        <w:pStyle w:val="Prrafodelista"/>
        <w:ind w:left="1080" w:firstLine="0"/>
        <w:rPr>
          <w:lang w:val="es-AR"/>
        </w:rPr>
      </w:pPr>
    </w:p>
    <w:p w:rsidR="000B73C9" w:rsidRDefault="0020386C" w:rsidP="000A6027">
      <w:pPr>
        <w:pStyle w:val="Prrafodelista"/>
        <w:ind w:left="1080" w:firstLine="0"/>
        <w:rPr>
          <w:lang w:val="es-AR"/>
        </w:rPr>
      </w:pPr>
      <w:r>
        <w:rPr>
          <w:lang w:val="es-AR"/>
        </w:rPr>
        <w:t>Conclusión</w:t>
      </w:r>
    </w:p>
    <w:p w:rsidR="0020386C" w:rsidRDefault="0020386C" w:rsidP="000A6027">
      <w:pPr>
        <w:pStyle w:val="Prrafodelista"/>
        <w:ind w:left="1080" w:firstLine="0"/>
        <w:rPr>
          <w:lang w:val="es-AR"/>
        </w:rPr>
      </w:pPr>
    </w:p>
    <w:p w:rsidR="0020386C" w:rsidRDefault="0020386C" w:rsidP="000A6027">
      <w:pPr>
        <w:pStyle w:val="Prrafodelista"/>
        <w:ind w:left="1080" w:firstLine="0"/>
        <w:rPr>
          <w:lang w:val="es-AR"/>
        </w:rPr>
      </w:pPr>
      <w:r>
        <w:rPr>
          <w:lang w:val="es-AR"/>
        </w:rPr>
        <w:t xml:space="preserve"> Se observa que los encuestados en su mayoría reconocen a la </w:t>
      </w:r>
      <w:proofErr w:type="spellStart"/>
      <w:r>
        <w:rPr>
          <w:lang w:val="es-AR"/>
        </w:rPr>
        <w:t>utn</w:t>
      </w:r>
      <w:proofErr w:type="spellEnd"/>
      <w:r>
        <w:rPr>
          <w:lang w:val="es-AR"/>
        </w:rPr>
        <w:t xml:space="preserve"> por que en ella se aprende a esforzarse al máximo y a trabajar bajo presión, los alumnos necesitan solo buenas guías es de los profesores.</w:t>
      </w:r>
    </w:p>
    <w:p w:rsidR="0020386C" w:rsidRDefault="0020386C" w:rsidP="000A6027">
      <w:pPr>
        <w:pStyle w:val="Prrafodelista"/>
        <w:ind w:left="1080" w:firstLine="0"/>
        <w:rPr>
          <w:lang w:val="es-AR"/>
        </w:rPr>
      </w:pPr>
    </w:p>
    <w:p w:rsidR="0020386C" w:rsidRDefault="0020386C" w:rsidP="000A6027">
      <w:pPr>
        <w:pStyle w:val="Prrafodelista"/>
        <w:ind w:left="1080" w:firstLine="0"/>
        <w:rPr>
          <w:lang w:val="es-AR"/>
        </w:rPr>
      </w:pPr>
      <w:r>
        <w:rPr>
          <w:lang w:val="es-AR"/>
        </w:rPr>
        <w:t xml:space="preserve"> Hay una división en cuanto las respuestas ya que una parte de los encuestados prefiere profesores que sepan enseñar más que sepan del tema y otros encuestados prefieren que los profesores sepan mas de los temas que explicar.</w:t>
      </w:r>
    </w:p>
    <w:p w:rsidR="00BF4F9D" w:rsidRDefault="00BF4F9D" w:rsidP="000A6027">
      <w:pPr>
        <w:pStyle w:val="Prrafodelista"/>
        <w:ind w:left="1080" w:firstLine="0"/>
        <w:rPr>
          <w:lang w:val="es-AR"/>
        </w:rPr>
      </w:pPr>
    </w:p>
    <w:p w:rsidR="00BF4F9D" w:rsidRDefault="00BF4F9D" w:rsidP="000A6027">
      <w:pPr>
        <w:pStyle w:val="Prrafodelista"/>
        <w:ind w:left="1080" w:firstLine="0"/>
        <w:rPr>
          <w:lang w:val="es-AR"/>
        </w:rPr>
      </w:pPr>
      <w:r>
        <w:rPr>
          <w:lang w:val="es-AR"/>
        </w:rPr>
        <w:t>Se observa que la mayora de los encuestados obtiene información por el medio digital,</w:t>
      </w:r>
    </w:p>
    <w:p w:rsidR="00BF4F9D" w:rsidRDefault="00BF4F9D" w:rsidP="000A6027">
      <w:pPr>
        <w:pStyle w:val="Prrafodelista"/>
        <w:ind w:left="1080" w:firstLine="0"/>
        <w:rPr>
          <w:lang w:val="es-AR"/>
        </w:rPr>
      </w:pPr>
      <w:proofErr w:type="gramStart"/>
      <w:r>
        <w:rPr>
          <w:lang w:val="es-AR"/>
        </w:rPr>
        <w:t>esto</w:t>
      </w:r>
      <w:proofErr w:type="gramEnd"/>
      <w:r>
        <w:rPr>
          <w:lang w:val="es-AR"/>
        </w:rPr>
        <w:t xml:space="preserve"> se deba a que la gente que consume esta información se relaciona utiliza internet, ya que hay pocas publicaciones en papel en comparación con otros temas que se publican en este medio. </w:t>
      </w:r>
    </w:p>
    <w:p w:rsidR="00BF4F9D" w:rsidRDefault="005A1D4B" w:rsidP="000A6027">
      <w:pPr>
        <w:pStyle w:val="Prrafodelista"/>
        <w:ind w:left="1080" w:firstLine="0"/>
        <w:rPr>
          <w:lang w:val="es-AR"/>
        </w:rPr>
      </w:pPr>
      <w:r>
        <w:rPr>
          <w:lang w:val="es-AR"/>
        </w:rPr>
        <w:t xml:space="preserve"> </w:t>
      </w:r>
    </w:p>
    <w:p w:rsidR="0020386C" w:rsidRDefault="0020386C" w:rsidP="000A6027">
      <w:pPr>
        <w:pStyle w:val="Prrafodelista"/>
        <w:ind w:left="1080" w:firstLine="0"/>
        <w:rPr>
          <w:lang w:val="es-AR"/>
        </w:rPr>
      </w:pPr>
    </w:p>
    <w:p w:rsidR="0020386C" w:rsidRDefault="0020386C" w:rsidP="000A6027">
      <w:pPr>
        <w:pStyle w:val="Prrafodelista"/>
        <w:ind w:left="1080" w:firstLine="0"/>
        <w:rPr>
          <w:lang w:val="es-AR"/>
        </w:rPr>
      </w:pPr>
    </w:p>
    <w:p w:rsidR="0020386C" w:rsidRDefault="0020386C" w:rsidP="000A6027">
      <w:pPr>
        <w:pStyle w:val="Prrafodelista"/>
        <w:ind w:left="1080" w:firstLine="0"/>
        <w:rPr>
          <w:lang w:val="es-AR"/>
        </w:rPr>
      </w:pPr>
    </w:p>
    <w:p w:rsidR="0020386C" w:rsidRPr="000A6027" w:rsidRDefault="0020386C" w:rsidP="000A6027">
      <w:pPr>
        <w:pStyle w:val="Prrafodelista"/>
        <w:ind w:left="1080" w:firstLine="0"/>
        <w:rPr>
          <w:lang w:val="es-AR"/>
        </w:rPr>
      </w:pPr>
    </w:p>
    <w:sectPr w:rsidR="0020386C" w:rsidRPr="000A6027" w:rsidSect="009719EE">
      <w:headerReference w:type="default" r:id="rId2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86C" w:rsidRDefault="0020386C" w:rsidP="0058655C">
      <w:r>
        <w:separator/>
      </w:r>
    </w:p>
  </w:endnote>
  <w:endnote w:type="continuationSeparator" w:id="1">
    <w:p w:rsidR="0020386C" w:rsidRDefault="0020386C" w:rsidP="005865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86C" w:rsidRDefault="0020386C" w:rsidP="0058655C">
      <w:r>
        <w:separator/>
      </w:r>
    </w:p>
  </w:footnote>
  <w:footnote w:type="continuationSeparator" w:id="1">
    <w:p w:rsidR="0020386C" w:rsidRDefault="0020386C" w:rsidP="005865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902"/>
      <w:gridCol w:w="1152"/>
    </w:tblGrid>
    <w:tr w:rsidR="0020386C">
      <w:tc>
        <w:tcPr>
          <w:tcW w:w="0" w:type="auto"/>
          <w:tcBorders>
            <w:right w:val="single" w:sz="6" w:space="0" w:color="000000" w:themeColor="text1"/>
          </w:tcBorders>
        </w:tcPr>
        <w:p w:rsidR="0020386C" w:rsidRDefault="0020386C">
          <w:pPr>
            <w:pStyle w:val="Encabezado"/>
            <w:jc w:val="right"/>
          </w:pPr>
          <w:r>
            <w:rPr>
              <w:noProof/>
              <w:lang w:val="es-AR" w:eastAsia="es-AR" w:bidi="ar-SA"/>
            </w:rPr>
            <w:drawing>
              <wp:anchor distT="0" distB="0" distL="114300" distR="114300" simplePos="0" relativeHeight="251658240" behindDoc="0" locked="0" layoutInCell="1" allowOverlap="1">
                <wp:simplePos x="0" y="0"/>
                <wp:positionH relativeFrom="column">
                  <wp:posOffset>4397375</wp:posOffset>
                </wp:positionH>
                <wp:positionV relativeFrom="paragraph">
                  <wp:posOffset>-3175</wp:posOffset>
                </wp:positionV>
                <wp:extent cx="438150" cy="467360"/>
                <wp:effectExtent l="19050" t="0" r="0" b="0"/>
                <wp:wrapThrough wrapText="bothSides">
                  <wp:wrapPolygon edited="0">
                    <wp:start x="-939" y="0"/>
                    <wp:lineTo x="-939" y="21130"/>
                    <wp:lineTo x="21600" y="21130"/>
                    <wp:lineTo x="21600" y="0"/>
                    <wp:lineTo x="-939" y="0"/>
                  </wp:wrapPolygon>
                </wp:wrapThrough>
                <wp:docPr id="5" name="Imagen 3" descr="C:\Users\Ruben\Desktop\logo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n\Desktop\logoutn.png"/>
                        <pic:cNvPicPr>
                          <a:picLocks noChangeAspect="1" noChangeArrowheads="1"/>
                        </pic:cNvPicPr>
                      </pic:nvPicPr>
                      <pic:blipFill>
                        <a:blip r:embed="rId1"/>
                        <a:srcRect/>
                        <a:stretch>
                          <a:fillRect/>
                        </a:stretch>
                      </pic:blipFill>
                      <pic:spPr bwMode="auto">
                        <a:xfrm>
                          <a:off x="0" y="0"/>
                          <a:ext cx="438150" cy="467360"/>
                        </a:xfrm>
                        <a:prstGeom prst="rect">
                          <a:avLst/>
                        </a:prstGeom>
                        <a:noFill/>
                        <a:ln w="9525">
                          <a:noFill/>
                          <a:miter lim="800000"/>
                          <a:headEnd/>
                          <a:tailEnd/>
                        </a:ln>
                      </pic:spPr>
                    </pic:pic>
                  </a:graphicData>
                </a:graphic>
              </wp:anchor>
            </w:drawing>
          </w:r>
          <w:sdt>
            <w:sdtPr>
              <w:alias w:val="Organización"/>
              <w:id w:val="78735422"/>
              <w:dataBinding w:prefixMappings="xmlns:ns0='http://schemas.openxmlformats.org/officeDocument/2006/extended-properties'" w:xpath="/ns0:Properties[1]/ns0:Company[1]" w:storeItemID="{6668398D-A668-4E3E-A5EB-62B293D839F1}"/>
              <w:text/>
            </w:sdtPr>
            <w:sdtContent>
              <w:r>
                <w:rPr>
                  <w:lang w:val="es-AR"/>
                </w:rPr>
                <w:t>Comportamiento Organizacional</w:t>
              </w:r>
            </w:sdtContent>
          </w:sdt>
        </w:p>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Content>
            <w:p w:rsidR="0020386C" w:rsidRDefault="0020386C">
              <w:pPr>
                <w:pStyle w:val="Encabezado"/>
                <w:jc w:val="right"/>
                <w:rPr>
                  <w:b/>
                  <w:bCs/>
                </w:rPr>
              </w:pPr>
              <w:r>
                <w:rPr>
                  <w:b/>
                  <w:bCs/>
                  <w:lang w:val="es-AR"/>
                </w:rPr>
                <w:t>Imagen Institucional de la UTN</w:t>
              </w:r>
            </w:p>
          </w:sdtContent>
        </w:sdt>
      </w:tc>
      <w:tc>
        <w:tcPr>
          <w:tcW w:w="1152" w:type="dxa"/>
          <w:tcBorders>
            <w:left w:val="single" w:sz="6" w:space="0" w:color="000000" w:themeColor="text1"/>
          </w:tcBorders>
        </w:tcPr>
        <w:p w:rsidR="0020386C" w:rsidRDefault="0020386C" w:rsidP="00B96ED0">
          <w:pPr>
            <w:pStyle w:val="Encabezado"/>
          </w:pPr>
          <w:fldSimple w:instr=" PAGE   \* MERGEFORMAT ">
            <w:r w:rsidR="00652A55">
              <w:rPr>
                <w:noProof/>
              </w:rPr>
              <w:t>23</w:t>
            </w:r>
          </w:fldSimple>
        </w:p>
        <w:p w:rsidR="0020386C" w:rsidRDefault="0020386C" w:rsidP="00B96ED0">
          <w:pPr>
            <w:pStyle w:val="Encabezado"/>
            <w:rPr>
              <w:b/>
            </w:rPr>
          </w:pPr>
        </w:p>
      </w:tc>
    </w:tr>
  </w:tbl>
  <w:p w:rsidR="0020386C" w:rsidRDefault="002038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singleLevel"/>
    <w:tmpl w:val="00000003"/>
    <w:name w:val="WW8Num2"/>
    <w:lvl w:ilvl="0">
      <w:numFmt w:val="bullet"/>
      <w:lvlText w:val="-"/>
      <w:lvlJc w:val="left"/>
      <w:pPr>
        <w:tabs>
          <w:tab w:val="num" w:pos="960"/>
        </w:tabs>
        <w:ind w:left="960" w:hanging="360"/>
      </w:pPr>
      <w:rPr>
        <w:rFonts w:ascii="OpenSymbol" w:hAnsi="OpenSymbol"/>
      </w:rPr>
    </w:lvl>
  </w:abstractNum>
  <w:abstractNum w:abstractNumId="3">
    <w:nsid w:val="0A6A44BB"/>
    <w:multiLevelType w:val="hybridMultilevel"/>
    <w:tmpl w:val="F4B46974"/>
    <w:lvl w:ilvl="0" w:tplc="D8387B6A">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nsid w:val="0C252B1D"/>
    <w:multiLevelType w:val="hybridMultilevel"/>
    <w:tmpl w:val="865CE8DC"/>
    <w:lvl w:ilvl="0" w:tplc="5E84427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EC252A4"/>
    <w:multiLevelType w:val="hybridMultilevel"/>
    <w:tmpl w:val="61C67CE0"/>
    <w:lvl w:ilvl="0" w:tplc="FA423F4A">
      <w:start w:val="1"/>
      <w:numFmt w:val="decimal"/>
      <w:lvlText w:val="%1."/>
      <w:lvlJc w:val="left"/>
      <w:pPr>
        <w:ind w:left="1080" w:hanging="360"/>
      </w:pPr>
      <w:rPr>
        <w:rFonts w:asciiTheme="minorHAnsi" w:hAnsiTheme="minorHAnsi" w:cstheme="minorHAnsi" w:hint="default"/>
        <w:b w:val="0"/>
        <w:color w:val="auto"/>
        <w:sz w:val="20"/>
        <w:szCs w:val="20"/>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nsid w:val="2003515E"/>
    <w:multiLevelType w:val="hybridMultilevel"/>
    <w:tmpl w:val="CFF8E1F4"/>
    <w:lvl w:ilvl="0" w:tplc="263ADB10">
      <w:start w:val="1"/>
      <w:numFmt w:val="bullet"/>
      <w:lvlText w:val="•"/>
      <w:lvlJc w:val="left"/>
      <w:pPr>
        <w:ind w:left="1080" w:hanging="360"/>
      </w:pPr>
      <w:rPr>
        <w:rFonts w:ascii="Times New Roman" w:hAnsi="Times New Roman" w:hint="default"/>
      </w:rPr>
    </w:lvl>
    <w:lvl w:ilvl="1" w:tplc="20F26978">
      <w:start w:val="1"/>
      <w:numFmt w:val="bullet"/>
      <w:lvlText w:val="□"/>
      <w:lvlJc w:val="left"/>
      <w:pPr>
        <w:ind w:left="1800" w:hanging="360"/>
      </w:pPr>
      <w:rPr>
        <w:rFonts w:ascii="Courier New" w:hAnsi="Courier New" w:hint="default"/>
      </w:rPr>
    </w:lvl>
    <w:lvl w:ilvl="2" w:tplc="B90EED4C">
      <w:start w:val="1"/>
      <w:numFmt w:val="bullet"/>
      <w:lvlText w:val="̵"/>
      <w:lvlJc w:val="left"/>
      <w:pPr>
        <w:ind w:left="2520" w:hanging="360"/>
      </w:pPr>
      <w:rPr>
        <w:rFonts w:ascii="Times New Roman" w:hAnsi="Times New Roman" w:cs="Times New Roman"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28E921D8"/>
    <w:multiLevelType w:val="hybridMultilevel"/>
    <w:tmpl w:val="61C67CE0"/>
    <w:lvl w:ilvl="0" w:tplc="FA423F4A">
      <w:start w:val="1"/>
      <w:numFmt w:val="decimal"/>
      <w:lvlText w:val="%1."/>
      <w:lvlJc w:val="left"/>
      <w:pPr>
        <w:ind w:left="1080" w:hanging="360"/>
      </w:pPr>
      <w:rPr>
        <w:rFonts w:asciiTheme="minorHAnsi" w:hAnsiTheme="minorHAnsi" w:cstheme="minorHAnsi" w:hint="default"/>
        <w:b w:val="0"/>
        <w:color w:val="auto"/>
        <w:sz w:val="20"/>
        <w:szCs w:val="20"/>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3C1B0B24"/>
    <w:multiLevelType w:val="hybridMultilevel"/>
    <w:tmpl w:val="61C67CE0"/>
    <w:lvl w:ilvl="0" w:tplc="FA423F4A">
      <w:start w:val="1"/>
      <w:numFmt w:val="decimal"/>
      <w:lvlText w:val="%1."/>
      <w:lvlJc w:val="left"/>
      <w:pPr>
        <w:ind w:left="1080" w:hanging="360"/>
      </w:pPr>
      <w:rPr>
        <w:rFonts w:asciiTheme="minorHAnsi" w:hAnsiTheme="minorHAnsi" w:cstheme="minorHAnsi" w:hint="default"/>
        <w:b w:val="0"/>
        <w:color w:val="auto"/>
        <w:sz w:val="20"/>
        <w:szCs w:val="20"/>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nsid w:val="3F6D7957"/>
    <w:multiLevelType w:val="hybridMultilevel"/>
    <w:tmpl w:val="5C7439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A210EF0"/>
    <w:multiLevelType w:val="hybridMultilevel"/>
    <w:tmpl w:val="913E61A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517C3D56"/>
    <w:multiLevelType w:val="hybridMultilevel"/>
    <w:tmpl w:val="BD04E410"/>
    <w:lvl w:ilvl="0" w:tplc="263ADB10">
      <w:start w:val="1"/>
      <w:numFmt w:val="bullet"/>
      <w:lvlText w:val="•"/>
      <w:lvlJc w:val="left"/>
      <w:pPr>
        <w:ind w:left="1080" w:hanging="360"/>
      </w:pPr>
      <w:rPr>
        <w:rFonts w:ascii="Times New Roman" w:hAnsi="Times New Roman" w:hint="default"/>
      </w:rPr>
    </w:lvl>
    <w:lvl w:ilvl="1" w:tplc="2C0A0003">
      <w:start w:val="1"/>
      <w:numFmt w:val="bullet"/>
      <w:lvlText w:val="o"/>
      <w:lvlJc w:val="left"/>
      <w:pPr>
        <w:ind w:left="1800" w:hanging="360"/>
      </w:pPr>
      <w:rPr>
        <w:rFonts w:ascii="Courier New" w:hAnsi="Courier New" w:cs="Courier New" w:hint="default"/>
      </w:rPr>
    </w:lvl>
    <w:lvl w:ilvl="2" w:tplc="B90EED4C">
      <w:start w:val="1"/>
      <w:numFmt w:val="bullet"/>
      <w:lvlText w:val="̵"/>
      <w:lvlJc w:val="left"/>
      <w:pPr>
        <w:ind w:left="2520" w:hanging="360"/>
      </w:pPr>
      <w:rPr>
        <w:rFonts w:ascii="Times New Roman" w:hAnsi="Times New Roman" w:cs="Times New Roman"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54F5016A"/>
    <w:multiLevelType w:val="hybridMultilevel"/>
    <w:tmpl w:val="913E61A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55EF7DF5"/>
    <w:multiLevelType w:val="hybridMultilevel"/>
    <w:tmpl w:val="61C67CE0"/>
    <w:lvl w:ilvl="0" w:tplc="FA423F4A">
      <w:start w:val="1"/>
      <w:numFmt w:val="decimal"/>
      <w:lvlText w:val="%1."/>
      <w:lvlJc w:val="left"/>
      <w:pPr>
        <w:ind w:left="1080" w:hanging="360"/>
      </w:pPr>
      <w:rPr>
        <w:rFonts w:asciiTheme="minorHAnsi" w:hAnsiTheme="minorHAnsi" w:cstheme="minorHAnsi" w:hint="default"/>
        <w:b w:val="0"/>
        <w:color w:val="auto"/>
        <w:sz w:val="20"/>
        <w:szCs w:val="20"/>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nsid w:val="5A8D20FA"/>
    <w:multiLevelType w:val="hybridMultilevel"/>
    <w:tmpl w:val="61C67CE0"/>
    <w:lvl w:ilvl="0" w:tplc="FA423F4A">
      <w:start w:val="1"/>
      <w:numFmt w:val="decimal"/>
      <w:lvlText w:val="%1."/>
      <w:lvlJc w:val="left"/>
      <w:pPr>
        <w:ind w:left="1080" w:hanging="360"/>
      </w:pPr>
      <w:rPr>
        <w:rFonts w:asciiTheme="minorHAnsi" w:hAnsiTheme="minorHAnsi" w:cstheme="minorHAnsi" w:hint="default"/>
        <w:b w:val="0"/>
        <w:color w:val="auto"/>
        <w:sz w:val="20"/>
        <w:szCs w:val="20"/>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nsid w:val="6FAB51AC"/>
    <w:multiLevelType w:val="hybridMultilevel"/>
    <w:tmpl w:val="D3BC776E"/>
    <w:lvl w:ilvl="0" w:tplc="D8387B6A">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6">
    <w:nsid w:val="73B41831"/>
    <w:multiLevelType w:val="hybridMultilevel"/>
    <w:tmpl w:val="88A6EAD0"/>
    <w:lvl w:ilvl="0" w:tplc="2C0A000F">
      <w:start w:val="1"/>
      <w:numFmt w:val="decimal"/>
      <w:lvlText w:val="%1."/>
      <w:lvlJc w:val="left"/>
      <w:pPr>
        <w:ind w:left="3583" w:hanging="360"/>
      </w:pPr>
    </w:lvl>
    <w:lvl w:ilvl="1" w:tplc="2C0A0019" w:tentative="1">
      <w:start w:val="1"/>
      <w:numFmt w:val="lowerLetter"/>
      <w:lvlText w:val="%2."/>
      <w:lvlJc w:val="left"/>
      <w:pPr>
        <w:ind w:left="4303" w:hanging="360"/>
      </w:pPr>
    </w:lvl>
    <w:lvl w:ilvl="2" w:tplc="2C0A001B" w:tentative="1">
      <w:start w:val="1"/>
      <w:numFmt w:val="lowerRoman"/>
      <w:lvlText w:val="%3."/>
      <w:lvlJc w:val="right"/>
      <w:pPr>
        <w:ind w:left="5023" w:hanging="180"/>
      </w:pPr>
    </w:lvl>
    <w:lvl w:ilvl="3" w:tplc="2C0A000F" w:tentative="1">
      <w:start w:val="1"/>
      <w:numFmt w:val="decimal"/>
      <w:lvlText w:val="%4."/>
      <w:lvlJc w:val="left"/>
      <w:pPr>
        <w:ind w:left="5743" w:hanging="360"/>
      </w:pPr>
    </w:lvl>
    <w:lvl w:ilvl="4" w:tplc="2C0A0019" w:tentative="1">
      <w:start w:val="1"/>
      <w:numFmt w:val="lowerLetter"/>
      <w:lvlText w:val="%5."/>
      <w:lvlJc w:val="left"/>
      <w:pPr>
        <w:ind w:left="6463" w:hanging="360"/>
      </w:pPr>
    </w:lvl>
    <w:lvl w:ilvl="5" w:tplc="2C0A001B" w:tentative="1">
      <w:start w:val="1"/>
      <w:numFmt w:val="lowerRoman"/>
      <w:lvlText w:val="%6."/>
      <w:lvlJc w:val="right"/>
      <w:pPr>
        <w:ind w:left="7183" w:hanging="180"/>
      </w:pPr>
    </w:lvl>
    <w:lvl w:ilvl="6" w:tplc="2C0A000F" w:tentative="1">
      <w:start w:val="1"/>
      <w:numFmt w:val="decimal"/>
      <w:lvlText w:val="%7."/>
      <w:lvlJc w:val="left"/>
      <w:pPr>
        <w:ind w:left="7903" w:hanging="360"/>
      </w:pPr>
    </w:lvl>
    <w:lvl w:ilvl="7" w:tplc="2C0A0019" w:tentative="1">
      <w:start w:val="1"/>
      <w:numFmt w:val="lowerLetter"/>
      <w:lvlText w:val="%8."/>
      <w:lvlJc w:val="left"/>
      <w:pPr>
        <w:ind w:left="8623" w:hanging="360"/>
      </w:pPr>
    </w:lvl>
    <w:lvl w:ilvl="8" w:tplc="2C0A001B" w:tentative="1">
      <w:start w:val="1"/>
      <w:numFmt w:val="lowerRoman"/>
      <w:lvlText w:val="%9."/>
      <w:lvlJc w:val="right"/>
      <w:pPr>
        <w:ind w:left="9343" w:hanging="180"/>
      </w:pPr>
    </w:lvl>
  </w:abstractNum>
  <w:abstractNum w:abstractNumId="17">
    <w:nsid w:val="7F023345"/>
    <w:multiLevelType w:val="hybridMultilevel"/>
    <w:tmpl w:val="4B487462"/>
    <w:lvl w:ilvl="0" w:tplc="2C0A0003">
      <w:start w:val="1"/>
      <w:numFmt w:val="bullet"/>
      <w:lvlText w:val="o"/>
      <w:lvlJc w:val="left"/>
      <w:pPr>
        <w:ind w:left="1440" w:hanging="360"/>
      </w:pPr>
      <w:rPr>
        <w:rFonts w:ascii="Courier New" w:hAnsi="Courier New" w:cs="Courier New"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0"/>
  </w:num>
  <w:num w:numId="2">
    <w:abstractNumId w:val="1"/>
  </w:num>
  <w:num w:numId="3">
    <w:abstractNumId w:val="11"/>
  </w:num>
  <w:num w:numId="4">
    <w:abstractNumId w:val="4"/>
  </w:num>
  <w:num w:numId="5">
    <w:abstractNumId w:val="2"/>
  </w:num>
  <w:num w:numId="6">
    <w:abstractNumId w:val="10"/>
  </w:num>
  <w:num w:numId="7">
    <w:abstractNumId w:val="9"/>
  </w:num>
  <w:num w:numId="8">
    <w:abstractNumId w:val="12"/>
  </w:num>
  <w:num w:numId="9">
    <w:abstractNumId w:val="16"/>
  </w:num>
  <w:num w:numId="10">
    <w:abstractNumId w:val="5"/>
  </w:num>
  <w:num w:numId="11">
    <w:abstractNumId w:val="17"/>
  </w:num>
  <w:num w:numId="12">
    <w:abstractNumId w:val="13"/>
  </w:num>
  <w:num w:numId="13">
    <w:abstractNumId w:val="6"/>
  </w:num>
  <w:num w:numId="14">
    <w:abstractNumId w:val="14"/>
  </w:num>
  <w:num w:numId="15">
    <w:abstractNumId w:val="8"/>
  </w:num>
  <w:num w:numId="16">
    <w:abstractNumId w:val="7"/>
  </w:num>
  <w:num w:numId="17">
    <w:abstractNumId w:val="15"/>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49153"/>
  </w:hdrShapeDefaults>
  <w:footnotePr>
    <w:footnote w:id="0"/>
    <w:footnote w:id="1"/>
  </w:footnotePr>
  <w:endnotePr>
    <w:endnote w:id="0"/>
    <w:endnote w:id="1"/>
  </w:endnotePr>
  <w:compat>
    <w:useFELayout/>
  </w:compat>
  <w:rsids>
    <w:rsidRoot w:val="009719EE"/>
    <w:rsid w:val="000002AB"/>
    <w:rsid w:val="00002119"/>
    <w:rsid w:val="0000359C"/>
    <w:rsid w:val="00026FB7"/>
    <w:rsid w:val="00027E5C"/>
    <w:rsid w:val="00032165"/>
    <w:rsid w:val="00041B75"/>
    <w:rsid w:val="000464E3"/>
    <w:rsid w:val="000548A2"/>
    <w:rsid w:val="00055B57"/>
    <w:rsid w:val="00061C09"/>
    <w:rsid w:val="00062FD8"/>
    <w:rsid w:val="00066A2F"/>
    <w:rsid w:val="00067A0D"/>
    <w:rsid w:val="0007033B"/>
    <w:rsid w:val="00082A0B"/>
    <w:rsid w:val="00083781"/>
    <w:rsid w:val="00086ED9"/>
    <w:rsid w:val="00094504"/>
    <w:rsid w:val="00095102"/>
    <w:rsid w:val="000A03B9"/>
    <w:rsid w:val="000A2755"/>
    <w:rsid w:val="000A2E30"/>
    <w:rsid w:val="000A6027"/>
    <w:rsid w:val="000B5C11"/>
    <w:rsid w:val="000B73C9"/>
    <w:rsid w:val="000C117D"/>
    <w:rsid w:val="000C1901"/>
    <w:rsid w:val="000C35E4"/>
    <w:rsid w:val="000C564E"/>
    <w:rsid w:val="000C6F09"/>
    <w:rsid w:val="000D047D"/>
    <w:rsid w:val="000E0D1B"/>
    <w:rsid w:val="000E1449"/>
    <w:rsid w:val="001008B7"/>
    <w:rsid w:val="0010532E"/>
    <w:rsid w:val="001076EA"/>
    <w:rsid w:val="0011220F"/>
    <w:rsid w:val="001137EF"/>
    <w:rsid w:val="00116222"/>
    <w:rsid w:val="001175A0"/>
    <w:rsid w:val="00122A64"/>
    <w:rsid w:val="00125B62"/>
    <w:rsid w:val="0012662E"/>
    <w:rsid w:val="00127BB0"/>
    <w:rsid w:val="001300BE"/>
    <w:rsid w:val="0013166B"/>
    <w:rsid w:val="00134A96"/>
    <w:rsid w:val="00142461"/>
    <w:rsid w:val="001442F4"/>
    <w:rsid w:val="001475B8"/>
    <w:rsid w:val="001504B4"/>
    <w:rsid w:val="00152F4A"/>
    <w:rsid w:val="00156239"/>
    <w:rsid w:val="00160DDD"/>
    <w:rsid w:val="0016191D"/>
    <w:rsid w:val="00162ED8"/>
    <w:rsid w:val="001658F5"/>
    <w:rsid w:val="0016634E"/>
    <w:rsid w:val="0016714A"/>
    <w:rsid w:val="00180681"/>
    <w:rsid w:val="00180C46"/>
    <w:rsid w:val="00194F26"/>
    <w:rsid w:val="001A1077"/>
    <w:rsid w:val="001B57D9"/>
    <w:rsid w:val="001D1C36"/>
    <w:rsid w:val="001D731E"/>
    <w:rsid w:val="001E18B9"/>
    <w:rsid w:val="001E7004"/>
    <w:rsid w:val="00200FD3"/>
    <w:rsid w:val="0020386C"/>
    <w:rsid w:val="00203B70"/>
    <w:rsid w:val="002048A6"/>
    <w:rsid w:val="00220D8E"/>
    <w:rsid w:val="00226ADF"/>
    <w:rsid w:val="002271EF"/>
    <w:rsid w:val="00234243"/>
    <w:rsid w:val="00235424"/>
    <w:rsid w:val="0023778B"/>
    <w:rsid w:val="00244B63"/>
    <w:rsid w:val="00244F80"/>
    <w:rsid w:val="00251761"/>
    <w:rsid w:val="00261028"/>
    <w:rsid w:val="0026193B"/>
    <w:rsid w:val="00262EA7"/>
    <w:rsid w:val="0026518F"/>
    <w:rsid w:val="00265790"/>
    <w:rsid w:val="00267427"/>
    <w:rsid w:val="00275025"/>
    <w:rsid w:val="002814CD"/>
    <w:rsid w:val="00290B54"/>
    <w:rsid w:val="00297C42"/>
    <w:rsid w:val="002A08A7"/>
    <w:rsid w:val="002A288C"/>
    <w:rsid w:val="002A57C9"/>
    <w:rsid w:val="002A5AAF"/>
    <w:rsid w:val="002B0AB0"/>
    <w:rsid w:val="002B19C2"/>
    <w:rsid w:val="002C0292"/>
    <w:rsid w:val="002C088F"/>
    <w:rsid w:val="002C0F19"/>
    <w:rsid w:val="002C4315"/>
    <w:rsid w:val="002D03FB"/>
    <w:rsid w:val="002D57C1"/>
    <w:rsid w:val="002D60A3"/>
    <w:rsid w:val="002F3D95"/>
    <w:rsid w:val="002F473C"/>
    <w:rsid w:val="00304144"/>
    <w:rsid w:val="00310664"/>
    <w:rsid w:val="00311BC4"/>
    <w:rsid w:val="003173A7"/>
    <w:rsid w:val="00320D4A"/>
    <w:rsid w:val="0032495A"/>
    <w:rsid w:val="00330CD3"/>
    <w:rsid w:val="00333113"/>
    <w:rsid w:val="00340E17"/>
    <w:rsid w:val="003415D7"/>
    <w:rsid w:val="00345E08"/>
    <w:rsid w:val="003469A9"/>
    <w:rsid w:val="00351F05"/>
    <w:rsid w:val="00353B36"/>
    <w:rsid w:val="00362F37"/>
    <w:rsid w:val="00367BF1"/>
    <w:rsid w:val="00380549"/>
    <w:rsid w:val="00381828"/>
    <w:rsid w:val="00383E37"/>
    <w:rsid w:val="00384FF2"/>
    <w:rsid w:val="003905C6"/>
    <w:rsid w:val="003948DD"/>
    <w:rsid w:val="003965F0"/>
    <w:rsid w:val="003968EF"/>
    <w:rsid w:val="003A1B52"/>
    <w:rsid w:val="003A570F"/>
    <w:rsid w:val="003B2E3B"/>
    <w:rsid w:val="003B2F9C"/>
    <w:rsid w:val="003B4528"/>
    <w:rsid w:val="003C2C61"/>
    <w:rsid w:val="003C44A2"/>
    <w:rsid w:val="003C52AA"/>
    <w:rsid w:val="003D2EE1"/>
    <w:rsid w:val="003D34C5"/>
    <w:rsid w:val="003F39B0"/>
    <w:rsid w:val="003F6BEA"/>
    <w:rsid w:val="00406CE2"/>
    <w:rsid w:val="00407A7F"/>
    <w:rsid w:val="00417823"/>
    <w:rsid w:val="00417CBB"/>
    <w:rsid w:val="00423A0B"/>
    <w:rsid w:val="00430C12"/>
    <w:rsid w:val="00432994"/>
    <w:rsid w:val="00445126"/>
    <w:rsid w:val="00455DF1"/>
    <w:rsid w:val="00460331"/>
    <w:rsid w:val="004609A8"/>
    <w:rsid w:val="004700CF"/>
    <w:rsid w:val="0047202B"/>
    <w:rsid w:val="00481688"/>
    <w:rsid w:val="00481EE8"/>
    <w:rsid w:val="0048425D"/>
    <w:rsid w:val="00485CF8"/>
    <w:rsid w:val="00491139"/>
    <w:rsid w:val="0049312E"/>
    <w:rsid w:val="00496AC8"/>
    <w:rsid w:val="004A01C3"/>
    <w:rsid w:val="004A17DD"/>
    <w:rsid w:val="004A42FC"/>
    <w:rsid w:val="004A6C8E"/>
    <w:rsid w:val="004B1F13"/>
    <w:rsid w:val="004C0055"/>
    <w:rsid w:val="004C0384"/>
    <w:rsid w:val="004C401A"/>
    <w:rsid w:val="004D56FA"/>
    <w:rsid w:val="004E3D7E"/>
    <w:rsid w:val="004E4058"/>
    <w:rsid w:val="004F2F91"/>
    <w:rsid w:val="00502066"/>
    <w:rsid w:val="005033CD"/>
    <w:rsid w:val="00504BB1"/>
    <w:rsid w:val="00561A85"/>
    <w:rsid w:val="00562803"/>
    <w:rsid w:val="00566D91"/>
    <w:rsid w:val="0057465A"/>
    <w:rsid w:val="0058655C"/>
    <w:rsid w:val="00592B5B"/>
    <w:rsid w:val="0059421A"/>
    <w:rsid w:val="005949EE"/>
    <w:rsid w:val="00595F47"/>
    <w:rsid w:val="00596FE5"/>
    <w:rsid w:val="005A1D4B"/>
    <w:rsid w:val="005A52C9"/>
    <w:rsid w:val="005B2C0A"/>
    <w:rsid w:val="005B5DBB"/>
    <w:rsid w:val="005B694F"/>
    <w:rsid w:val="005C54BF"/>
    <w:rsid w:val="005C7646"/>
    <w:rsid w:val="005D02DA"/>
    <w:rsid w:val="005D668E"/>
    <w:rsid w:val="005E39DC"/>
    <w:rsid w:val="005E3C06"/>
    <w:rsid w:val="005E70E3"/>
    <w:rsid w:val="005E7D43"/>
    <w:rsid w:val="00604670"/>
    <w:rsid w:val="00605997"/>
    <w:rsid w:val="00606127"/>
    <w:rsid w:val="00607CA8"/>
    <w:rsid w:val="00613D7C"/>
    <w:rsid w:val="00625119"/>
    <w:rsid w:val="00626B91"/>
    <w:rsid w:val="00626F98"/>
    <w:rsid w:val="00637EDE"/>
    <w:rsid w:val="00647D32"/>
    <w:rsid w:val="0065002C"/>
    <w:rsid w:val="00652A55"/>
    <w:rsid w:val="00653B34"/>
    <w:rsid w:val="00667127"/>
    <w:rsid w:val="00675E48"/>
    <w:rsid w:val="006805B5"/>
    <w:rsid w:val="00681391"/>
    <w:rsid w:val="00683EBB"/>
    <w:rsid w:val="00690D92"/>
    <w:rsid w:val="0069501A"/>
    <w:rsid w:val="006B0B03"/>
    <w:rsid w:val="006B5F49"/>
    <w:rsid w:val="006C16FF"/>
    <w:rsid w:val="006C4118"/>
    <w:rsid w:val="006C788D"/>
    <w:rsid w:val="006D0969"/>
    <w:rsid w:val="006D3C79"/>
    <w:rsid w:val="006D50A0"/>
    <w:rsid w:val="006D709C"/>
    <w:rsid w:val="006E3413"/>
    <w:rsid w:val="00700009"/>
    <w:rsid w:val="00700737"/>
    <w:rsid w:val="00701085"/>
    <w:rsid w:val="00703C2B"/>
    <w:rsid w:val="00713906"/>
    <w:rsid w:val="007139ED"/>
    <w:rsid w:val="00720FA3"/>
    <w:rsid w:val="00733EBC"/>
    <w:rsid w:val="0074557A"/>
    <w:rsid w:val="00747444"/>
    <w:rsid w:val="00747A40"/>
    <w:rsid w:val="00751AA4"/>
    <w:rsid w:val="00756CF1"/>
    <w:rsid w:val="007572AB"/>
    <w:rsid w:val="00760072"/>
    <w:rsid w:val="00761F53"/>
    <w:rsid w:val="00763D16"/>
    <w:rsid w:val="00770ACD"/>
    <w:rsid w:val="00777BCE"/>
    <w:rsid w:val="007817A2"/>
    <w:rsid w:val="00783FB0"/>
    <w:rsid w:val="007855E7"/>
    <w:rsid w:val="00792B6F"/>
    <w:rsid w:val="0079648E"/>
    <w:rsid w:val="0079771B"/>
    <w:rsid w:val="007A17E3"/>
    <w:rsid w:val="007B1317"/>
    <w:rsid w:val="007B441F"/>
    <w:rsid w:val="007B51B6"/>
    <w:rsid w:val="007D6790"/>
    <w:rsid w:val="007D7974"/>
    <w:rsid w:val="007E0303"/>
    <w:rsid w:val="007E33C3"/>
    <w:rsid w:val="007E34CA"/>
    <w:rsid w:val="007F4821"/>
    <w:rsid w:val="0080501F"/>
    <w:rsid w:val="00805AE1"/>
    <w:rsid w:val="0080749A"/>
    <w:rsid w:val="00815DCD"/>
    <w:rsid w:val="00820BC6"/>
    <w:rsid w:val="008224A1"/>
    <w:rsid w:val="00831882"/>
    <w:rsid w:val="008320A7"/>
    <w:rsid w:val="00836216"/>
    <w:rsid w:val="008433D6"/>
    <w:rsid w:val="00854CDE"/>
    <w:rsid w:val="00857258"/>
    <w:rsid w:val="008616C7"/>
    <w:rsid w:val="00863A3D"/>
    <w:rsid w:val="00876FB9"/>
    <w:rsid w:val="008777E0"/>
    <w:rsid w:val="008843A7"/>
    <w:rsid w:val="008876D3"/>
    <w:rsid w:val="00891EA2"/>
    <w:rsid w:val="00891F94"/>
    <w:rsid w:val="00892AAB"/>
    <w:rsid w:val="00892C2F"/>
    <w:rsid w:val="00894460"/>
    <w:rsid w:val="00895F3F"/>
    <w:rsid w:val="008A5F42"/>
    <w:rsid w:val="008A710F"/>
    <w:rsid w:val="008B02E4"/>
    <w:rsid w:val="008B368A"/>
    <w:rsid w:val="008C03CA"/>
    <w:rsid w:val="008C167E"/>
    <w:rsid w:val="008D5112"/>
    <w:rsid w:val="008D68E0"/>
    <w:rsid w:val="008D7A7E"/>
    <w:rsid w:val="008D7DE2"/>
    <w:rsid w:val="008F0877"/>
    <w:rsid w:val="00902260"/>
    <w:rsid w:val="009035E3"/>
    <w:rsid w:val="009041DA"/>
    <w:rsid w:val="00905346"/>
    <w:rsid w:val="00922223"/>
    <w:rsid w:val="00925B59"/>
    <w:rsid w:val="00926AB8"/>
    <w:rsid w:val="00926B44"/>
    <w:rsid w:val="00933CBA"/>
    <w:rsid w:val="00947E2E"/>
    <w:rsid w:val="00956AF4"/>
    <w:rsid w:val="0096661F"/>
    <w:rsid w:val="009719EE"/>
    <w:rsid w:val="00980394"/>
    <w:rsid w:val="00991DDD"/>
    <w:rsid w:val="00997F28"/>
    <w:rsid w:val="009A1606"/>
    <w:rsid w:val="009B0D6D"/>
    <w:rsid w:val="009B278E"/>
    <w:rsid w:val="009C7BF9"/>
    <w:rsid w:val="009D0B77"/>
    <w:rsid w:val="009D2B80"/>
    <w:rsid w:val="009D4FD4"/>
    <w:rsid w:val="009E3E34"/>
    <w:rsid w:val="009F21C6"/>
    <w:rsid w:val="009F4C94"/>
    <w:rsid w:val="00A01F1B"/>
    <w:rsid w:val="00A04035"/>
    <w:rsid w:val="00A05B86"/>
    <w:rsid w:val="00A05CAA"/>
    <w:rsid w:val="00A07DEE"/>
    <w:rsid w:val="00A32403"/>
    <w:rsid w:val="00A3350E"/>
    <w:rsid w:val="00A33CD7"/>
    <w:rsid w:val="00A41B27"/>
    <w:rsid w:val="00A41BC9"/>
    <w:rsid w:val="00A4243C"/>
    <w:rsid w:val="00A44016"/>
    <w:rsid w:val="00A51CD8"/>
    <w:rsid w:val="00A565AF"/>
    <w:rsid w:val="00A56BE4"/>
    <w:rsid w:val="00A572A2"/>
    <w:rsid w:val="00A600A0"/>
    <w:rsid w:val="00A63616"/>
    <w:rsid w:val="00A64A6E"/>
    <w:rsid w:val="00A74C09"/>
    <w:rsid w:val="00A75FB4"/>
    <w:rsid w:val="00A76BBF"/>
    <w:rsid w:val="00A76E6B"/>
    <w:rsid w:val="00A82762"/>
    <w:rsid w:val="00AA0199"/>
    <w:rsid w:val="00AA0F64"/>
    <w:rsid w:val="00AA223D"/>
    <w:rsid w:val="00AA2406"/>
    <w:rsid w:val="00AA2DE3"/>
    <w:rsid w:val="00AA2E77"/>
    <w:rsid w:val="00AA3066"/>
    <w:rsid w:val="00AA3A6E"/>
    <w:rsid w:val="00AA7879"/>
    <w:rsid w:val="00AB202C"/>
    <w:rsid w:val="00AB6BEA"/>
    <w:rsid w:val="00AC2FFC"/>
    <w:rsid w:val="00AC3F00"/>
    <w:rsid w:val="00AC5676"/>
    <w:rsid w:val="00AD0B22"/>
    <w:rsid w:val="00AD0F9E"/>
    <w:rsid w:val="00AD3697"/>
    <w:rsid w:val="00AD5EEE"/>
    <w:rsid w:val="00AF65F5"/>
    <w:rsid w:val="00B03A26"/>
    <w:rsid w:val="00B04A68"/>
    <w:rsid w:val="00B12AA8"/>
    <w:rsid w:val="00B2075C"/>
    <w:rsid w:val="00B21BD4"/>
    <w:rsid w:val="00B30B71"/>
    <w:rsid w:val="00B37DBF"/>
    <w:rsid w:val="00B45CBF"/>
    <w:rsid w:val="00B478DC"/>
    <w:rsid w:val="00B505A2"/>
    <w:rsid w:val="00B5359A"/>
    <w:rsid w:val="00B53AAA"/>
    <w:rsid w:val="00B6257B"/>
    <w:rsid w:val="00B6748B"/>
    <w:rsid w:val="00B705B5"/>
    <w:rsid w:val="00B77DC2"/>
    <w:rsid w:val="00B811DF"/>
    <w:rsid w:val="00B81DAB"/>
    <w:rsid w:val="00B82623"/>
    <w:rsid w:val="00B82C7B"/>
    <w:rsid w:val="00B833DC"/>
    <w:rsid w:val="00B84256"/>
    <w:rsid w:val="00B84979"/>
    <w:rsid w:val="00B85D40"/>
    <w:rsid w:val="00B90E0F"/>
    <w:rsid w:val="00B93801"/>
    <w:rsid w:val="00B94701"/>
    <w:rsid w:val="00B951C5"/>
    <w:rsid w:val="00B95398"/>
    <w:rsid w:val="00B963E1"/>
    <w:rsid w:val="00B96ED0"/>
    <w:rsid w:val="00BA3391"/>
    <w:rsid w:val="00BA7056"/>
    <w:rsid w:val="00BB083A"/>
    <w:rsid w:val="00BB3B78"/>
    <w:rsid w:val="00BB74DD"/>
    <w:rsid w:val="00BC01B8"/>
    <w:rsid w:val="00BC4514"/>
    <w:rsid w:val="00BC5470"/>
    <w:rsid w:val="00BE2848"/>
    <w:rsid w:val="00BE2E65"/>
    <w:rsid w:val="00BE2FE5"/>
    <w:rsid w:val="00BE3040"/>
    <w:rsid w:val="00BF0D1F"/>
    <w:rsid w:val="00BF1855"/>
    <w:rsid w:val="00BF1FBD"/>
    <w:rsid w:val="00BF25E6"/>
    <w:rsid w:val="00BF4F9D"/>
    <w:rsid w:val="00BF7D1C"/>
    <w:rsid w:val="00C007C9"/>
    <w:rsid w:val="00C05055"/>
    <w:rsid w:val="00C06F90"/>
    <w:rsid w:val="00C07D4D"/>
    <w:rsid w:val="00C127D5"/>
    <w:rsid w:val="00C13D0C"/>
    <w:rsid w:val="00C21B58"/>
    <w:rsid w:val="00C22F34"/>
    <w:rsid w:val="00C23E93"/>
    <w:rsid w:val="00C31EB4"/>
    <w:rsid w:val="00C3281C"/>
    <w:rsid w:val="00C33DAC"/>
    <w:rsid w:val="00C34AAD"/>
    <w:rsid w:val="00C40216"/>
    <w:rsid w:val="00C44B81"/>
    <w:rsid w:val="00C46D33"/>
    <w:rsid w:val="00C4712B"/>
    <w:rsid w:val="00C53077"/>
    <w:rsid w:val="00C613ED"/>
    <w:rsid w:val="00C677FA"/>
    <w:rsid w:val="00C7780B"/>
    <w:rsid w:val="00C80899"/>
    <w:rsid w:val="00C90952"/>
    <w:rsid w:val="00C97FD4"/>
    <w:rsid w:val="00CA19ED"/>
    <w:rsid w:val="00CA28DD"/>
    <w:rsid w:val="00CA673C"/>
    <w:rsid w:val="00CA7276"/>
    <w:rsid w:val="00CB1FA2"/>
    <w:rsid w:val="00CB4EAF"/>
    <w:rsid w:val="00CC3A63"/>
    <w:rsid w:val="00CD3290"/>
    <w:rsid w:val="00CE7A91"/>
    <w:rsid w:val="00CF4A62"/>
    <w:rsid w:val="00CF50ED"/>
    <w:rsid w:val="00D03959"/>
    <w:rsid w:val="00D2385F"/>
    <w:rsid w:val="00D24070"/>
    <w:rsid w:val="00D3624E"/>
    <w:rsid w:val="00D440A8"/>
    <w:rsid w:val="00D50980"/>
    <w:rsid w:val="00D5431A"/>
    <w:rsid w:val="00D57019"/>
    <w:rsid w:val="00D57191"/>
    <w:rsid w:val="00D70AF0"/>
    <w:rsid w:val="00D744BA"/>
    <w:rsid w:val="00D775B4"/>
    <w:rsid w:val="00D802B5"/>
    <w:rsid w:val="00D83367"/>
    <w:rsid w:val="00D90B82"/>
    <w:rsid w:val="00D92CDC"/>
    <w:rsid w:val="00D9448D"/>
    <w:rsid w:val="00DA10A6"/>
    <w:rsid w:val="00DA45F0"/>
    <w:rsid w:val="00DA48D4"/>
    <w:rsid w:val="00DA7490"/>
    <w:rsid w:val="00DB4C2F"/>
    <w:rsid w:val="00DB695F"/>
    <w:rsid w:val="00DB7482"/>
    <w:rsid w:val="00DB77E7"/>
    <w:rsid w:val="00DD10BF"/>
    <w:rsid w:val="00DD32A1"/>
    <w:rsid w:val="00DD508B"/>
    <w:rsid w:val="00DD5A6E"/>
    <w:rsid w:val="00DD5C70"/>
    <w:rsid w:val="00DD6BDF"/>
    <w:rsid w:val="00DE0C90"/>
    <w:rsid w:val="00DE143B"/>
    <w:rsid w:val="00DE3B0A"/>
    <w:rsid w:val="00DE4EDC"/>
    <w:rsid w:val="00DE776C"/>
    <w:rsid w:val="00DF33E7"/>
    <w:rsid w:val="00DF6852"/>
    <w:rsid w:val="00DF6E34"/>
    <w:rsid w:val="00E06960"/>
    <w:rsid w:val="00E14F00"/>
    <w:rsid w:val="00E202C1"/>
    <w:rsid w:val="00E25561"/>
    <w:rsid w:val="00E26F60"/>
    <w:rsid w:val="00E27A4F"/>
    <w:rsid w:val="00E4304F"/>
    <w:rsid w:val="00E45377"/>
    <w:rsid w:val="00E463E6"/>
    <w:rsid w:val="00E4689A"/>
    <w:rsid w:val="00E54E81"/>
    <w:rsid w:val="00E60E7B"/>
    <w:rsid w:val="00E618C5"/>
    <w:rsid w:val="00E6585D"/>
    <w:rsid w:val="00E65A9E"/>
    <w:rsid w:val="00E70A62"/>
    <w:rsid w:val="00E748F2"/>
    <w:rsid w:val="00E76A59"/>
    <w:rsid w:val="00E83326"/>
    <w:rsid w:val="00E83D26"/>
    <w:rsid w:val="00E86CA0"/>
    <w:rsid w:val="00E95D42"/>
    <w:rsid w:val="00E966C1"/>
    <w:rsid w:val="00EA0E20"/>
    <w:rsid w:val="00EA21A0"/>
    <w:rsid w:val="00EB259C"/>
    <w:rsid w:val="00EB2725"/>
    <w:rsid w:val="00EC3DA1"/>
    <w:rsid w:val="00EC45EB"/>
    <w:rsid w:val="00ED1889"/>
    <w:rsid w:val="00ED1EE1"/>
    <w:rsid w:val="00ED39A5"/>
    <w:rsid w:val="00ED3AE0"/>
    <w:rsid w:val="00ED6016"/>
    <w:rsid w:val="00EE79A0"/>
    <w:rsid w:val="00F03ECF"/>
    <w:rsid w:val="00F04B50"/>
    <w:rsid w:val="00F051BF"/>
    <w:rsid w:val="00F05F72"/>
    <w:rsid w:val="00F0766C"/>
    <w:rsid w:val="00F1434C"/>
    <w:rsid w:val="00F231A4"/>
    <w:rsid w:val="00F41537"/>
    <w:rsid w:val="00F417D8"/>
    <w:rsid w:val="00F417F4"/>
    <w:rsid w:val="00F47BAD"/>
    <w:rsid w:val="00F66003"/>
    <w:rsid w:val="00F709E3"/>
    <w:rsid w:val="00F76465"/>
    <w:rsid w:val="00F805F9"/>
    <w:rsid w:val="00F81584"/>
    <w:rsid w:val="00F832CF"/>
    <w:rsid w:val="00F90A17"/>
    <w:rsid w:val="00F93A5F"/>
    <w:rsid w:val="00FA1AF0"/>
    <w:rsid w:val="00FA3258"/>
    <w:rsid w:val="00FA7E7B"/>
    <w:rsid w:val="00FD4F55"/>
    <w:rsid w:val="00FE35DF"/>
    <w:rsid w:val="00FE75F8"/>
    <w:rsid w:val="00FF4BD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91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C3"/>
  </w:style>
  <w:style w:type="paragraph" w:styleId="Ttulo1">
    <w:name w:val="heading 1"/>
    <w:basedOn w:val="Normal"/>
    <w:next w:val="Normal"/>
    <w:link w:val="Ttulo1Car"/>
    <w:uiPriority w:val="9"/>
    <w:qFormat/>
    <w:rsid w:val="004A01C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4A01C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semiHidden/>
    <w:unhideWhenUsed/>
    <w:qFormat/>
    <w:rsid w:val="004A01C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4A01C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4A01C3"/>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4A01C3"/>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4A01C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4A01C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4A01C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4A01C3"/>
    <w:pPr>
      <w:ind w:firstLine="0"/>
    </w:pPr>
  </w:style>
  <w:style w:type="character" w:customStyle="1" w:styleId="SinespaciadoCar">
    <w:name w:val="Sin espaciado Car"/>
    <w:basedOn w:val="Fuentedeprrafopredeter"/>
    <w:link w:val="Sinespaciado"/>
    <w:uiPriority w:val="1"/>
    <w:rsid w:val="004A01C3"/>
  </w:style>
  <w:style w:type="paragraph" w:styleId="Textodeglobo">
    <w:name w:val="Balloon Text"/>
    <w:basedOn w:val="Normal"/>
    <w:link w:val="TextodegloboCar"/>
    <w:uiPriority w:val="99"/>
    <w:semiHidden/>
    <w:unhideWhenUsed/>
    <w:rsid w:val="009719EE"/>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9EE"/>
    <w:rPr>
      <w:rFonts w:ascii="Tahoma" w:hAnsi="Tahoma" w:cs="Tahoma"/>
      <w:sz w:val="16"/>
      <w:szCs w:val="16"/>
    </w:rPr>
  </w:style>
  <w:style w:type="paragraph" w:styleId="Epgrafe">
    <w:name w:val="caption"/>
    <w:basedOn w:val="Normal"/>
    <w:next w:val="Normal"/>
    <w:uiPriority w:val="35"/>
    <w:unhideWhenUsed/>
    <w:qFormat/>
    <w:rsid w:val="004A01C3"/>
    <w:rPr>
      <w:b/>
      <w:bCs/>
      <w:sz w:val="18"/>
      <w:szCs w:val="18"/>
    </w:rPr>
  </w:style>
  <w:style w:type="paragraph" w:styleId="Ttulo">
    <w:name w:val="Title"/>
    <w:basedOn w:val="Normal"/>
    <w:next w:val="Normal"/>
    <w:link w:val="TtuloCar"/>
    <w:uiPriority w:val="10"/>
    <w:qFormat/>
    <w:rsid w:val="004A01C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4A01C3"/>
    <w:rPr>
      <w:rFonts w:asciiTheme="majorHAnsi" w:eastAsiaTheme="majorEastAsia" w:hAnsiTheme="majorHAnsi" w:cstheme="majorBidi"/>
      <w:i/>
      <w:iCs/>
      <w:color w:val="243F60" w:themeColor="accent1" w:themeShade="7F"/>
      <w:sz w:val="60"/>
      <w:szCs w:val="60"/>
    </w:rPr>
  </w:style>
  <w:style w:type="character" w:customStyle="1" w:styleId="Ttulo1Car">
    <w:name w:val="Título 1 Car"/>
    <w:basedOn w:val="Fuentedeprrafopredeter"/>
    <w:link w:val="Ttulo1"/>
    <w:uiPriority w:val="9"/>
    <w:rsid w:val="004A01C3"/>
    <w:rPr>
      <w:rFonts w:asciiTheme="majorHAnsi" w:eastAsiaTheme="majorEastAsia" w:hAnsiTheme="majorHAnsi" w:cstheme="majorBidi"/>
      <w:b/>
      <w:bCs/>
      <w:color w:val="365F91" w:themeColor="accent1" w:themeShade="BF"/>
      <w:sz w:val="24"/>
      <w:szCs w:val="24"/>
    </w:rPr>
  </w:style>
  <w:style w:type="paragraph" w:styleId="Encabezado">
    <w:name w:val="header"/>
    <w:basedOn w:val="Normal"/>
    <w:link w:val="EncabezadoCar"/>
    <w:uiPriority w:val="99"/>
    <w:unhideWhenUsed/>
    <w:rsid w:val="0058655C"/>
    <w:pPr>
      <w:tabs>
        <w:tab w:val="center" w:pos="4419"/>
        <w:tab w:val="right" w:pos="8838"/>
      </w:tabs>
    </w:pPr>
  </w:style>
  <w:style w:type="character" w:customStyle="1" w:styleId="EncabezadoCar">
    <w:name w:val="Encabezado Car"/>
    <w:basedOn w:val="Fuentedeprrafopredeter"/>
    <w:link w:val="Encabezado"/>
    <w:uiPriority w:val="99"/>
    <w:rsid w:val="0058655C"/>
  </w:style>
  <w:style w:type="paragraph" w:styleId="Piedepgina">
    <w:name w:val="footer"/>
    <w:basedOn w:val="Normal"/>
    <w:link w:val="PiedepginaCar"/>
    <w:uiPriority w:val="99"/>
    <w:semiHidden/>
    <w:unhideWhenUsed/>
    <w:rsid w:val="0058655C"/>
    <w:pPr>
      <w:tabs>
        <w:tab w:val="center" w:pos="4419"/>
        <w:tab w:val="right" w:pos="8838"/>
      </w:tabs>
    </w:pPr>
  </w:style>
  <w:style w:type="character" w:customStyle="1" w:styleId="PiedepginaCar">
    <w:name w:val="Pie de página Car"/>
    <w:basedOn w:val="Fuentedeprrafopredeter"/>
    <w:link w:val="Piedepgina"/>
    <w:uiPriority w:val="99"/>
    <w:semiHidden/>
    <w:rsid w:val="0058655C"/>
  </w:style>
  <w:style w:type="table" w:styleId="Tablaconcuadrcula">
    <w:name w:val="Table Grid"/>
    <w:basedOn w:val="Tablanormal"/>
    <w:uiPriority w:val="1"/>
    <w:rsid w:val="0058655C"/>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A01C3"/>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semiHidden/>
    <w:rsid w:val="004A01C3"/>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4A01C3"/>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4A01C3"/>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4A01C3"/>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4A01C3"/>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4A01C3"/>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4A01C3"/>
    <w:rPr>
      <w:rFonts w:asciiTheme="majorHAnsi" w:eastAsiaTheme="majorEastAsia" w:hAnsiTheme="majorHAnsi" w:cstheme="majorBidi"/>
      <w:i/>
      <w:iCs/>
      <w:color w:val="9BBB59" w:themeColor="accent3"/>
      <w:sz w:val="20"/>
      <w:szCs w:val="20"/>
    </w:rPr>
  </w:style>
  <w:style w:type="paragraph" w:styleId="Subttulo">
    <w:name w:val="Subtitle"/>
    <w:basedOn w:val="Normal"/>
    <w:next w:val="Normal"/>
    <w:link w:val="SubttuloCar"/>
    <w:uiPriority w:val="11"/>
    <w:qFormat/>
    <w:rsid w:val="004A01C3"/>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A01C3"/>
    <w:rPr>
      <w:rFonts w:asciiTheme="minorHAnsi"/>
      <w:i/>
      <w:iCs/>
      <w:sz w:val="24"/>
      <w:szCs w:val="24"/>
    </w:rPr>
  </w:style>
  <w:style w:type="character" w:styleId="Textoennegrita">
    <w:name w:val="Strong"/>
    <w:basedOn w:val="Fuentedeprrafopredeter"/>
    <w:uiPriority w:val="22"/>
    <w:qFormat/>
    <w:rsid w:val="004A01C3"/>
    <w:rPr>
      <w:b/>
      <w:bCs/>
      <w:spacing w:val="0"/>
    </w:rPr>
  </w:style>
  <w:style w:type="character" w:styleId="nfasis">
    <w:name w:val="Emphasis"/>
    <w:uiPriority w:val="20"/>
    <w:qFormat/>
    <w:rsid w:val="004A01C3"/>
    <w:rPr>
      <w:b/>
      <w:bCs/>
      <w:i/>
      <w:iCs/>
      <w:color w:val="5A5A5A" w:themeColor="text1" w:themeTint="A5"/>
    </w:rPr>
  </w:style>
  <w:style w:type="paragraph" w:styleId="Prrafodelista">
    <w:name w:val="List Paragraph"/>
    <w:basedOn w:val="Normal"/>
    <w:uiPriority w:val="34"/>
    <w:qFormat/>
    <w:rsid w:val="004A01C3"/>
    <w:pPr>
      <w:ind w:left="720"/>
      <w:contextualSpacing/>
    </w:pPr>
  </w:style>
  <w:style w:type="paragraph" w:styleId="Cita">
    <w:name w:val="Quote"/>
    <w:basedOn w:val="Normal"/>
    <w:next w:val="Normal"/>
    <w:link w:val="CitaCar"/>
    <w:uiPriority w:val="29"/>
    <w:qFormat/>
    <w:rsid w:val="004A01C3"/>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A01C3"/>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A01C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A01C3"/>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4A01C3"/>
    <w:rPr>
      <w:i/>
      <w:iCs/>
      <w:color w:val="5A5A5A" w:themeColor="text1" w:themeTint="A5"/>
    </w:rPr>
  </w:style>
  <w:style w:type="character" w:styleId="nfasisintenso">
    <w:name w:val="Intense Emphasis"/>
    <w:uiPriority w:val="21"/>
    <w:qFormat/>
    <w:rsid w:val="004A01C3"/>
    <w:rPr>
      <w:b/>
      <w:bCs/>
      <w:i/>
      <w:iCs/>
      <w:color w:val="4F81BD" w:themeColor="accent1"/>
      <w:sz w:val="22"/>
      <w:szCs w:val="22"/>
    </w:rPr>
  </w:style>
  <w:style w:type="character" w:styleId="Referenciasutil">
    <w:name w:val="Subtle Reference"/>
    <w:uiPriority w:val="31"/>
    <w:qFormat/>
    <w:rsid w:val="004A01C3"/>
    <w:rPr>
      <w:color w:val="auto"/>
      <w:u w:val="single" w:color="9BBB59" w:themeColor="accent3"/>
    </w:rPr>
  </w:style>
  <w:style w:type="character" w:styleId="Referenciaintensa">
    <w:name w:val="Intense Reference"/>
    <w:basedOn w:val="Fuentedeprrafopredeter"/>
    <w:uiPriority w:val="32"/>
    <w:qFormat/>
    <w:rsid w:val="004A01C3"/>
    <w:rPr>
      <w:b/>
      <w:bCs/>
      <w:color w:val="76923C" w:themeColor="accent3" w:themeShade="BF"/>
      <w:u w:val="single" w:color="9BBB59" w:themeColor="accent3"/>
    </w:rPr>
  </w:style>
  <w:style w:type="character" w:styleId="Ttulodellibro">
    <w:name w:val="Book Title"/>
    <w:basedOn w:val="Fuentedeprrafopredeter"/>
    <w:uiPriority w:val="33"/>
    <w:qFormat/>
    <w:rsid w:val="004A01C3"/>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4A01C3"/>
    <w:pPr>
      <w:outlineLvl w:val="9"/>
    </w:pPr>
  </w:style>
  <w:style w:type="paragraph" w:customStyle="1" w:styleId="TableContents">
    <w:name w:val="Table Contents"/>
    <w:basedOn w:val="Normal"/>
    <w:rsid w:val="00D2385F"/>
    <w:pPr>
      <w:widowControl w:val="0"/>
      <w:suppressLineNumbers/>
      <w:suppressAutoHyphens/>
      <w:ind w:firstLine="0"/>
    </w:pPr>
    <w:rPr>
      <w:rFonts w:ascii="Liberation Serif" w:eastAsia="DejaVu Sans" w:hAnsi="Liberation Serif" w:cs="DejaVu Sans"/>
      <w:kern w:val="1"/>
      <w:sz w:val="24"/>
      <w:szCs w:val="24"/>
      <w:lang w:val="es-AR" w:eastAsia="hi-IN" w:bidi="hi-IN"/>
    </w:rPr>
  </w:style>
  <w:style w:type="paragraph" w:styleId="Textoindependiente">
    <w:name w:val="Body Text"/>
    <w:basedOn w:val="Normal"/>
    <w:link w:val="TextoindependienteCar"/>
    <w:rsid w:val="00D2385F"/>
    <w:pPr>
      <w:widowControl w:val="0"/>
      <w:suppressAutoHyphens/>
      <w:spacing w:after="120"/>
      <w:ind w:firstLine="0"/>
    </w:pPr>
    <w:rPr>
      <w:rFonts w:ascii="Liberation Serif" w:eastAsia="DejaVu Sans" w:hAnsi="Liberation Serif" w:cs="DejaVu Sans"/>
      <w:kern w:val="1"/>
      <w:sz w:val="24"/>
      <w:szCs w:val="24"/>
      <w:lang w:val="es-AR" w:eastAsia="hi-IN" w:bidi="hi-IN"/>
    </w:rPr>
  </w:style>
  <w:style w:type="character" w:customStyle="1" w:styleId="TextoindependienteCar">
    <w:name w:val="Texto independiente Car"/>
    <w:basedOn w:val="Fuentedeprrafopredeter"/>
    <w:link w:val="Textoindependiente"/>
    <w:rsid w:val="00D2385F"/>
    <w:rPr>
      <w:rFonts w:ascii="Liberation Serif" w:eastAsia="DejaVu Sans" w:hAnsi="Liberation Serif" w:cs="DejaVu Sans"/>
      <w:kern w:val="1"/>
      <w:sz w:val="24"/>
      <w:szCs w:val="24"/>
      <w:lang w:val="es-AR" w:eastAsia="hi-IN" w:bidi="hi-IN"/>
    </w:rPr>
  </w:style>
  <w:style w:type="character" w:styleId="Hipervnculo">
    <w:name w:val="Hyperlink"/>
    <w:rsid w:val="00D2385F"/>
    <w:rPr>
      <w:color w:val="000080"/>
      <w:u w:val="single"/>
    </w:rPr>
  </w:style>
  <w:style w:type="table" w:customStyle="1" w:styleId="Sombreadoclaro-nfasis11">
    <w:name w:val="Sombreado claro - Énfasis 11"/>
    <w:basedOn w:val="Tablanormal"/>
    <w:uiPriority w:val="60"/>
    <w:rsid w:val="000021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1">
    <w:name w:val="Light Shading Accent 1"/>
    <w:basedOn w:val="Tablanormal"/>
    <w:uiPriority w:val="60"/>
    <w:rsid w:val="00CE7A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7776225">
      <w:bodyDiv w:val="1"/>
      <w:marLeft w:val="0"/>
      <w:marRight w:val="0"/>
      <w:marTop w:val="0"/>
      <w:marBottom w:val="0"/>
      <w:divBdr>
        <w:top w:val="none" w:sz="0" w:space="0" w:color="auto"/>
        <w:left w:val="none" w:sz="0" w:space="0" w:color="auto"/>
        <w:bottom w:val="none" w:sz="0" w:space="0" w:color="auto"/>
        <w:right w:val="none" w:sz="0" w:space="0" w:color="auto"/>
      </w:divBdr>
    </w:div>
    <w:div w:id="22561319">
      <w:bodyDiv w:val="1"/>
      <w:marLeft w:val="0"/>
      <w:marRight w:val="0"/>
      <w:marTop w:val="0"/>
      <w:marBottom w:val="0"/>
      <w:divBdr>
        <w:top w:val="none" w:sz="0" w:space="0" w:color="auto"/>
        <w:left w:val="none" w:sz="0" w:space="0" w:color="auto"/>
        <w:bottom w:val="none" w:sz="0" w:space="0" w:color="auto"/>
        <w:right w:val="none" w:sz="0" w:space="0" w:color="auto"/>
      </w:divBdr>
    </w:div>
    <w:div w:id="170149778">
      <w:bodyDiv w:val="1"/>
      <w:marLeft w:val="0"/>
      <w:marRight w:val="0"/>
      <w:marTop w:val="0"/>
      <w:marBottom w:val="0"/>
      <w:divBdr>
        <w:top w:val="none" w:sz="0" w:space="0" w:color="auto"/>
        <w:left w:val="none" w:sz="0" w:space="0" w:color="auto"/>
        <w:bottom w:val="none" w:sz="0" w:space="0" w:color="auto"/>
        <w:right w:val="none" w:sz="0" w:space="0" w:color="auto"/>
      </w:divBdr>
    </w:div>
    <w:div w:id="282807031">
      <w:bodyDiv w:val="1"/>
      <w:marLeft w:val="0"/>
      <w:marRight w:val="0"/>
      <w:marTop w:val="0"/>
      <w:marBottom w:val="0"/>
      <w:divBdr>
        <w:top w:val="none" w:sz="0" w:space="0" w:color="auto"/>
        <w:left w:val="none" w:sz="0" w:space="0" w:color="auto"/>
        <w:bottom w:val="none" w:sz="0" w:space="0" w:color="auto"/>
        <w:right w:val="none" w:sz="0" w:space="0" w:color="auto"/>
      </w:divBdr>
    </w:div>
    <w:div w:id="540899745">
      <w:bodyDiv w:val="1"/>
      <w:marLeft w:val="0"/>
      <w:marRight w:val="0"/>
      <w:marTop w:val="0"/>
      <w:marBottom w:val="0"/>
      <w:divBdr>
        <w:top w:val="none" w:sz="0" w:space="0" w:color="auto"/>
        <w:left w:val="none" w:sz="0" w:space="0" w:color="auto"/>
        <w:bottom w:val="none" w:sz="0" w:space="0" w:color="auto"/>
        <w:right w:val="none" w:sz="0" w:space="0" w:color="auto"/>
      </w:divBdr>
    </w:div>
    <w:div w:id="554436304">
      <w:bodyDiv w:val="1"/>
      <w:marLeft w:val="0"/>
      <w:marRight w:val="0"/>
      <w:marTop w:val="0"/>
      <w:marBottom w:val="0"/>
      <w:divBdr>
        <w:top w:val="none" w:sz="0" w:space="0" w:color="auto"/>
        <w:left w:val="none" w:sz="0" w:space="0" w:color="auto"/>
        <w:bottom w:val="none" w:sz="0" w:space="0" w:color="auto"/>
        <w:right w:val="none" w:sz="0" w:space="0" w:color="auto"/>
      </w:divBdr>
    </w:div>
    <w:div w:id="623318301">
      <w:bodyDiv w:val="1"/>
      <w:marLeft w:val="0"/>
      <w:marRight w:val="0"/>
      <w:marTop w:val="0"/>
      <w:marBottom w:val="0"/>
      <w:divBdr>
        <w:top w:val="none" w:sz="0" w:space="0" w:color="auto"/>
        <w:left w:val="none" w:sz="0" w:space="0" w:color="auto"/>
        <w:bottom w:val="none" w:sz="0" w:space="0" w:color="auto"/>
        <w:right w:val="none" w:sz="0" w:space="0" w:color="auto"/>
      </w:divBdr>
    </w:div>
    <w:div w:id="1170560295">
      <w:bodyDiv w:val="1"/>
      <w:marLeft w:val="0"/>
      <w:marRight w:val="0"/>
      <w:marTop w:val="0"/>
      <w:marBottom w:val="0"/>
      <w:divBdr>
        <w:top w:val="none" w:sz="0" w:space="0" w:color="auto"/>
        <w:left w:val="none" w:sz="0" w:space="0" w:color="auto"/>
        <w:bottom w:val="none" w:sz="0" w:space="0" w:color="auto"/>
        <w:right w:val="none" w:sz="0" w:space="0" w:color="auto"/>
      </w:divBdr>
    </w:div>
    <w:div w:id="1593314938">
      <w:bodyDiv w:val="1"/>
      <w:marLeft w:val="0"/>
      <w:marRight w:val="0"/>
      <w:marTop w:val="0"/>
      <w:marBottom w:val="0"/>
      <w:divBdr>
        <w:top w:val="none" w:sz="0" w:space="0" w:color="auto"/>
        <w:left w:val="none" w:sz="0" w:space="0" w:color="auto"/>
        <w:bottom w:val="none" w:sz="0" w:space="0" w:color="auto"/>
        <w:right w:val="none" w:sz="0" w:space="0" w:color="auto"/>
      </w:divBdr>
    </w:div>
    <w:div w:id="1659190063">
      <w:bodyDiv w:val="1"/>
      <w:marLeft w:val="0"/>
      <w:marRight w:val="0"/>
      <w:marTop w:val="0"/>
      <w:marBottom w:val="0"/>
      <w:divBdr>
        <w:top w:val="none" w:sz="0" w:space="0" w:color="auto"/>
        <w:left w:val="none" w:sz="0" w:space="0" w:color="auto"/>
        <w:bottom w:val="none" w:sz="0" w:space="0" w:color="auto"/>
        <w:right w:val="none" w:sz="0" w:space="0" w:color="auto"/>
      </w:divBdr>
    </w:div>
    <w:div w:id="1831172751">
      <w:bodyDiv w:val="1"/>
      <w:marLeft w:val="0"/>
      <w:marRight w:val="0"/>
      <w:marTop w:val="0"/>
      <w:marBottom w:val="0"/>
      <w:divBdr>
        <w:top w:val="none" w:sz="0" w:space="0" w:color="auto"/>
        <w:left w:val="none" w:sz="0" w:space="0" w:color="auto"/>
        <w:bottom w:val="none" w:sz="0" w:space="0" w:color="auto"/>
        <w:right w:val="none" w:sz="0" w:space="0" w:color="auto"/>
      </w:divBdr>
    </w:div>
    <w:div w:id="19222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chart" Target="charts/chart4.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chart" Target="charts/chart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uben\Desktop\nuev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os\facu\materias\comportamiento%20organizacional\proyecto\nuev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Acceso a internet</a:t>
            </a:r>
          </a:p>
        </c:rich>
      </c:tx>
      <c:layout/>
    </c:title>
    <c:view3D>
      <c:rotX val="30"/>
      <c:perspective val="30"/>
    </c:view3D>
    <c:plotArea>
      <c:layout/>
      <c:pie3DChart>
        <c:varyColors val="1"/>
        <c:ser>
          <c:idx val="0"/>
          <c:order val="0"/>
          <c:explosion val="25"/>
          <c:dLbls>
            <c:dLblPos val="outEnd"/>
            <c:showPercent val="1"/>
          </c:dLbls>
          <c:cat>
            <c:strRef>
              <c:f>Hoja6!$B$5:$B$7</c:f>
              <c:strCache>
                <c:ptCount val="3"/>
                <c:pt idx="0">
                  <c:v>Hogar</c:v>
                </c:pt>
                <c:pt idx="1">
                  <c:v>Trabajo</c:v>
                </c:pt>
                <c:pt idx="2">
                  <c:v>Otros</c:v>
                </c:pt>
              </c:strCache>
            </c:strRef>
          </c:cat>
          <c:val>
            <c:numRef>
              <c:f>Hoja6!$C$5:$C$7</c:f>
              <c:numCache>
                <c:formatCode>General</c:formatCode>
                <c:ptCount val="3"/>
                <c:pt idx="0">
                  <c:v>79</c:v>
                </c:pt>
                <c:pt idx="1">
                  <c:v>59</c:v>
                </c:pt>
                <c:pt idx="2">
                  <c:v>14</c:v>
                </c:pt>
              </c:numCache>
            </c:numRef>
          </c:val>
        </c:ser>
        <c:dLbls>
          <c:showVal val="1"/>
        </c:dLbls>
      </c:pie3DChart>
    </c:plotArea>
    <c:legend>
      <c:legendPos val="r"/>
      <c:layout/>
    </c:legend>
    <c:plotVisOnly val="1"/>
  </c:chart>
  <c:spPr>
    <a:ln>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Desempeño Profesional</a:t>
            </a:r>
          </a:p>
        </c:rich>
      </c:tx>
      <c:layout/>
    </c:title>
    <c:plotArea>
      <c:layout/>
      <c:lineChart>
        <c:grouping val="standard"/>
        <c:ser>
          <c:idx val="0"/>
          <c:order val="0"/>
          <c:dLbls>
            <c:dLblPos val="t"/>
            <c:showVal val="1"/>
          </c:dLbls>
          <c:cat>
            <c:strRef>
              <c:f>Hoja1!$J$4:$S$4</c:f>
              <c:strCache>
                <c:ptCount val="10"/>
                <c:pt idx="0">
                  <c:v>0</c:v>
                </c:pt>
                <c:pt idx="1">
                  <c:v>1</c:v>
                </c:pt>
                <c:pt idx="2">
                  <c:v>2</c:v>
                </c:pt>
                <c:pt idx="3">
                  <c:v>3</c:v>
                </c:pt>
                <c:pt idx="4">
                  <c:v>4</c:v>
                </c:pt>
                <c:pt idx="5">
                  <c:v>5</c:v>
                </c:pt>
                <c:pt idx="6">
                  <c:v>6</c:v>
                </c:pt>
                <c:pt idx="7">
                  <c:v>7</c:v>
                </c:pt>
                <c:pt idx="8">
                  <c:v>8</c:v>
                </c:pt>
                <c:pt idx="9">
                  <c:v>9</c:v>
                </c:pt>
              </c:strCache>
            </c:strRef>
          </c:cat>
          <c:val>
            <c:numRef>
              <c:f>Hoja1!$J$5:$S$5</c:f>
              <c:numCache>
                <c:formatCode>General</c:formatCode>
                <c:ptCount val="10"/>
                <c:pt idx="0">
                  <c:v>29</c:v>
                </c:pt>
                <c:pt idx="1">
                  <c:v>6</c:v>
                </c:pt>
                <c:pt idx="2">
                  <c:v>2</c:v>
                </c:pt>
                <c:pt idx="3">
                  <c:v>1</c:v>
                </c:pt>
                <c:pt idx="4">
                  <c:v>1</c:v>
                </c:pt>
                <c:pt idx="5">
                  <c:v>8</c:v>
                </c:pt>
                <c:pt idx="6">
                  <c:v>7</c:v>
                </c:pt>
                <c:pt idx="7">
                  <c:v>16</c:v>
                </c:pt>
                <c:pt idx="8">
                  <c:v>14</c:v>
                </c:pt>
                <c:pt idx="9">
                  <c:v>16</c:v>
                </c:pt>
              </c:numCache>
            </c:numRef>
          </c:val>
        </c:ser>
        <c:dLbls>
          <c:showVal val="1"/>
        </c:dLbls>
        <c:marker val="1"/>
        <c:axId val="68005888"/>
        <c:axId val="68007808"/>
      </c:lineChart>
      <c:catAx>
        <c:axId val="68005888"/>
        <c:scaling>
          <c:orientation val="minMax"/>
        </c:scaling>
        <c:axPos val="b"/>
        <c:title>
          <c:tx>
            <c:rich>
              <a:bodyPr/>
              <a:lstStyle/>
              <a:p>
                <a:pPr>
                  <a:defRPr/>
                </a:pPr>
                <a:r>
                  <a:rPr lang="es-AR"/>
                  <a:t>Desempeño</a:t>
                </a:r>
              </a:p>
            </c:rich>
          </c:tx>
          <c:layout/>
        </c:title>
        <c:tickLblPos val="nextTo"/>
        <c:crossAx val="68007808"/>
        <c:crosses val="autoZero"/>
        <c:auto val="1"/>
        <c:lblAlgn val="ctr"/>
        <c:lblOffset val="100"/>
      </c:catAx>
      <c:valAx>
        <c:axId val="68007808"/>
        <c:scaling>
          <c:orientation val="minMax"/>
        </c:scaling>
        <c:axPos val="l"/>
        <c:majorGridlines/>
        <c:title>
          <c:tx>
            <c:rich>
              <a:bodyPr rot="0" vert="horz"/>
              <a:lstStyle/>
              <a:p>
                <a:pPr>
                  <a:defRPr/>
                </a:pPr>
                <a:r>
                  <a:rPr lang="es-AR"/>
                  <a:t>Cantidad(%)</a:t>
                </a:r>
              </a:p>
            </c:rich>
          </c:tx>
          <c:layout/>
        </c:title>
        <c:numFmt formatCode="General" sourceLinked="1"/>
        <c:tickLblPos val="nextTo"/>
        <c:crossAx val="68005888"/>
        <c:crosses val="autoZero"/>
        <c:crossBetween val="between"/>
      </c:valAx>
    </c:plotArea>
    <c:plotVisOnly val="1"/>
  </c:chart>
  <c:spPr>
    <a:ln>
      <a:noFill/>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Relación</a:t>
            </a:r>
            <a:r>
              <a:rPr lang="es-AR" baseline="0"/>
              <a:t> desempeño profesional - estudio universitario</a:t>
            </a:r>
            <a:endParaRPr lang="es-AR"/>
          </a:p>
        </c:rich>
      </c:tx>
      <c:layout/>
    </c:title>
    <c:view3D>
      <c:rotX val="30"/>
      <c:perspective val="30"/>
    </c:view3D>
    <c:plotArea>
      <c:layout/>
      <c:pie3DChart>
        <c:varyColors val="1"/>
        <c:ser>
          <c:idx val="0"/>
          <c:order val="0"/>
          <c:explosion val="25"/>
          <c:dLbls>
            <c:dLblPos val="outEnd"/>
            <c:showPercent val="1"/>
          </c:dLbls>
          <c:cat>
            <c:strRef>
              <c:f>Hoja4!$B$3:$D$3</c:f>
              <c:strCache>
                <c:ptCount val="3"/>
                <c:pt idx="0">
                  <c:v>1</c:v>
                </c:pt>
                <c:pt idx="1">
                  <c:v>2</c:v>
                </c:pt>
                <c:pt idx="2">
                  <c:v>3</c:v>
                </c:pt>
              </c:strCache>
            </c:strRef>
          </c:cat>
          <c:val>
            <c:numRef>
              <c:f>Hoja4!$B$4:$D$4</c:f>
              <c:numCache>
                <c:formatCode>General</c:formatCode>
                <c:ptCount val="3"/>
                <c:pt idx="0">
                  <c:v>12</c:v>
                </c:pt>
                <c:pt idx="1">
                  <c:v>35</c:v>
                </c:pt>
                <c:pt idx="2">
                  <c:v>53</c:v>
                </c:pt>
              </c:numCache>
            </c:numRef>
          </c:val>
        </c:ser>
        <c:dLbls>
          <c:showVal val="1"/>
        </c:dLbls>
      </c:pie3DChart>
    </c:plotArea>
    <c:legend>
      <c:legendPos val="r"/>
      <c:layout/>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Frecuencia de acceso a internet</a:t>
            </a:r>
          </a:p>
        </c:rich>
      </c:tx>
      <c:layout/>
    </c:title>
    <c:view3D>
      <c:rotX val="30"/>
      <c:perspective val="30"/>
    </c:view3D>
    <c:plotArea>
      <c:layout/>
      <c:pie3DChart>
        <c:varyColors val="1"/>
        <c:ser>
          <c:idx val="0"/>
          <c:order val="0"/>
          <c:explosion val="25"/>
          <c:dLbls>
            <c:dLblPos val="outEnd"/>
            <c:showPercent val="1"/>
            <c:showLeaderLines val="1"/>
          </c:dLbls>
          <c:cat>
            <c:strRef>
              <c:f>Hoja7!$B$6:$B$10</c:f>
              <c:strCache>
                <c:ptCount val="5"/>
                <c:pt idx="0">
                  <c:v>Todos los días</c:v>
                </c:pt>
                <c:pt idx="1">
                  <c:v>Cada  2-3 días</c:v>
                </c:pt>
                <c:pt idx="2">
                  <c:v>1 vez por semana</c:v>
                </c:pt>
                <c:pt idx="3">
                  <c:v>1 vez cada quincena</c:v>
                </c:pt>
                <c:pt idx="4">
                  <c:v>1 vez al mes</c:v>
                </c:pt>
              </c:strCache>
            </c:strRef>
          </c:cat>
          <c:val>
            <c:numRef>
              <c:f>Hoja7!$C$6:$C$10</c:f>
              <c:numCache>
                <c:formatCode>General</c:formatCode>
                <c:ptCount val="5"/>
                <c:pt idx="0">
                  <c:v>88</c:v>
                </c:pt>
                <c:pt idx="1">
                  <c:v>7</c:v>
                </c:pt>
                <c:pt idx="2">
                  <c:v>3</c:v>
                </c:pt>
                <c:pt idx="3">
                  <c:v>1</c:v>
                </c:pt>
                <c:pt idx="4">
                  <c:v>1</c:v>
                </c:pt>
              </c:numCache>
            </c:numRef>
          </c:val>
        </c:ser>
        <c:dLbls>
          <c:showVal val="1"/>
        </c:dLbls>
      </c:pie3DChart>
    </c:plotArea>
    <c:legend>
      <c:legendPos val="r"/>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Medio de información</a:t>
            </a:r>
          </a:p>
        </c:rich>
      </c:tx>
      <c:layout/>
    </c:title>
    <c:view3D>
      <c:rotX val="30"/>
      <c:perspective val="30"/>
    </c:view3D>
    <c:plotArea>
      <c:layout/>
      <c:pie3DChart>
        <c:varyColors val="1"/>
        <c:ser>
          <c:idx val="0"/>
          <c:order val="0"/>
          <c:explosion val="25"/>
          <c:dLbls>
            <c:dLblPos val="outEnd"/>
            <c:showPercent val="1"/>
          </c:dLbls>
          <c:cat>
            <c:strRef>
              <c:f>Hoja8!$A$5:$A$8</c:f>
              <c:strCache>
                <c:ptCount val="4"/>
                <c:pt idx="0">
                  <c:v>Radio</c:v>
                </c:pt>
                <c:pt idx="1">
                  <c:v>Pagina Web</c:v>
                </c:pt>
                <c:pt idx="2">
                  <c:v>Revista Universitaria</c:v>
                </c:pt>
                <c:pt idx="3">
                  <c:v>Anuncios en Paneles - Folletería</c:v>
                </c:pt>
              </c:strCache>
            </c:strRef>
          </c:cat>
          <c:val>
            <c:numRef>
              <c:f>Hoja8!$B$5:$B$8</c:f>
              <c:numCache>
                <c:formatCode>General</c:formatCode>
                <c:ptCount val="4"/>
                <c:pt idx="0">
                  <c:v>14</c:v>
                </c:pt>
                <c:pt idx="1">
                  <c:v>62</c:v>
                </c:pt>
                <c:pt idx="2">
                  <c:v>6</c:v>
                </c:pt>
                <c:pt idx="3">
                  <c:v>18</c:v>
                </c:pt>
              </c:numCache>
            </c:numRef>
          </c:val>
        </c:ser>
        <c:dLbls>
          <c:showVal val="1"/>
        </c:dLbls>
      </c:pie3DChart>
    </c:plotArea>
    <c:legend>
      <c:legendPos val="r"/>
      <c:layout/>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Nivel de medios</a:t>
            </a:r>
          </a:p>
        </c:rich>
      </c:tx>
      <c:layout/>
    </c:title>
    <c:view3D>
      <c:rotX val="30"/>
      <c:perspective val="30"/>
    </c:view3D>
    <c:plotArea>
      <c:layout/>
      <c:pie3DChart>
        <c:varyColors val="1"/>
        <c:ser>
          <c:idx val="0"/>
          <c:order val="0"/>
          <c:explosion val="25"/>
          <c:dLbls>
            <c:dLblPos val="outEnd"/>
            <c:showPercent val="1"/>
          </c:dLbls>
          <c:cat>
            <c:strRef>
              <c:f>Hoja9!$A$4:$A$9</c:f>
              <c:strCache>
                <c:ptCount val="6"/>
                <c:pt idx="0">
                  <c:v>0</c:v>
                </c:pt>
                <c:pt idx="1">
                  <c:v>1</c:v>
                </c:pt>
                <c:pt idx="2">
                  <c:v>2</c:v>
                </c:pt>
                <c:pt idx="3">
                  <c:v>3</c:v>
                </c:pt>
                <c:pt idx="4">
                  <c:v>4</c:v>
                </c:pt>
                <c:pt idx="5">
                  <c:v>5</c:v>
                </c:pt>
              </c:strCache>
            </c:strRef>
          </c:cat>
          <c:val>
            <c:numRef>
              <c:f>Hoja9!$B$4:$B$9</c:f>
              <c:numCache>
                <c:formatCode>General</c:formatCode>
                <c:ptCount val="6"/>
                <c:pt idx="0">
                  <c:v>1</c:v>
                </c:pt>
                <c:pt idx="1">
                  <c:v>12</c:v>
                </c:pt>
                <c:pt idx="2">
                  <c:v>19</c:v>
                </c:pt>
                <c:pt idx="3">
                  <c:v>32</c:v>
                </c:pt>
                <c:pt idx="4">
                  <c:v>25</c:v>
                </c:pt>
                <c:pt idx="5">
                  <c:v>11</c:v>
                </c:pt>
              </c:numCache>
            </c:numRef>
          </c:val>
        </c:ser>
        <c:dLbls>
          <c:showVal val="1"/>
        </c:dLbls>
      </c:pie3DChart>
    </c:plotArea>
    <c:legend>
      <c:legendPos val="r"/>
      <c:layout/>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Identificación</a:t>
            </a:r>
            <a:r>
              <a:rPr lang="es-AR" baseline="0"/>
              <a:t> </a:t>
            </a:r>
            <a:endParaRPr lang="es-AR"/>
          </a:p>
        </c:rich>
      </c:tx>
      <c:layout/>
    </c:title>
    <c:view3D>
      <c:rotX val="30"/>
      <c:perspective val="30"/>
    </c:view3D>
    <c:plotArea>
      <c:layout/>
      <c:pie3DChart>
        <c:varyColors val="1"/>
        <c:ser>
          <c:idx val="0"/>
          <c:order val="0"/>
          <c:explosion val="25"/>
          <c:dLbls>
            <c:dLblPos val="outEnd"/>
            <c:showPercent val="1"/>
          </c:dLbls>
          <c:cat>
            <c:strRef>
              <c:f>Hoja10!$A$2:$A$4</c:f>
              <c:strCache>
                <c:ptCount val="3"/>
                <c:pt idx="0">
                  <c:v>Logo</c:v>
                </c:pt>
                <c:pt idx="1">
                  <c:v>Tipografía</c:v>
                </c:pt>
                <c:pt idx="2">
                  <c:v>Sigla (U.T.N)</c:v>
                </c:pt>
              </c:strCache>
            </c:strRef>
          </c:cat>
          <c:val>
            <c:numRef>
              <c:f>Hoja10!$B$2:$B$4</c:f>
              <c:numCache>
                <c:formatCode>General</c:formatCode>
                <c:ptCount val="3"/>
                <c:pt idx="0">
                  <c:v>56</c:v>
                </c:pt>
                <c:pt idx="1">
                  <c:v>3</c:v>
                </c:pt>
                <c:pt idx="2">
                  <c:v>41</c:v>
                </c:pt>
              </c:numCache>
            </c:numRef>
          </c:val>
        </c:ser>
        <c:dLbls>
          <c:showVal val="1"/>
        </c:dLbls>
      </c:pie3DChart>
    </c:plotArea>
    <c:legend>
      <c:legendPos val="r"/>
      <c:layout/>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Respuestas</a:t>
            </a:r>
          </a:p>
        </c:rich>
      </c:tx>
      <c:layout>
        <c:manualLayout>
          <c:xMode val="edge"/>
          <c:yMode val="edge"/>
          <c:x val="0.35393744531933508"/>
          <c:y val="2.7777777777777842E-2"/>
        </c:manualLayout>
      </c:layout>
    </c:title>
    <c:view3D>
      <c:rotX val="30"/>
      <c:perspective val="30"/>
    </c:view3D>
    <c:plotArea>
      <c:layout/>
      <c:pie3DChart>
        <c:varyColors val="1"/>
        <c:ser>
          <c:idx val="0"/>
          <c:order val="0"/>
          <c:explosion val="25"/>
          <c:dLbls>
            <c:dLblPos val="outEnd"/>
            <c:showPercent val="1"/>
          </c:dLbls>
          <c:cat>
            <c:strRef>
              <c:f>Hoja11!$A$4:$A$5</c:f>
              <c:strCache>
                <c:ptCount val="2"/>
                <c:pt idx="0">
                  <c:v>Si</c:v>
                </c:pt>
                <c:pt idx="1">
                  <c:v>No</c:v>
                </c:pt>
              </c:strCache>
            </c:strRef>
          </c:cat>
          <c:val>
            <c:numRef>
              <c:f>Hoja11!$B$4:$B$5</c:f>
              <c:numCache>
                <c:formatCode>General</c:formatCode>
                <c:ptCount val="2"/>
                <c:pt idx="0">
                  <c:v>63</c:v>
                </c:pt>
                <c:pt idx="1">
                  <c:v>37</c:v>
                </c:pt>
              </c:numCache>
            </c:numRef>
          </c:val>
        </c:ser>
        <c:dLbls>
          <c:showVal val="1"/>
        </c:dLbls>
      </c:pie3DChart>
    </c:plotArea>
    <c:legend>
      <c:legendPos val="r"/>
      <c:layout/>
    </c:legend>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Distribución</a:t>
            </a:r>
            <a:r>
              <a:rPr lang="es-AR" baseline="0"/>
              <a:t> de edades</a:t>
            </a:r>
            <a:endParaRPr lang="es-AR"/>
          </a:p>
        </c:rich>
      </c:tx>
      <c:layout/>
      <c:overlay val="1"/>
    </c:title>
    <c:view3D>
      <c:rotX val="30"/>
      <c:perspective val="30"/>
    </c:view3D>
    <c:plotArea>
      <c:layout/>
      <c:pie3DChart>
        <c:varyColors val="1"/>
        <c:ser>
          <c:idx val="0"/>
          <c:order val="0"/>
          <c:explosion val="25"/>
          <c:dLbls>
            <c:dLblPos val="outEnd"/>
            <c:showPercent val="1"/>
          </c:dLbls>
          <c:cat>
            <c:strRef>
              <c:f>Hoja2!$B$3:$F$3</c:f>
              <c:strCache>
                <c:ptCount val="5"/>
                <c:pt idx="0">
                  <c:v>Menor de 17 años</c:v>
                </c:pt>
                <c:pt idx="1">
                  <c:v>18 - 23</c:v>
                </c:pt>
                <c:pt idx="2">
                  <c:v>24 29</c:v>
                </c:pt>
                <c:pt idx="3">
                  <c:v>30 - 45</c:v>
                </c:pt>
                <c:pt idx="4">
                  <c:v>45 en adelante</c:v>
                </c:pt>
              </c:strCache>
            </c:strRef>
          </c:cat>
          <c:val>
            <c:numRef>
              <c:f>Hoja2!$B$4:$F$4</c:f>
              <c:numCache>
                <c:formatCode>General</c:formatCode>
                <c:ptCount val="5"/>
                <c:pt idx="0">
                  <c:v>5</c:v>
                </c:pt>
                <c:pt idx="1">
                  <c:v>35</c:v>
                </c:pt>
                <c:pt idx="2">
                  <c:v>39</c:v>
                </c:pt>
                <c:pt idx="3">
                  <c:v>16</c:v>
                </c:pt>
                <c:pt idx="4">
                  <c:v>5</c:v>
                </c:pt>
              </c:numCache>
            </c:numRef>
          </c:val>
        </c:ser>
        <c:dLbls>
          <c:showVal val="1"/>
        </c:dLbls>
      </c:pie3DChart>
    </c:plotArea>
    <c:legend>
      <c:legendPos val="r"/>
      <c:layout/>
    </c:legend>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Distribución</a:t>
            </a:r>
            <a:r>
              <a:rPr lang="es-AR" baseline="0"/>
              <a:t> de perfiles</a:t>
            </a:r>
            <a:endParaRPr lang="es-AR"/>
          </a:p>
        </c:rich>
      </c:tx>
      <c:layout>
        <c:manualLayout>
          <c:xMode val="edge"/>
          <c:yMode val="edge"/>
          <c:x val="0.14282633420822399"/>
          <c:y val="2.3148148148148147E-2"/>
        </c:manualLayout>
      </c:layout>
      <c:overlay val="1"/>
    </c:title>
    <c:view3D>
      <c:rotX val="30"/>
      <c:perspective val="30"/>
    </c:view3D>
    <c:plotArea>
      <c:layout/>
      <c:pie3DChart>
        <c:varyColors val="1"/>
        <c:ser>
          <c:idx val="0"/>
          <c:order val="0"/>
          <c:explosion val="25"/>
          <c:dLbls>
            <c:dLblPos val="outEnd"/>
            <c:showPercent val="1"/>
          </c:dLbls>
          <c:cat>
            <c:strRef>
              <c:f>Hoja3!$B$5:$H$5</c:f>
              <c:strCache>
                <c:ptCount val="7"/>
                <c:pt idx="0">
                  <c:v>Alumno</c:v>
                </c:pt>
                <c:pt idx="1">
                  <c:v>Pre Ingresante</c:v>
                </c:pt>
                <c:pt idx="2">
                  <c:v>Egresados</c:v>
                </c:pt>
                <c:pt idx="3">
                  <c:v>Personal Docente</c:v>
                </c:pt>
                <c:pt idx="4">
                  <c:v>Personal no Docente</c:v>
                </c:pt>
                <c:pt idx="5">
                  <c:v>Otros (Dentro de la universidad)</c:v>
                </c:pt>
                <c:pt idx="6">
                  <c:v>Ajeno a la Universidad</c:v>
                </c:pt>
              </c:strCache>
            </c:strRef>
          </c:cat>
          <c:val>
            <c:numRef>
              <c:f>Hoja3!$B$6:$H$6</c:f>
              <c:numCache>
                <c:formatCode>General</c:formatCode>
                <c:ptCount val="7"/>
                <c:pt idx="0">
                  <c:v>55</c:v>
                </c:pt>
                <c:pt idx="1">
                  <c:v>3</c:v>
                </c:pt>
                <c:pt idx="2">
                  <c:v>10</c:v>
                </c:pt>
                <c:pt idx="3">
                  <c:v>5</c:v>
                </c:pt>
                <c:pt idx="4">
                  <c:v>4</c:v>
                </c:pt>
                <c:pt idx="5">
                  <c:v>6</c:v>
                </c:pt>
                <c:pt idx="6">
                  <c:v>17</c:v>
                </c:pt>
              </c:numCache>
            </c:numRef>
          </c:val>
        </c:ser>
        <c:dLbls>
          <c:showVal val="1"/>
        </c:dLbls>
      </c:pie3DChart>
    </c:plotArea>
    <c:legend>
      <c:legendPos val="r"/>
      <c:layout/>
    </c:legend>
    <c:plotVisOnly val="1"/>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AR"/>
              <a:t>Respuestas</a:t>
            </a:r>
          </a:p>
        </c:rich>
      </c:tx>
      <c:layout/>
      <c:overlay val="1"/>
    </c:title>
    <c:view3D>
      <c:rotX val="30"/>
      <c:perspective val="30"/>
    </c:view3D>
    <c:plotArea>
      <c:layout/>
      <c:pie3DChart>
        <c:varyColors val="1"/>
        <c:ser>
          <c:idx val="0"/>
          <c:order val="0"/>
          <c:explosion val="25"/>
          <c:dLbls>
            <c:dLblPos val="outEnd"/>
            <c:showPercent val="1"/>
            <c:showLeaderLines val="1"/>
          </c:dLbls>
          <c:cat>
            <c:strRef>
              <c:f>Hoja1!$B$3:$C$3</c:f>
              <c:strCache>
                <c:ptCount val="2"/>
                <c:pt idx="0">
                  <c:v>Si</c:v>
                </c:pt>
                <c:pt idx="1">
                  <c:v>No</c:v>
                </c:pt>
              </c:strCache>
            </c:strRef>
          </c:cat>
          <c:val>
            <c:numRef>
              <c:f>Hoja1!$B$4:$C$4</c:f>
              <c:numCache>
                <c:formatCode>General</c:formatCode>
                <c:ptCount val="2"/>
                <c:pt idx="0">
                  <c:v>71</c:v>
                </c:pt>
                <c:pt idx="1">
                  <c:v>29</c:v>
                </c:pt>
              </c:numCache>
            </c:numRef>
          </c:val>
        </c:ser>
        <c:dLbls>
          <c:showVal val="1"/>
        </c:dLbls>
      </c:pie3DChart>
    </c:plotArea>
    <c:legend>
      <c:legendPos val="r"/>
      <c:layout/>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2AEF4-D61D-406B-B3E8-0C6CA2CF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23</Pages>
  <Words>4749</Words>
  <Characters>26121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Imagen Institucional de la UTN</vt:lpstr>
    </vt:vector>
  </TitlesOfParts>
  <Company>Comportamiento Organizacional</Company>
  <LinksUpToDate>false</LinksUpToDate>
  <CharactersWithSpaces>30809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Imagen Institucional de la UTN</dc:title>
  <dc:creator>Gumiel, Rubén Gumiel, Rubén</dc:creator>
  <cp:lastModifiedBy>Jorge</cp:lastModifiedBy>
  <cp:revision>244</cp:revision>
  <cp:lastPrinted>2010-12-02T13:33:00Z</cp:lastPrinted>
  <dcterms:created xsi:type="dcterms:W3CDTF">2010-12-02T02:44:00Z</dcterms:created>
  <dcterms:modified xsi:type="dcterms:W3CDTF">2010-12-09T03:30:00Z</dcterms:modified>
</cp:coreProperties>
</file>