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4AD" w:rsidRDefault="00C61399" w:rsidP="00811D71">
      <w:pPr>
        <w:pStyle w:val="Ttulo1"/>
        <w:rPr>
          <w:lang w:val="es-AR"/>
        </w:rPr>
      </w:pPr>
      <w:r>
        <w:rPr>
          <w:lang w:val="es-AR"/>
        </w:rPr>
        <w:t>Normas y procedimientos necesarios para implementar el Sistema</w:t>
      </w:r>
    </w:p>
    <w:p w:rsidR="00C61399" w:rsidRDefault="00C61399" w:rsidP="00C61399">
      <w:pPr>
        <w:rPr>
          <w:lang w:val="es-AR"/>
        </w:rPr>
      </w:pPr>
    </w:p>
    <w:p w:rsidR="00A002F3" w:rsidRDefault="0035607C" w:rsidP="0035607C">
      <w:pPr>
        <w:pStyle w:val="Ttulo2"/>
        <w:rPr>
          <w:rFonts w:eastAsia="Calibri"/>
          <w:color w:val="FF0000"/>
        </w:rPr>
      </w:pPr>
      <w:r>
        <w:rPr>
          <w:rFonts w:eastAsia="Calibri"/>
        </w:rPr>
        <w:t>Implementación del sistema en la empresa</w:t>
      </w:r>
    </w:p>
    <w:p w:rsidR="002B4F42" w:rsidRPr="00A002F3" w:rsidRDefault="002B4F42" w:rsidP="002B4F42">
      <w:pPr>
        <w:pStyle w:val="Ttulo3"/>
        <w:rPr>
          <w:rFonts w:eastAsia="Calibri"/>
        </w:rPr>
      </w:pPr>
      <w:r>
        <w:rPr>
          <w:rFonts w:eastAsia="Calibri"/>
        </w:rPr>
        <w:t>Recursos tecnológicos</w:t>
      </w:r>
    </w:p>
    <w:p w:rsidR="001A1CF7" w:rsidRDefault="00A002F3" w:rsidP="0078612A">
      <w:pPr>
        <w:rPr>
          <w:rFonts w:eastAsia="Calibri"/>
        </w:rPr>
      </w:pPr>
      <w:r>
        <w:rPr>
          <w:rFonts w:eastAsia="Calibri"/>
        </w:rPr>
        <w:t>Para lograr la implementación del sistema desarrollado en la Central Hidroeléctrica relevada para su realización es necesario contar con ciertos requisitos que condicionan la efectiva realización de la misma.</w:t>
      </w:r>
    </w:p>
    <w:p w:rsidR="0017377B" w:rsidRDefault="00A002F3" w:rsidP="0078612A">
      <w:pPr>
        <w:rPr>
          <w:rFonts w:eastAsia="Calibri"/>
        </w:rPr>
      </w:pPr>
      <w:r>
        <w:rPr>
          <w:rFonts w:eastAsia="Calibri"/>
        </w:rPr>
        <w:t xml:space="preserve">Primeramente es necesario contar con los componentes de hardware necesarios debidamente funcionales. Este requisito esta cumplido en el caso de la empresa relevada debido al sistema que actualmente </w:t>
      </w:r>
      <w:r w:rsidR="0017377B">
        <w:rPr>
          <w:rFonts w:eastAsia="Calibri"/>
        </w:rPr>
        <w:t>está</w:t>
      </w:r>
      <w:r>
        <w:rPr>
          <w:rFonts w:eastAsia="Calibri"/>
        </w:rPr>
        <w:t xml:space="preserve"> funcionando contando con una red de sensores y actuadores ubicados en puntos estratégicos de la planta de manera de poder monitorear y controlar los aspectos necesarios de la planta. Además en la planta relevada se cuenta con la infraestructura de cableado que conecta cada unos de estos sensores con sus respectivas RTU/PLC</w:t>
      </w:r>
      <w:r w:rsidR="0017377B">
        <w:rPr>
          <w:rFonts w:eastAsia="Calibri"/>
        </w:rPr>
        <w:t xml:space="preserve"> y luego estos componentes hacia la unidad de control (Servidor)</w:t>
      </w:r>
      <w:r>
        <w:rPr>
          <w:rFonts w:eastAsia="Calibri"/>
        </w:rPr>
        <w:t>. Para adaptar lo existente a la arquitectura propuesta pueden ser necesarios cambios mínimos en la ubicación, conectividad y configuración de los sensores/actuadores y RTU/PLC</w:t>
      </w:r>
      <w:r w:rsidR="0017377B">
        <w:rPr>
          <w:rFonts w:eastAsia="Calibri"/>
        </w:rPr>
        <w:t>.</w:t>
      </w:r>
    </w:p>
    <w:p w:rsidR="00A002F3" w:rsidRDefault="0017377B" w:rsidP="0078612A">
      <w:pPr>
        <w:rPr>
          <w:rFonts w:eastAsia="Calibri"/>
        </w:rPr>
      </w:pPr>
      <w:r>
        <w:rPr>
          <w:rFonts w:eastAsia="Calibri"/>
        </w:rPr>
        <w:t>Otro recurso de hardware necesario es el servidor donde se ejecutará el modulo de control automático y allí mismo se instalara la base de datos y donde se ejecuta la aplicación web.</w:t>
      </w:r>
    </w:p>
    <w:p w:rsidR="001A1CF7" w:rsidRDefault="0017377B" w:rsidP="0078612A">
      <w:pPr>
        <w:rPr>
          <w:rFonts w:eastAsia="Calibri"/>
        </w:rPr>
      </w:pPr>
      <w:r>
        <w:rPr>
          <w:rFonts w:eastAsia="Calibri"/>
        </w:rPr>
        <w:t>Además se van a requerir PC utilizadas para ejecutar las distintas instancias necesarias</w:t>
      </w:r>
      <w:r w:rsidR="001A1CF7">
        <w:rPr>
          <w:rFonts w:eastAsia="Calibri"/>
        </w:rPr>
        <w:t xml:space="preserve"> de </w:t>
      </w:r>
      <w:proofErr w:type="spellStart"/>
      <w:r w:rsidR="001A1CF7">
        <w:rPr>
          <w:rFonts w:eastAsia="Calibri"/>
        </w:rPr>
        <w:t>HydroDesktop</w:t>
      </w:r>
      <w:proofErr w:type="spellEnd"/>
      <w:r w:rsidR="00B438E5">
        <w:rPr>
          <w:rFonts w:eastAsia="Calibri"/>
        </w:rPr>
        <w:t>.</w:t>
      </w:r>
    </w:p>
    <w:p w:rsidR="001A1CF7" w:rsidRPr="00A002F3" w:rsidRDefault="001A1CF7" w:rsidP="0078612A">
      <w:pPr>
        <w:rPr>
          <w:rFonts w:eastAsia="Calibri"/>
        </w:rPr>
      </w:pPr>
      <w:r>
        <w:rPr>
          <w:rFonts w:eastAsia="Calibri"/>
        </w:rPr>
        <w:t xml:space="preserve">Con respecto al software se deberá instalar el motor de base de datos </w:t>
      </w:r>
      <w:proofErr w:type="spellStart"/>
      <w:r>
        <w:rPr>
          <w:rFonts w:eastAsia="Calibri"/>
        </w:rPr>
        <w:t>MySql</w:t>
      </w:r>
      <w:proofErr w:type="spellEnd"/>
      <w:r>
        <w:rPr>
          <w:rFonts w:eastAsia="Calibri"/>
        </w:rPr>
        <w:t xml:space="preserve"> en el servidor. Además se instalará el servidor web Apache para desplegar ahí la aplicación web. El modulo de control automático se desplegara en el servidor principal y el componente de </w:t>
      </w:r>
      <w:proofErr w:type="spellStart"/>
      <w:r>
        <w:rPr>
          <w:rFonts w:eastAsia="Calibri"/>
        </w:rPr>
        <w:t>HydroDesktop</w:t>
      </w:r>
      <w:proofErr w:type="spellEnd"/>
      <w:r>
        <w:rPr>
          <w:rFonts w:eastAsia="Calibri"/>
        </w:rPr>
        <w:t xml:space="preserve"> se instalará en cada </w:t>
      </w:r>
      <w:r w:rsidR="002B4F42">
        <w:rPr>
          <w:rFonts w:eastAsia="Calibri"/>
        </w:rPr>
        <w:t>terminal que se necesite.</w:t>
      </w:r>
    </w:p>
    <w:p w:rsidR="00A002F3" w:rsidRPr="00A002F3" w:rsidRDefault="00A002F3" w:rsidP="00A002F3">
      <w:pPr>
        <w:pStyle w:val="Estilo3"/>
        <w:rPr>
          <w:rFonts w:eastAsia="Calibri"/>
          <w:b w:val="0"/>
          <w:color w:val="FF0000"/>
          <w:sz w:val="20"/>
          <w:szCs w:val="20"/>
          <w:u w:val="none"/>
        </w:rPr>
      </w:pPr>
    </w:p>
    <w:p w:rsidR="00A002F3" w:rsidRDefault="002B4F42" w:rsidP="002B4F42">
      <w:pPr>
        <w:pStyle w:val="Ttulo3"/>
        <w:rPr>
          <w:rFonts w:eastAsia="Calibri"/>
        </w:rPr>
      </w:pPr>
      <w:r>
        <w:rPr>
          <w:rFonts w:eastAsia="Calibri"/>
        </w:rPr>
        <w:t>Recursos humanos</w:t>
      </w:r>
    </w:p>
    <w:p w:rsidR="002B4F42" w:rsidRDefault="002B4F42" w:rsidP="0078612A">
      <w:pPr>
        <w:rPr>
          <w:rFonts w:eastAsia="Calibri"/>
          <w:lang w:eastAsia="ar-SA"/>
        </w:rPr>
      </w:pPr>
      <w:r>
        <w:rPr>
          <w:rFonts w:eastAsia="Calibri"/>
          <w:lang w:eastAsia="ar-SA"/>
        </w:rPr>
        <w:t>En cuanto a recursos humanos es necesario crear una conciencia en los mismos para ir prep</w:t>
      </w:r>
      <w:r w:rsidR="00181F70">
        <w:rPr>
          <w:rFonts w:eastAsia="Calibri"/>
          <w:lang w:eastAsia="ar-SA"/>
        </w:rPr>
        <w:t xml:space="preserve">arándolos para la transición </w:t>
      </w:r>
      <w:r w:rsidR="00181F70" w:rsidRPr="00181F70">
        <w:rPr>
          <w:rFonts w:eastAsia="Calibri"/>
          <w:lang w:eastAsia="ar-SA"/>
        </w:rPr>
        <w:t>a</w:t>
      </w:r>
      <w:r w:rsidRPr="00181F70">
        <w:rPr>
          <w:rFonts w:eastAsia="Calibri"/>
          <w:lang w:eastAsia="ar-SA"/>
        </w:rPr>
        <w:t>l</w:t>
      </w:r>
      <w:r>
        <w:rPr>
          <w:rFonts w:eastAsia="Calibri"/>
          <w:lang w:eastAsia="ar-SA"/>
        </w:rPr>
        <w:t xml:space="preserve"> nuevo sistema. Para esto se realizarán planes de capacitación de manera que los usuarios directos e indirectos tengan conocimiento del nuevo sistema y así la transición será lo más suave posible. Estos planes cubrirán todos los temas necesarios como por ejemplo nociones básicas teóricas, uso del sistema, nuevas interfaces y funciones, etc.</w:t>
      </w:r>
    </w:p>
    <w:p w:rsidR="00A002F3" w:rsidRPr="00A002F3" w:rsidRDefault="00A002F3" w:rsidP="00A002F3">
      <w:pPr>
        <w:pStyle w:val="Estilo2"/>
        <w:jc w:val="left"/>
        <w:rPr>
          <w:rFonts w:eastAsia="Calibri"/>
          <w:b w:val="0"/>
          <w:color w:val="FF0000"/>
          <w:sz w:val="20"/>
          <w:szCs w:val="20"/>
          <w:u w:val="none"/>
        </w:rPr>
      </w:pPr>
    </w:p>
    <w:p w:rsidR="0078612A" w:rsidRDefault="00A002F3" w:rsidP="0078612A">
      <w:pPr>
        <w:pStyle w:val="Ttulo2"/>
      </w:pPr>
      <w:bookmarkStart w:id="0" w:name="_Toc247695444"/>
      <w:bookmarkStart w:id="1" w:name="_Toc278141675"/>
      <w:bookmarkStart w:id="2" w:name="_Toc279423354"/>
      <w:r w:rsidRPr="00A002F3">
        <w:t>Descripción general del Trabajo a realizar</w:t>
      </w:r>
      <w:bookmarkEnd w:id="0"/>
      <w:bookmarkEnd w:id="1"/>
      <w:bookmarkEnd w:id="2"/>
    </w:p>
    <w:p w:rsidR="0078612A" w:rsidRPr="0078612A" w:rsidRDefault="0078612A" w:rsidP="0078612A">
      <w:pPr>
        <w:rPr>
          <w:lang w:eastAsia="ar-SA"/>
        </w:rPr>
      </w:pPr>
      <w:r w:rsidRPr="0078612A">
        <w:rPr>
          <w:lang w:eastAsia="ar-SA"/>
        </w:rPr>
        <w:t>A continuación describiremos el trabajo necesario para</w:t>
      </w:r>
      <w:r>
        <w:rPr>
          <w:lang w:eastAsia="ar-SA"/>
        </w:rPr>
        <w:t xml:space="preserve"> implementar la infraestructura del sistema diseñado según la propuesta que realizamos dejando en claro que las instalaciones de la empresa están bastante adecuadas pero aquí propondremos el caso en la instalación desde cero de la infraestructura</w:t>
      </w:r>
      <w:r w:rsidR="00D23518">
        <w:rPr>
          <w:lang w:eastAsia="ar-SA"/>
        </w:rPr>
        <w:t>.</w:t>
      </w:r>
    </w:p>
    <w:p w:rsidR="00A002F3" w:rsidRDefault="008F2186" w:rsidP="00D23518">
      <w:r>
        <w:rPr>
          <w:noProof/>
          <w:lang w:val="es-AR" w:eastAsia="es-AR"/>
        </w:rPr>
        <w:lastRenderedPageBreak/>
        <w:drawing>
          <wp:anchor distT="0" distB="0" distL="114300" distR="114300" simplePos="0" relativeHeight="251658240" behindDoc="0" locked="0" layoutInCell="1" allowOverlap="1">
            <wp:simplePos x="0" y="0"/>
            <wp:positionH relativeFrom="column">
              <wp:posOffset>17145</wp:posOffset>
            </wp:positionH>
            <wp:positionV relativeFrom="paragraph">
              <wp:posOffset>609600</wp:posOffset>
            </wp:positionV>
            <wp:extent cx="5398135" cy="3985260"/>
            <wp:effectExtent l="19050" t="0" r="0" b="0"/>
            <wp:wrapSquare wrapText="bothSides"/>
            <wp:docPr id="10" name="Imagen 8" descr="D:\[Proyecto]\Informes\TP Anual 1\4- Arquitectura del Sistema\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Informes\TP Anual 1\4- Arquitectura del Sistema\Diagrama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8135" cy="3985260"/>
                    </a:xfrm>
                    <a:prstGeom prst="rect">
                      <a:avLst/>
                    </a:prstGeom>
                    <a:noFill/>
                    <a:ln>
                      <a:noFill/>
                    </a:ln>
                  </pic:spPr>
                </pic:pic>
              </a:graphicData>
            </a:graphic>
          </wp:anchor>
        </w:drawing>
      </w:r>
      <w:r w:rsidR="00D23518">
        <w:t>En la siguiente figura es posible ver la arquitectura diseñada la cual será de guía para la instalación de los recursos necesarios</w:t>
      </w:r>
    </w:p>
    <w:p w:rsidR="00D23518" w:rsidRDefault="00D23518" w:rsidP="00D23518"/>
    <w:p w:rsidR="008F2186" w:rsidRPr="00A002F3" w:rsidRDefault="008F2186" w:rsidP="008F2186">
      <w:pPr>
        <w:pStyle w:val="Ttulo3"/>
      </w:pPr>
      <w:r>
        <w:t>Ubicación física de los recursos</w:t>
      </w:r>
    </w:p>
    <w:p w:rsidR="008F2186" w:rsidRDefault="008F2186" w:rsidP="00682F3E">
      <w:pPr>
        <w:pStyle w:val="Prrafodelista"/>
        <w:numPr>
          <w:ilvl w:val="0"/>
          <w:numId w:val="4"/>
        </w:numPr>
      </w:pPr>
      <w:r w:rsidRPr="008F2186">
        <w:rPr>
          <w:i/>
        </w:rPr>
        <w:t>Sala de turbinas</w:t>
      </w:r>
      <w:r>
        <w:t xml:space="preserve">: los elementos a monitorear y controlar se encuentran en su gran mayoría en la misma que es a donde llega la tubería forzada y donde se encuentran las turbinas. Debido a la necesidad de encontrar un lugar donde sea posible ubicar las RTU esclavas que sea práctico y cercano a todos los elementos a monitorear, en esta sala se instalara el rack sobre el que se montaran estas </w:t>
      </w:r>
      <w:proofErr w:type="spellStart"/>
      <w:r>
        <w:t>RTUs</w:t>
      </w:r>
      <w:proofErr w:type="spellEnd"/>
      <w:r>
        <w:t>.</w:t>
      </w:r>
    </w:p>
    <w:p w:rsidR="008F2186" w:rsidRPr="008F2186" w:rsidRDefault="008F2186" w:rsidP="00682F3E">
      <w:pPr>
        <w:pStyle w:val="Prrafodelista"/>
        <w:numPr>
          <w:ilvl w:val="0"/>
          <w:numId w:val="4"/>
        </w:numPr>
      </w:pPr>
      <w:r>
        <w:rPr>
          <w:i/>
        </w:rPr>
        <w:t>Sala de control</w:t>
      </w:r>
      <w:r>
        <w:t xml:space="preserve">: Esta segunda sala se ubicará en otro lugar debido a la necesidad de aislarla de los ruidos producidos por los elementos de trabajo. En esta sala habrá otro rack donde estará montado el RTU </w:t>
      </w:r>
      <w:r w:rsidR="00D83E3F">
        <w:t>máster</w:t>
      </w:r>
      <w:r>
        <w:t>, en este mismo rack estará ubicado físicamente el servidor principal</w:t>
      </w:r>
      <w:r w:rsidR="00D83E3F">
        <w:t>.</w:t>
      </w:r>
    </w:p>
    <w:p w:rsidR="008F2186" w:rsidRPr="00A002F3" w:rsidRDefault="008F2186" w:rsidP="00D23518"/>
    <w:p w:rsidR="00A002F3" w:rsidRPr="00A002F3" w:rsidRDefault="00A002F3" w:rsidP="00D23518">
      <w:pPr>
        <w:pStyle w:val="Ttulo3"/>
      </w:pPr>
      <w:bookmarkStart w:id="3" w:name="_Toc247695452"/>
      <w:bookmarkStart w:id="4" w:name="_Toc278141679"/>
      <w:bookmarkStart w:id="5" w:name="_Toc279423358"/>
      <w:bookmarkStart w:id="6" w:name="OLE_LINK9"/>
      <w:bookmarkStart w:id="7" w:name="OLE_LINK10"/>
      <w:bookmarkStart w:id="8" w:name="OLE_LINK11"/>
      <w:r w:rsidRPr="00A002F3">
        <w:t>Cableado de Datos</w:t>
      </w:r>
      <w:bookmarkEnd w:id="3"/>
      <w:bookmarkEnd w:id="4"/>
      <w:bookmarkEnd w:id="5"/>
    </w:p>
    <w:bookmarkEnd w:id="6"/>
    <w:bookmarkEnd w:id="7"/>
    <w:bookmarkEnd w:id="8"/>
    <w:p w:rsidR="00A002F3" w:rsidRDefault="00D23518" w:rsidP="00682F3E">
      <w:pPr>
        <w:pStyle w:val="Prrafodelista"/>
        <w:numPr>
          <w:ilvl w:val="0"/>
          <w:numId w:val="3"/>
        </w:numPr>
      </w:pPr>
      <w:r>
        <w:t>La primera parte del cableado es la que conecta los sensores/actuadores con las distintas RTU montadas en un rack ubicado  estratégicamente de manera de centralizar el lugar físico de todas las RTU. Est</w:t>
      </w:r>
      <w:r w:rsidR="00B64D62">
        <w:t>e cableado se realiza con cables especiales para tales fines de manera que la información no sea alterada en el camino hacia las RTU debido a interferencias de distinta índole.</w:t>
      </w:r>
    </w:p>
    <w:p w:rsidR="00D83E3F" w:rsidRDefault="00B64D62" w:rsidP="00682F3E">
      <w:pPr>
        <w:pStyle w:val="Prrafodelista"/>
        <w:numPr>
          <w:ilvl w:val="0"/>
          <w:numId w:val="3"/>
        </w:numPr>
      </w:pPr>
      <w:r>
        <w:lastRenderedPageBreak/>
        <w:t xml:space="preserve">La segunda etapa de cableado se realiza para conectar las RTU, ubicadas en un rack en la sala de turbinas, con el RTU </w:t>
      </w:r>
      <w:r w:rsidR="00D83E3F">
        <w:t>máster</w:t>
      </w:r>
      <w:r>
        <w:t xml:space="preserve"> que se encuentra en la sala de control.</w:t>
      </w:r>
      <w:r w:rsidR="00D83E3F">
        <w:t xml:space="preserve"> Esta conexión se realizará con cable UTP. Posteriormente se conectará el RTU máster con el servidor también con cable UTP.</w:t>
      </w:r>
    </w:p>
    <w:p w:rsidR="00B64D62" w:rsidRPr="00A002F3" w:rsidRDefault="00D83E3F" w:rsidP="00682F3E">
      <w:pPr>
        <w:pStyle w:val="Prrafodelista"/>
        <w:numPr>
          <w:ilvl w:val="0"/>
          <w:numId w:val="3"/>
        </w:numPr>
      </w:pPr>
      <w:r>
        <w:t xml:space="preserve">Una tercera etapa es la que conecta el servidor con las terminales bobas desde las cuales se realizarán las tareas de monitoreo y control necesarias. Para lograr esta conexión se instalara un </w:t>
      </w:r>
      <w:proofErr w:type="spellStart"/>
      <w:r>
        <w:t>router</w:t>
      </w:r>
      <w:proofErr w:type="spellEnd"/>
      <w:r>
        <w:t xml:space="preserve"> al cual se conectaran tanto el RTU máster como las distintas terminales todo mediante cable UTP.</w:t>
      </w:r>
    </w:p>
    <w:p w:rsidR="00A002F3" w:rsidRPr="00A002F3" w:rsidRDefault="00A002F3" w:rsidP="00B438E5">
      <w:pPr>
        <w:pStyle w:val="Ttulo3"/>
        <w:rPr>
          <w:rFonts w:cs="Calibri"/>
          <w:b w:val="0"/>
          <w:color w:val="FF0000"/>
        </w:rPr>
      </w:pPr>
      <w:bookmarkStart w:id="9" w:name="_Toc247695453"/>
      <w:bookmarkStart w:id="10" w:name="_Toc278141680"/>
      <w:bookmarkStart w:id="11" w:name="_Toc279423359"/>
      <w:r w:rsidRPr="00B438E5">
        <w:t>Cableado Eléctrico</w:t>
      </w:r>
      <w:bookmarkEnd w:id="9"/>
      <w:bookmarkEnd w:id="10"/>
      <w:bookmarkEnd w:id="11"/>
    </w:p>
    <w:p w:rsidR="00A002F3" w:rsidRPr="00B438E5" w:rsidRDefault="00B438E5" w:rsidP="00682F3E">
      <w:pPr>
        <w:pStyle w:val="Prrafodelista"/>
        <w:widowControl w:val="0"/>
        <w:numPr>
          <w:ilvl w:val="0"/>
          <w:numId w:val="1"/>
        </w:numPr>
        <w:suppressAutoHyphens/>
        <w:spacing w:after="0"/>
        <w:ind w:left="709" w:hanging="283"/>
        <w:rPr>
          <w:rFonts w:cs="Calibri"/>
          <w:color w:val="FF0000"/>
        </w:rPr>
      </w:pPr>
      <w:r w:rsidRPr="00D818AC">
        <w:rPr>
          <w:color w:val="000000" w:themeColor="text1"/>
        </w:rPr>
        <w:t xml:space="preserve">La alimentación de los equipos que se forman parte del sistema (Servidor, </w:t>
      </w:r>
      <w:proofErr w:type="spellStart"/>
      <w:r w:rsidRPr="00D818AC">
        <w:rPr>
          <w:color w:val="000000" w:themeColor="text1"/>
        </w:rPr>
        <w:t>routers</w:t>
      </w:r>
      <w:proofErr w:type="spellEnd"/>
      <w:r>
        <w:t>, terminales, RTU) debe ser obtenida en lo posible de una línea separada del resto de manera de no verse afectado el sistema pro sobrecargas, cortocircuitos u otro tipo de imprevistos que puedan dañar el equipamiento. Además esta línea debe poseer un suministro alternativo de energía tanto UPS como un generador alimentado por combustible de manera de poder mantener el sistema funcionando aun si la energía se corta en el edificio, debido a la criticidad de los elementos que el sistema debe manejar.</w:t>
      </w:r>
    </w:p>
    <w:p w:rsidR="00A002F3" w:rsidRPr="00A002F3" w:rsidRDefault="00A002F3" w:rsidP="00A002F3">
      <w:pPr>
        <w:rPr>
          <w:rFonts w:cs="Calibri"/>
          <w:color w:val="FF0000"/>
        </w:rPr>
      </w:pPr>
    </w:p>
    <w:p w:rsidR="00A002F3" w:rsidRPr="00D818AC" w:rsidRDefault="00D818AC" w:rsidP="00D818AC">
      <w:pPr>
        <w:pStyle w:val="Ttulo3"/>
      </w:pPr>
      <w:bookmarkStart w:id="12" w:name="_Toc247695454"/>
      <w:bookmarkStart w:id="13" w:name="_Toc278141681"/>
      <w:bookmarkStart w:id="14" w:name="_Toc279423360"/>
      <w:r>
        <w:t>Otros a</w:t>
      </w:r>
      <w:r w:rsidR="00A002F3" w:rsidRPr="00D818AC">
        <w:t>spectos a tener en cuenta</w:t>
      </w:r>
      <w:bookmarkEnd w:id="12"/>
      <w:bookmarkEnd w:id="13"/>
      <w:bookmarkEnd w:id="14"/>
    </w:p>
    <w:p w:rsidR="00A002F3" w:rsidRPr="00A002F3" w:rsidRDefault="00A002F3" w:rsidP="00A002F3">
      <w:pPr>
        <w:rPr>
          <w:rFonts w:cs="Calibri"/>
          <w:color w:val="FF0000"/>
        </w:rPr>
      </w:pP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Cada uno de los equipos </w:t>
      </w:r>
      <w:r w:rsidR="00D818AC">
        <w:rPr>
          <w:color w:val="000000" w:themeColor="text1"/>
        </w:rPr>
        <w:t xml:space="preserve">así también como los sensores y los actuadores </w:t>
      </w:r>
      <w:r w:rsidRPr="00D818AC">
        <w:rPr>
          <w:color w:val="000000" w:themeColor="text1"/>
        </w:rPr>
        <w:t xml:space="preserve">serán identificados por un </w:t>
      </w:r>
      <w:r w:rsidR="00D818AC">
        <w:rPr>
          <w:color w:val="000000" w:themeColor="text1"/>
        </w:rPr>
        <w:t>código único que los representará</w:t>
      </w: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Bajo ningún Aspecto se superará el </w:t>
      </w:r>
      <w:r w:rsidR="00EC6E96">
        <w:rPr>
          <w:color w:val="000000" w:themeColor="text1"/>
        </w:rPr>
        <w:t>consumo permitido por la sección de los cables de alimentación previamente calculados con un margen suficiente.</w:t>
      </w: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Las instalaciones serán </w:t>
      </w:r>
      <w:r w:rsidR="00EC6E96">
        <w:rPr>
          <w:color w:val="000000" w:themeColor="text1"/>
        </w:rPr>
        <w:t xml:space="preserve">acondicionadas </w:t>
      </w:r>
      <w:r w:rsidRPr="00D818AC">
        <w:rPr>
          <w:color w:val="000000" w:themeColor="text1"/>
        </w:rPr>
        <w:t>con las protecciones necesarias en salida de gabinete, accesos a cajas de conexión y de paso, cruces de paredes, mamparas y cualquier sector que pudiese significar un futuro daño en el cableado.</w:t>
      </w:r>
    </w:p>
    <w:p w:rsidR="00BD42DB" w:rsidRDefault="00BD42DB" w:rsidP="00C61399">
      <w:pPr>
        <w:rPr>
          <w:lang w:val="es-AR"/>
        </w:rPr>
      </w:pPr>
    </w:p>
    <w:p w:rsidR="00EC6E96" w:rsidRDefault="00EC6E96">
      <w:pPr>
        <w:spacing w:after="0"/>
        <w:jc w:val="left"/>
        <w:rPr>
          <w:rFonts w:ascii="Arial" w:hAnsi="Arial"/>
          <w:b/>
          <w:color w:val="008080"/>
          <w:lang w:val="es-AR"/>
        </w:rPr>
      </w:pPr>
      <w:r>
        <w:rPr>
          <w:lang w:val="es-AR"/>
        </w:rPr>
        <w:br w:type="page"/>
      </w:r>
    </w:p>
    <w:p w:rsidR="00C61399" w:rsidRDefault="00BD42DB" w:rsidP="00C61399">
      <w:pPr>
        <w:pStyle w:val="Ttulo1"/>
        <w:rPr>
          <w:lang w:val="es-AR"/>
        </w:rPr>
      </w:pPr>
      <w:r>
        <w:rPr>
          <w:lang w:val="es-AR"/>
        </w:rPr>
        <w:lastRenderedPageBreak/>
        <w:t>Planificación de Implementación del Sistema</w:t>
      </w:r>
    </w:p>
    <w:p w:rsidR="00A002F3" w:rsidRDefault="00A002F3" w:rsidP="00A002F3">
      <w:pPr>
        <w:rPr>
          <w:lang w:val="es-AR"/>
        </w:rPr>
      </w:pPr>
    </w:p>
    <w:p w:rsidR="00A002F3" w:rsidRPr="00A002F3" w:rsidRDefault="00A002F3" w:rsidP="009D4976">
      <w:pPr>
        <w:pStyle w:val="Ttulo2"/>
      </w:pPr>
      <w:bookmarkStart w:id="15" w:name="_Toc279423364"/>
      <w:r w:rsidRPr="00A002F3">
        <w:t>Descripción General de las etapas de la implementación y puesta en marcha</w:t>
      </w:r>
      <w:bookmarkEnd w:id="15"/>
    </w:p>
    <w:p w:rsidR="00A002F3" w:rsidRPr="009D4976" w:rsidRDefault="009D4976" w:rsidP="00A002F3">
      <w:pPr>
        <w:spacing w:before="120"/>
        <w:rPr>
          <w:rFonts w:eastAsia="Calibri"/>
          <w:lang w:eastAsia="ar-SA"/>
        </w:rPr>
      </w:pPr>
      <w:r>
        <w:rPr>
          <w:rFonts w:eastAsia="Calibri"/>
          <w:lang w:eastAsia="ar-SA"/>
        </w:rPr>
        <w:t>A continuación planteamos una posible forma de implementar el sistema que se realizará en varias etapas.</w:t>
      </w:r>
      <w:r w:rsidR="00A002F3" w:rsidRPr="009D4976">
        <w:rPr>
          <w:rFonts w:eastAsia="Calibri"/>
          <w:lang w:eastAsia="ar-SA"/>
        </w:rPr>
        <w:t xml:space="preserve"> </w:t>
      </w:r>
    </w:p>
    <w:p w:rsidR="00A002F3" w:rsidRPr="009D4976" w:rsidRDefault="009D4976" w:rsidP="00682F3E">
      <w:pPr>
        <w:numPr>
          <w:ilvl w:val="0"/>
          <w:numId w:val="2"/>
        </w:numPr>
        <w:spacing w:before="120" w:line="276" w:lineRule="auto"/>
        <w:rPr>
          <w:rFonts w:eastAsia="Calibri"/>
          <w:lang w:eastAsia="ar-SA"/>
        </w:rPr>
      </w:pPr>
      <w:r>
        <w:rPr>
          <w:rFonts w:eastAsia="Calibri"/>
          <w:lang w:eastAsia="ar-SA"/>
        </w:rPr>
        <w:t xml:space="preserve">En la primera etapa se instalaran y/o pondrán a punto los sensores y actuadores y las correspondientes unidades que los manejen (RTU) y s establecerá el cableado de datos y de alimentación para estos componentes. Además se instalará el servidor con el módulo de control automático y se configurarán los parámetros del sistema así como usuarios básicos necesarios. Luego se instalará en una terminal el componente </w:t>
      </w:r>
      <w:r w:rsidR="000F00AB">
        <w:rPr>
          <w:rFonts w:eastAsia="Calibri"/>
          <w:lang w:eastAsia="ar-SA"/>
        </w:rPr>
        <w:t>“</w:t>
      </w:r>
      <w:proofErr w:type="spellStart"/>
      <w:r>
        <w:rPr>
          <w:rFonts w:eastAsia="Calibri"/>
          <w:lang w:eastAsia="ar-SA"/>
        </w:rPr>
        <w:t>Hydro</w:t>
      </w:r>
      <w:proofErr w:type="spellEnd"/>
      <w:r>
        <w:rPr>
          <w:rFonts w:eastAsia="Calibri"/>
          <w:lang w:eastAsia="ar-SA"/>
        </w:rPr>
        <w:t xml:space="preserve"> Desktop</w:t>
      </w:r>
      <w:r w:rsidR="000F00AB">
        <w:rPr>
          <w:rFonts w:eastAsia="Calibri"/>
          <w:lang w:eastAsia="ar-SA"/>
        </w:rPr>
        <w:t>” con las funcionalidades principales de seguridad, control y monitoreo</w:t>
      </w:r>
      <w:r>
        <w:rPr>
          <w:rFonts w:eastAsia="Calibri"/>
          <w:lang w:eastAsia="ar-SA"/>
        </w:rPr>
        <w:t xml:space="preserve"> para poder comenzar a operar básicamente y paulatinamente el sistema. Está etapa será de adaptación y transición del antiguo sistema al nuevo por lo que debe ser lo menor brusca posible. </w:t>
      </w:r>
    </w:p>
    <w:p w:rsidR="000F00AB" w:rsidRDefault="00A002F3" w:rsidP="00682F3E">
      <w:pPr>
        <w:numPr>
          <w:ilvl w:val="0"/>
          <w:numId w:val="2"/>
        </w:numPr>
        <w:spacing w:before="120" w:line="276" w:lineRule="auto"/>
        <w:rPr>
          <w:rFonts w:eastAsia="Calibri"/>
          <w:lang w:eastAsia="ar-SA"/>
        </w:rPr>
      </w:pPr>
      <w:r w:rsidRPr="000F00AB">
        <w:rPr>
          <w:rFonts w:eastAsia="Calibri"/>
          <w:lang w:eastAsia="ar-SA"/>
        </w:rPr>
        <w:t>La segunda etapa c</w:t>
      </w:r>
      <w:r w:rsidR="000F00AB">
        <w:rPr>
          <w:rFonts w:eastAsia="Calibri"/>
          <w:lang w:eastAsia="ar-SA"/>
        </w:rPr>
        <w:t>ontará con la implementación del módulo de reportes y gráficos</w:t>
      </w:r>
      <w:r w:rsidR="00231E7F">
        <w:rPr>
          <w:rFonts w:eastAsia="Calibri"/>
          <w:lang w:eastAsia="ar-SA"/>
        </w:rPr>
        <w:t xml:space="preserve"> </w:t>
      </w:r>
      <w:r w:rsidR="00231E7F" w:rsidRPr="000F00AB">
        <w:rPr>
          <w:rFonts w:eastAsia="Calibri"/>
          <w:lang w:eastAsia="ar-SA"/>
        </w:rPr>
        <w:t>ya que para hacer buen uso de los mismos, se deberá contar con la información recabada</w:t>
      </w:r>
      <w:r w:rsidR="00231E7F">
        <w:rPr>
          <w:rFonts w:eastAsia="Calibri"/>
          <w:lang w:eastAsia="ar-SA"/>
        </w:rPr>
        <w:t xml:space="preserve"> por el uso del sistema y debido a</w:t>
      </w:r>
      <w:r w:rsidR="000F00AB">
        <w:rPr>
          <w:rFonts w:eastAsia="Calibri"/>
          <w:lang w:eastAsia="ar-SA"/>
        </w:rPr>
        <w:t xml:space="preserve"> que no es tan necesario en una primera instancia así también como la aplicación de monitoreo “</w:t>
      </w:r>
      <w:proofErr w:type="spellStart"/>
      <w:r w:rsidR="000F00AB">
        <w:rPr>
          <w:rFonts w:eastAsia="Calibri"/>
          <w:lang w:eastAsia="ar-SA"/>
        </w:rPr>
        <w:t>Hydro</w:t>
      </w:r>
      <w:proofErr w:type="spellEnd"/>
      <w:r w:rsidR="000F00AB">
        <w:rPr>
          <w:rFonts w:eastAsia="Calibri"/>
          <w:lang w:eastAsia="ar-SA"/>
        </w:rPr>
        <w:t xml:space="preserve"> Web” en el servidor.</w:t>
      </w:r>
    </w:p>
    <w:p w:rsidR="00A002F3" w:rsidRPr="000F00AB" w:rsidRDefault="00A002F3" w:rsidP="00682F3E">
      <w:pPr>
        <w:numPr>
          <w:ilvl w:val="0"/>
          <w:numId w:val="2"/>
        </w:numPr>
        <w:spacing w:before="120" w:line="276" w:lineRule="auto"/>
        <w:rPr>
          <w:rFonts w:eastAsia="Calibri"/>
          <w:lang w:eastAsia="ar-SA"/>
        </w:rPr>
      </w:pPr>
      <w:r w:rsidRPr="000F00AB">
        <w:rPr>
          <w:rFonts w:eastAsia="Calibri"/>
          <w:lang w:eastAsia="ar-SA"/>
        </w:rPr>
        <w:t xml:space="preserve">La tercera etapa, </w:t>
      </w:r>
      <w:r w:rsidR="00231E7F">
        <w:rPr>
          <w:rFonts w:eastAsia="Calibri"/>
          <w:lang w:eastAsia="ar-SA"/>
        </w:rPr>
        <w:t>implementará el modulo de simulación debido a que es una funcionalidad accesoria que no es vital para la empresa su funcionamiento en el sistema</w:t>
      </w:r>
      <w:r w:rsidRPr="000F00AB">
        <w:rPr>
          <w:rFonts w:eastAsia="Calibri"/>
          <w:lang w:eastAsia="ar-SA"/>
        </w:rPr>
        <w:t xml:space="preserve">  </w:t>
      </w:r>
    </w:p>
    <w:p w:rsidR="00A002F3" w:rsidRPr="009D4976" w:rsidRDefault="00A002F3" w:rsidP="00A002F3">
      <w:pPr>
        <w:spacing w:before="120"/>
        <w:rPr>
          <w:rFonts w:eastAsia="Calibri"/>
          <w:lang w:eastAsia="ar-SA"/>
        </w:rPr>
      </w:pPr>
      <w:r w:rsidRPr="009D4976">
        <w:rPr>
          <w:rFonts w:eastAsia="Calibri"/>
          <w:lang w:eastAsia="ar-SA"/>
        </w:rPr>
        <w:t>Este tipo de implementación implicará instalar el nuevo sistema en forma gradual. Esto significa que en cada etapa del proceso de instalación se irá haciendo experiencia con el sistema nuevo, se irá mejorando en función de nuevos requerimientos y superación de problemas que se puedan ir encontrando.</w:t>
      </w:r>
    </w:p>
    <w:p w:rsidR="00A002F3" w:rsidRPr="009D4976" w:rsidRDefault="00231E7F" w:rsidP="00A002F3">
      <w:pPr>
        <w:spacing w:before="120"/>
        <w:rPr>
          <w:rFonts w:eastAsia="Calibri"/>
          <w:lang w:eastAsia="ar-SA"/>
        </w:rPr>
      </w:pPr>
      <w:r>
        <w:rPr>
          <w:rFonts w:eastAsia="Calibri"/>
          <w:lang w:eastAsia="ar-SA"/>
        </w:rPr>
        <w:t>La implementación producirá como salida</w:t>
      </w:r>
      <w:r w:rsidR="00A002F3" w:rsidRPr="009D4976">
        <w:rPr>
          <w:rFonts w:eastAsia="Calibri"/>
          <w:lang w:eastAsia="ar-SA"/>
        </w:rPr>
        <w:t xml:space="preserve"> código fuente, ejecutables, documentos, anexos y toda salida física que nos permitan darle un valor agregado al sistema.</w:t>
      </w:r>
    </w:p>
    <w:p w:rsidR="00231E7F" w:rsidRDefault="00231E7F" w:rsidP="00A002F3">
      <w:pPr>
        <w:pStyle w:val="Estilo3"/>
        <w:rPr>
          <w:color w:val="FF0000"/>
        </w:rPr>
      </w:pPr>
      <w:bookmarkStart w:id="16" w:name="_Toc279423365"/>
    </w:p>
    <w:p w:rsidR="00A002F3" w:rsidRPr="00A002F3" w:rsidRDefault="00A002F3" w:rsidP="00814BCD">
      <w:pPr>
        <w:pStyle w:val="Ttulo2"/>
        <w:rPr>
          <w:rFonts w:cs="Calibri"/>
          <w:b w:val="0"/>
          <w:bCs/>
          <w:color w:val="FF0000"/>
          <w:szCs w:val="24"/>
        </w:rPr>
      </w:pPr>
      <w:r w:rsidRPr="00A002F3">
        <w:t>Actividades y Objetivos de la implementación del sistema</w:t>
      </w:r>
      <w:bookmarkEnd w:id="16"/>
    </w:p>
    <w:p w:rsidR="00A002F3" w:rsidRPr="00231E7F" w:rsidRDefault="00A002F3" w:rsidP="00A002F3">
      <w:pPr>
        <w:autoSpaceDE w:val="0"/>
        <w:spacing w:after="0" w:line="100" w:lineRule="atLeast"/>
        <w:rPr>
          <w:rFonts w:eastAsia="Calibri"/>
          <w:lang w:eastAsia="ar-SA"/>
        </w:rPr>
      </w:pPr>
      <w:r w:rsidRPr="00A002F3">
        <w:rPr>
          <w:rFonts w:cs="Calibri"/>
          <w:bCs/>
          <w:color w:val="FF0000"/>
        </w:rPr>
        <w:tab/>
      </w:r>
      <w:r w:rsidRPr="00231E7F">
        <w:rPr>
          <w:rFonts w:eastAsia="Calibri"/>
          <w:lang w:eastAsia="ar-SA"/>
        </w:rPr>
        <w:t>La planificación para la implementación del sistema consiste en la realización de las actividades que son necesarias para que el sistema pase a producción y funcione de la forma planificada.</w:t>
      </w:r>
    </w:p>
    <w:p w:rsidR="00A002F3" w:rsidRPr="00A002F3" w:rsidRDefault="00A002F3" w:rsidP="00A002F3">
      <w:pPr>
        <w:autoSpaceDE w:val="0"/>
        <w:spacing w:after="0" w:line="100" w:lineRule="atLeast"/>
        <w:rPr>
          <w:rFonts w:cs="Calibri"/>
          <w:bCs/>
          <w:color w:val="FF0000"/>
        </w:rPr>
      </w:pPr>
      <w:r w:rsidRPr="00231E7F">
        <w:rPr>
          <w:rFonts w:eastAsia="Calibri"/>
          <w:lang w:eastAsia="ar-SA"/>
        </w:rPr>
        <w:tab/>
        <w:t>Teniendo en cuenta el análisis de factibilidad y el alcance del sistema podemos definir un plan de implantación donde se especifica entre otras cosas el equipo que va llevar a cabo las tareas necesarias</w:t>
      </w:r>
      <w:r w:rsidRPr="00A002F3">
        <w:rPr>
          <w:rFonts w:cs="Calibri"/>
          <w:bCs/>
          <w:color w:val="FF0000"/>
        </w:rPr>
        <w:t>.</w:t>
      </w:r>
    </w:p>
    <w:p w:rsidR="00A002F3" w:rsidRPr="00A002F3" w:rsidRDefault="00A002F3" w:rsidP="00A002F3">
      <w:pPr>
        <w:autoSpaceDE w:val="0"/>
        <w:spacing w:after="0" w:line="100" w:lineRule="atLeast"/>
        <w:rPr>
          <w:rFonts w:cs="Calibri"/>
          <w:b/>
          <w:bCs/>
          <w:color w:val="FF0000"/>
        </w:rPr>
      </w:pPr>
    </w:p>
    <w:p w:rsidR="00A002F3" w:rsidRPr="00A002F3" w:rsidRDefault="00A002F3" w:rsidP="00AD5EFD">
      <w:pPr>
        <w:pStyle w:val="Ttulo3"/>
        <w:rPr>
          <w:rFonts w:cs="Calibri"/>
          <w:b w:val="0"/>
          <w:bCs/>
          <w:color w:val="FF0000"/>
        </w:rPr>
      </w:pPr>
      <w:bookmarkStart w:id="17" w:name="__DdeLink__0_115624106"/>
      <w:r w:rsidRPr="00A002F3">
        <w:lastRenderedPageBreak/>
        <w:t>Las actividade</w:t>
      </w:r>
      <w:r w:rsidR="00AD5EFD">
        <w:t>s a realizar para la implantación son</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 xml:space="preserve">Preparación de la infraestructura </w:t>
      </w:r>
      <w:r w:rsidR="00231E7F" w:rsidRPr="00231E7F">
        <w:rPr>
          <w:rFonts w:eastAsia="Calibri"/>
          <w:lang w:eastAsia="ar-SA"/>
        </w:rPr>
        <w:t>edilicia para instalar y/o adecuar los elementos de hardware</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Instalación de hardware y software nece</w:t>
      </w:r>
      <w:r w:rsidR="00231E7F" w:rsidRPr="00231E7F">
        <w:rPr>
          <w:rFonts w:eastAsia="Calibri"/>
          <w:lang w:eastAsia="ar-SA"/>
        </w:rPr>
        <w:t>sario para implantar el sistema</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Generac</w:t>
      </w:r>
      <w:r w:rsidR="00231E7F" w:rsidRPr="00231E7F">
        <w:rPr>
          <w:rFonts w:eastAsia="Calibri"/>
          <w:lang w:eastAsia="ar-SA"/>
        </w:rPr>
        <w:t>ión de manual de procedimientos</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Establecimiento del plan de Capacitación</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Formación necesaria para la implantación</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Pruebas de implantación del sistema</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Incorporación del sistema al entorno de Operación</w:t>
      </w:r>
      <w:r w:rsidRPr="00814BCD">
        <w:rPr>
          <w:rFonts w:eastAsia="Calibri"/>
          <w:color w:val="000000" w:themeColor="text1"/>
          <w:lang w:eastAsia="ar-SA"/>
        </w:rPr>
        <w:t xml:space="preserve"> </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eastAsia="Calibri"/>
          <w:color w:val="000000" w:themeColor="text1"/>
          <w:lang w:eastAsia="ar-SA"/>
        </w:rPr>
        <w:t>Carga y configuración inicial de datos</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Pruebas de aceptación</w:t>
      </w:r>
    </w:p>
    <w:p w:rsidR="00A002F3" w:rsidRPr="00231E7F" w:rsidRDefault="00A002F3" w:rsidP="00682F3E">
      <w:pPr>
        <w:pStyle w:val="Prrafodelista"/>
        <w:numPr>
          <w:ilvl w:val="0"/>
          <w:numId w:val="5"/>
        </w:numPr>
        <w:autoSpaceDE w:val="0"/>
        <w:spacing w:after="0" w:line="100" w:lineRule="atLeast"/>
        <w:rPr>
          <w:rFonts w:eastAsia="Calibri"/>
          <w:lang w:eastAsia="ar-SA"/>
        </w:rPr>
      </w:pPr>
      <w:r w:rsidRPr="00814BCD">
        <w:rPr>
          <w:rFonts w:eastAsia="Calibri"/>
          <w:color w:val="000000" w:themeColor="text1"/>
          <w:lang w:eastAsia="ar-SA"/>
        </w:rPr>
        <w:t>Generación de procedimientos</w:t>
      </w:r>
      <w:r w:rsidRPr="00231E7F">
        <w:rPr>
          <w:rFonts w:eastAsia="Calibri"/>
          <w:lang w:eastAsia="ar-SA"/>
        </w:rPr>
        <w:t xml:space="preserve"> de man</w:t>
      </w:r>
      <w:r w:rsidR="00231E7F">
        <w:rPr>
          <w:rFonts w:eastAsia="Calibri"/>
          <w:lang w:eastAsia="ar-SA"/>
        </w:rPr>
        <w:t>tenimiento</w:t>
      </w:r>
    </w:p>
    <w:p w:rsidR="00A002F3" w:rsidRPr="00A002F3" w:rsidRDefault="00A002F3" w:rsidP="00A002F3">
      <w:pPr>
        <w:autoSpaceDE w:val="0"/>
        <w:spacing w:after="0" w:line="100" w:lineRule="atLeast"/>
        <w:rPr>
          <w:rFonts w:cs="Calibri"/>
          <w:b/>
          <w:bCs/>
          <w:color w:val="FF0000"/>
        </w:rPr>
      </w:pPr>
    </w:p>
    <w:p w:rsidR="00A002F3" w:rsidRPr="00A002F3" w:rsidRDefault="00A002F3" w:rsidP="00AD5EFD">
      <w:pPr>
        <w:pStyle w:val="Ttulo3"/>
        <w:rPr>
          <w:rFonts w:cs="Calibri"/>
          <w:b w:val="0"/>
          <w:bCs/>
          <w:color w:val="FF0000"/>
        </w:rPr>
      </w:pPr>
      <w:r w:rsidRPr="00A002F3">
        <w:t>El propósito de las pruebas de implantación y de aceptación</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w:t>
      </w:r>
      <w:r w:rsidR="00AD5EFD">
        <w:rPr>
          <w:rFonts w:eastAsia="Calibri"/>
          <w:lang w:eastAsia="ar-SA"/>
        </w:rPr>
        <w:t>n de detalles de diseño interno</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Comprobación de gestión de volú</w:t>
      </w:r>
      <w:r w:rsidR="00AD5EFD">
        <w:rPr>
          <w:rFonts w:eastAsia="Calibri"/>
          <w:lang w:eastAsia="ar-SA"/>
        </w:rPr>
        <w:t>menes requeridos de información</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Comprobación d</w:t>
      </w:r>
      <w:r w:rsidR="00AD5EFD">
        <w:rPr>
          <w:rFonts w:eastAsia="Calibri"/>
          <w:lang w:eastAsia="ar-SA"/>
        </w:rPr>
        <w:t>e tiempos de respuesta deseados</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w:t>
      </w:r>
      <w:r w:rsidR="00AD5EFD">
        <w:rPr>
          <w:rFonts w:eastAsia="Calibri"/>
          <w:lang w:eastAsia="ar-SA"/>
        </w:rPr>
        <w:t>ación de seguridad</w:t>
      </w:r>
    </w:p>
    <w:p w:rsidR="00A002F3" w:rsidRPr="00A002F3" w:rsidRDefault="00A002F3" w:rsidP="00682F3E">
      <w:pPr>
        <w:pStyle w:val="Prrafodelista"/>
        <w:numPr>
          <w:ilvl w:val="0"/>
          <w:numId w:val="6"/>
        </w:numPr>
        <w:autoSpaceDE w:val="0"/>
        <w:spacing w:after="0" w:line="100" w:lineRule="atLeast"/>
        <w:rPr>
          <w:rFonts w:cs="Calibri"/>
          <w:color w:val="FF0000"/>
        </w:rPr>
      </w:pPr>
      <w:r w:rsidRPr="00AD5EFD">
        <w:rPr>
          <w:rFonts w:eastAsia="Calibri"/>
          <w:lang w:eastAsia="ar-SA"/>
        </w:rPr>
        <w:t>Comprobación del comportamiento del sistema en situaciones extremas.</w:t>
      </w:r>
    </w:p>
    <w:bookmarkEnd w:id="17"/>
    <w:p w:rsidR="00A002F3" w:rsidRPr="00A002F3" w:rsidRDefault="00A002F3" w:rsidP="00A002F3">
      <w:pPr>
        <w:autoSpaceDE w:val="0"/>
        <w:spacing w:after="0" w:line="100" w:lineRule="atLeast"/>
        <w:rPr>
          <w:rFonts w:cs="Calibri"/>
          <w:color w:val="FF0000"/>
        </w:rPr>
      </w:pPr>
    </w:p>
    <w:p w:rsidR="00A002F3" w:rsidRPr="00A002F3" w:rsidRDefault="00814BCD" w:rsidP="00814BCD">
      <w:pPr>
        <w:pStyle w:val="Ttulo2"/>
        <w:rPr>
          <w:rFonts w:cs="Calibri"/>
          <w:b w:val="0"/>
          <w:bCs/>
          <w:color w:val="FF0000"/>
        </w:rPr>
      </w:pPr>
      <w:r>
        <w:t>Plan de implantación</w:t>
      </w:r>
    </w:p>
    <w:p w:rsidR="00A002F3" w:rsidRDefault="00A002F3" w:rsidP="00814BCD">
      <w:pPr>
        <w:autoSpaceDE w:val="0"/>
        <w:spacing w:after="0" w:line="100" w:lineRule="atLeast"/>
        <w:rPr>
          <w:rFonts w:eastAsia="Calibri"/>
          <w:lang w:eastAsia="ar-SA"/>
        </w:rPr>
      </w:pPr>
      <w:r w:rsidRPr="00814BCD">
        <w:rPr>
          <w:rFonts w:eastAsia="Calibri"/>
          <w:lang w:eastAsia="ar-SA"/>
        </w:rPr>
        <w:t>Una vez estudiado el alcance y los condicionantes de la implantación, se decide si ésta se puede llevar a cabo. Será preciso establecer, en su caso, la estrategia que se concretará de forma definitiva en el plan de implantación.</w:t>
      </w:r>
      <w:r w:rsidR="00814BCD">
        <w:rPr>
          <w:rFonts w:eastAsia="Calibri"/>
          <w:lang w:eastAsia="ar-SA"/>
        </w:rPr>
        <w:t xml:space="preserve"> El plan de implantación presenta las actividades necesarias (mencionadas anteriormente) para logar la im</w:t>
      </w:r>
      <w:r w:rsidR="0074079A">
        <w:rPr>
          <w:rFonts w:eastAsia="Calibri"/>
          <w:lang w:eastAsia="ar-SA"/>
        </w:rPr>
        <w:t>plementación así como los</w:t>
      </w:r>
      <w:r w:rsidR="00814BCD">
        <w:rPr>
          <w:rFonts w:eastAsia="Calibri"/>
          <w:lang w:eastAsia="ar-SA"/>
        </w:rPr>
        <w:t xml:space="preserve"> tiempos</w:t>
      </w:r>
    </w:p>
    <w:p w:rsidR="00814BCD" w:rsidRPr="00814BCD" w:rsidRDefault="00814BCD" w:rsidP="00814BCD">
      <w:pPr>
        <w:autoSpaceDE w:val="0"/>
        <w:spacing w:after="0" w:line="100" w:lineRule="atLeast"/>
        <w:rPr>
          <w:rFonts w:eastAsia="Calibri"/>
          <w:lang w:eastAsia="ar-SA"/>
        </w:rPr>
      </w:pPr>
    </w:p>
    <w:p w:rsidR="00A002F3" w:rsidRDefault="00A002F3" w:rsidP="00814BCD">
      <w:pPr>
        <w:autoSpaceDE w:val="0"/>
        <w:spacing w:after="0" w:line="100" w:lineRule="atLeast"/>
        <w:rPr>
          <w:rFonts w:eastAsia="Calibri"/>
          <w:lang w:eastAsia="ar-SA"/>
        </w:rPr>
      </w:pPr>
      <w:r w:rsidRPr="00814BCD">
        <w:rPr>
          <w:rFonts w:eastAsia="Calibri"/>
          <w:lang w:eastAsia="ar-SA"/>
        </w:rPr>
        <w:t>Se constituye el equipo de implantación, determinando los recursos humanos necesarios para la propia instalación del sistema, para las pruebas de implantación y aceptación, y para la preparación del mantenimiento. Se identifican, para cada uno de ellos, sus perfiles y niveles de responsabilidad.</w:t>
      </w:r>
    </w:p>
    <w:p w:rsidR="00814BCD" w:rsidRDefault="00814BCD" w:rsidP="00814BCD">
      <w:pPr>
        <w:autoSpaceDE w:val="0"/>
        <w:spacing w:after="0" w:line="100" w:lineRule="atLeast"/>
        <w:rPr>
          <w:rFonts w:eastAsia="Calibri"/>
          <w:lang w:eastAsia="ar-SA"/>
        </w:rPr>
      </w:pPr>
    </w:p>
    <w:p w:rsidR="00814BCD" w:rsidRDefault="00814BCD" w:rsidP="00814BCD">
      <w:pPr>
        <w:pStyle w:val="Ttulo3"/>
        <w:rPr>
          <w:rFonts w:eastAsia="Calibri"/>
          <w:lang w:eastAsia="ar-SA"/>
        </w:rPr>
      </w:pPr>
      <w:r>
        <w:rPr>
          <w:rFonts w:eastAsia="Calibri"/>
          <w:lang w:eastAsia="ar-SA"/>
        </w:rPr>
        <w:t>Actividades y tiempos</w:t>
      </w:r>
      <w:r w:rsidR="000A3EB7">
        <w:rPr>
          <w:rFonts w:eastAsia="Calibri"/>
          <w:lang w:eastAsia="ar-SA"/>
        </w:rPr>
        <w:t xml:space="preserve"> </w:t>
      </w:r>
      <w:r w:rsidR="000A3EB7" w:rsidRPr="003649AC">
        <w:rPr>
          <w:rFonts w:eastAsia="Calibri"/>
          <w:highlight w:val="red"/>
          <w:lang w:eastAsia="ar-SA"/>
        </w:rPr>
        <w:t>(agregar al Gantt general)</w:t>
      </w:r>
    </w:p>
    <w:p w:rsidR="00FF0CE4" w:rsidRPr="00FF0CE4" w:rsidRDefault="00FF0CE4" w:rsidP="00FF0CE4">
      <w:pPr>
        <w:rPr>
          <w:rFonts w:eastAsia="Calibri"/>
          <w:lang w:eastAsia="ar-SA"/>
        </w:rPr>
      </w:pPr>
    </w:p>
    <w:tbl>
      <w:tblPr>
        <w:tblStyle w:val="Tablaconlista4"/>
        <w:tblW w:w="0" w:type="auto"/>
        <w:tblLook w:val="04A0"/>
      </w:tblPr>
      <w:tblGrid>
        <w:gridCol w:w="4322"/>
        <w:gridCol w:w="4323"/>
      </w:tblGrid>
      <w:tr w:rsidR="00814BCD" w:rsidTr="00FF0CE4">
        <w:trPr>
          <w:cnfStyle w:val="100000000000"/>
        </w:trPr>
        <w:tc>
          <w:tcPr>
            <w:tcW w:w="4322" w:type="dxa"/>
            <w:vAlign w:val="center"/>
          </w:tcPr>
          <w:p w:rsidR="00814BCD" w:rsidRPr="00814BCD" w:rsidRDefault="00814BCD" w:rsidP="00FF0CE4">
            <w:pPr>
              <w:jc w:val="center"/>
              <w:rPr>
                <w:rFonts w:eastAsia="Calibri"/>
                <w:b w:val="0"/>
                <w:lang w:eastAsia="ar-SA"/>
              </w:rPr>
            </w:pPr>
            <w:r w:rsidRPr="00814BCD">
              <w:rPr>
                <w:rFonts w:eastAsia="Calibri"/>
                <w:b w:val="0"/>
                <w:lang w:eastAsia="ar-SA"/>
              </w:rPr>
              <w:t>Actividad</w:t>
            </w:r>
          </w:p>
        </w:tc>
        <w:tc>
          <w:tcPr>
            <w:tcW w:w="4323" w:type="dxa"/>
            <w:vAlign w:val="center"/>
          </w:tcPr>
          <w:p w:rsidR="00814BCD" w:rsidRPr="00814BCD" w:rsidRDefault="00814BCD" w:rsidP="00FF0CE4">
            <w:pPr>
              <w:jc w:val="center"/>
              <w:rPr>
                <w:rFonts w:eastAsia="Calibri"/>
                <w:b w:val="0"/>
                <w:lang w:eastAsia="ar-SA"/>
              </w:rPr>
            </w:pPr>
            <w:r w:rsidRPr="00814BCD">
              <w:rPr>
                <w:rFonts w:eastAsia="Calibri"/>
                <w:b w:val="0"/>
                <w:lang w:eastAsia="ar-SA"/>
              </w:rPr>
              <w:t>Duración</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Preparación de la infraestructura edilicia para instalar y/o adecuar los elementos de hardware</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Instalación de hardware y software necesario para implantar el sistema</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231E7F"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Generación de manual de procedimientos</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 xml:space="preserve">Establecimiento del plan de </w:t>
            </w:r>
            <w:r w:rsidRPr="00814BCD">
              <w:rPr>
                <w:rFonts w:cs="Calibri"/>
                <w:color w:val="000000" w:themeColor="text1"/>
              </w:rPr>
              <w:lastRenderedPageBreak/>
              <w:t>Capacitación</w:t>
            </w:r>
          </w:p>
        </w:tc>
        <w:tc>
          <w:tcPr>
            <w:tcW w:w="4323" w:type="dxa"/>
            <w:vAlign w:val="center"/>
          </w:tcPr>
          <w:p w:rsidR="00814BCD" w:rsidRDefault="00FF0CE4" w:rsidP="00FF0CE4">
            <w:pPr>
              <w:jc w:val="center"/>
              <w:rPr>
                <w:rFonts w:eastAsia="Calibri"/>
                <w:lang w:eastAsia="ar-SA"/>
              </w:rPr>
            </w:pPr>
            <w:r>
              <w:rPr>
                <w:rFonts w:eastAsia="Calibri"/>
                <w:lang w:eastAsia="ar-SA"/>
              </w:rPr>
              <w:lastRenderedPageBreak/>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lastRenderedPageBreak/>
              <w:t>Formación necesaria para la implantación</w:t>
            </w:r>
          </w:p>
        </w:tc>
        <w:tc>
          <w:tcPr>
            <w:tcW w:w="4323" w:type="dxa"/>
            <w:vAlign w:val="center"/>
          </w:tcPr>
          <w:p w:rsidR="00814BCD" w:rsidRDefault="00FF0CE4" w:rsidP="00FF0CE4">
            <w:pPr>
              <w:jc w:val="center"/>
              <w:rPr>
                <w:rFonts w:eastAsia="Calibri"/>
                <w:lang w:eastAsia="ar-SA"/>
              </w:rPr>
            </w:pPr>
            <w:r>
              <w:rPr>
                <w:rFonts w:eastAsia="Calibri"/>
                <w:lang w:eastAsia="ar-SA"/>
              </w:rPr>
              <w:t>3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Pruebas de implantación del sistema</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Incorporación del sistema al entorno de Operación</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eastAsia="Calibri"/>
                <w:color w:val="000000" w:themeColor="text1"/>
                <w:lang w:eastAsia="ar-SA"/>
              </w:rPr>
              <w:t>Carga y configuración inicial de datos</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Pruebas de aceptación</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814BCD">
              <w:rPr>
                <w:rFonts w:eastAsia="Calibri"/>
                <w:color w:val="000000" w:themeColor="text1"/>
                <w:lang w:eastAsia="ar-SA"/>
              </w:rPr>
              <w:t>Generación de procedimientos</w:t>
            </w:r>
            <w:r w:rsidRPr="00231E7F">
              <w:rPr>
                <w:rFonts w:eastAsia="Calibri"/>
                <w:lang w:eastAsia="ar-SA"/>
              </w:rPr>
              <w:t xml:space="preserve"> de man</w:t>
            </w:r>
            <w:r>
              <w:rPr>
                <w:rFonts w:eastAsia="Calibri"/>
                <w:lang w:eastAsia="ar-SA"/>
              </w:rPr>
              <w:t>tenimiento</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bl>
    <w:p w:rsidR="00814BCD" w:rsidRPr="00814BCD" w:rsidRDefault="00814BCD" w:rsidP="00814BCD">
      <w:pPr>
        <w:autoSpaceDE w:val="0"/>
        <w:spacing w:after="0" w:line="100" w:lineRule="atLeast"/>
        <w:rPr>
          <w:rFonts w:eastAsia="Calibri"/>
          <w:lang w:eastAsia="ar-SA"/>
        </w:rPr>
      </w:pPr>
    </w:p>
    <w:p w:rsidR="00A002F3" w:rsidRPr="00A002F3" w:rsidRDefault="00A002F3" w:rsidP="00814BCD">
      <w:pPr>
        <w:pStyle w:val="Ttulo3"/>
      </w:pPr>
      <w:r w:rsidRPr="00A002F3">
        <w:t>Especificación del Equipo de Implantación</w:t>
      </w:r>
    </w:p>
    <w:p w:rsidR="00A002F3" w:rsidRPr="00814BCD" w:rsidRDefault="00A002F3" w:rsidP="00814BCD">
      <w:pPr>
        <w:autoSpaceDE w:val="0"/>
        <w:spacing w:after="0" w:line="100" w:lineRule="atLeast"/>
        <w:rPr>
          <w:rFonts w:eastAsia="Calibri"/>
          <w:lang w:eastAsia="ar-SA"/>
        </w:rPr>
      </w:pPr>
      <w:r w:rsidRPr="00814BCD">
        <w:rPr>
          <w:rFonts w:eastAsia="Calibri"/>
          <w:lang w:eastAsia="ar-SA"/>
        </w:rPr>
        <w:t>Se constituye el equipo de trabajo necesario para llevar a cabo la implantación y aceptación del sistema, según el plan de implantación establecido en la tarea anterior.</w:t>
      </w:r>
    </w:p>
    <w:p w:rsidR="00A002F3" w:rsidRPr="00814BCD" w:rsidRDefault="00A002F3" w:rsidP="00A002F3">
      <w:pPr>
        <w:autoSpaceDE w:val="0"/>
        <w:spacing w:after="0" w:line="100" w:lineRule="atLeast"/>
        <w:ind w:firstLine="567"/>
        <w:rPr>
          <w:rFonts w:eastAsia="Calibri"/>
          <w:lang w:eastAsia="ar-SA"/>
        </w:rPr>
      </w:pPr>
      <w:r w:rsidRPr="00814BCD">
        <w:rPr>
          <w:rFonts w:eastAsia="Calibri"/>
          <w:lang w:eastAsia="ar-SA"/>
        </w:rPr>
        <w:t>Para ello se identifican, en función del nivel de esfuerzo requerido, los distintos participantes implicados en la implantación del sistema (usuarios, equipo técnico y responsable de mantenimiento), determinando previamente s</w:t>
      </w:r>
      <w:r w:rsidR="0081774C">
        <w:rPr>
          <w:rFonts w:eastAsia="Calibri"/>
          <w:lang w:eastAsia="ar-SA"/>
        </w:rPr>
        <w:t xml:space="preserve">us perfiles, responsabilidades y </w:t>
      </w:r>
      <w:r w:rsidRPr="00814BCD">
        <w:rPr>
          <w:rFonts w:eastAsia="Calibri"/>
          <w:lang w:eastAsia="ar-SA"/>
        </w:rPr>
        <w:t>nivel de implicación</w:t>
      </w:r>
      <w:r w:rsidR="0081774C">
        <w:rPr>
          <w:rFonts w:eastAsia="Calibri"/>
          <w:lang w:eastAsia="ar-SA"/>
        </w:rPr>
        <w:t>.</w:t>
      </w:r>
    </w:p>
    <w:p w:rsidR="00A002F3" w:rsidRPr="00FF0CE4" w:rsidRDefault="00A002F3" w:rsidP="00A002F3">
      <w:pPr>
        <w:pStyle w:val="Estilo4"/>
        <w:rPr>
          <w:color w:val="000000" w:themeColor="text1"/>
        </w:rPr>
      </w:pPr>
      <w:r w:rsidRPr="00FF0CE4">
        <w:rPr>
          <w:color w:val="000000" w:themeColor="text1"/>
        </w:rPr>
        <w:t>Participantes</w:t>
      </w:r>
    </w:p>
    <w:tbl>
      <w:tblPr>
        <w:tblStyle w:val="Tablaconlista4"/>
        <w:tblW w:w="0" w:type="auto"/>
        <w:tblLook w:val="04A0"/>
      </w:tblPr>
      <w:tblGrid>
        <w:gridCol w:w="1947"/>
        <w:gridCol w:w="3324"/>
        <w:gridCol w:w="2341"/>
        <w:gridCol w:w="1109"/>
      </w:tblGrid>
      <w:tr w:rsidR="00BC4C48" w:rsidRPr="00FF0CE4" w:rsidTr="00FF0CE4">
        <w:trPr>
          <w:cnfStyle w:val="100000000000"/>
          <w:trHeight w:val="300"/>
        </w:trPr>
        <w:tc>
          <w:tcPr>
            <w:tcW w:w="0" w:type="auto"/>
            <w:noWrap/>
            <w:hideMark/>
          </w:tcPr>
          <w:p w:rsidR="00A002F3" w:rsidRPr="00FF0CE4" w:rsidRDefault="00A002F3" w:rsidP="00FF0CE4">
            <w:pPr>
              <w:spacing w:after="0"/>
              <w:jc w:val="center"/>
              <w:rPr>
                <w:bCs w:val="0"/>
                <w:color w:val="000000" w:themeColor="text1"/>
                <w:lang w:eastAsia="es-AR"/>
              </w:rPr>
            </w:pPr>
            <w:r w:rsidRPr="00FF0CE4">
              <w:rPr>
                <w:color w:val="000000" w:themeColor="text1"/>
                <w:lang w:eastAsia="es-AR"/>
              </w:rPr>
              <w:t>Nombre del Rol</w:t>
            </w:r>
          </w:p>
        </w:tc>
        <w:tc>
          <w:tcPr>
            <w:tcW w:w="0" w:type="auto"/>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Descripción</w:t>
            </w:r>
          </w:p>
        </w:tc>
        <w:tc>
          <w:tcPr>
            <w:tcW w:w="0" w:type="auto"/>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Externo/Interno</w:t>
            </w:r>
          </w:p>
        </w:tc>
        <w:tc>
          <w:tcPr>
            <w:tcW w:w="0" w:type="auto"/>
            <w:noWrap/>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Cantidad</w:t>
            </w:r>
          </w:p>
        </w:tc>
      </w:tr>
      <w:tr w:rsidR="00BC4C48" w:rsidRPr="00FF0CE4" w:rsidTr="00FF0CE4">
        <w:trPr>
          <w:trHeight w:val="510"/>
        </w:trPr>
        <w:tc>
          <w:tcPr>
            <w:tcW w:w="0" w:type="auto"/>
            <w:noWrap/>
            <w:vAlign w:val="center"/>
            <w:hideMark/>
          </w:tcPr>
          <w:p w:rsidR="00A002F3" w:rsidRPr="00FF0CE4" w:rsidRDefault="00FF0CE4" w:rsidP="00FF0CE4">
            <w:pPr>
              <w:spacing w:after="0"/>
              <w:jc w:val="center"/>
              <w:rPr>
                <w:color w:val="000000" w:themeColor="text1"/>
                <w:sz w:val="20"/>
                <w:lang w:eastAsia="es-AR"/>
              </w:rPr>
            </w:pPr>
            <w:proofErr w:type="spellStart"/>
            <w:r w:rsidRPr="00FF0CE4">
              <w:rPr>
                <w:color w:val="000000" w:themeColor="text1"/>
                <w:sz w:val="20"/>
                <w:lang w:eastAsia="es-AR"/>
              </w:rPr>
              <w:t>Scrum</w:t>
            </w:r>
            <w:proofErr w:type="spellEnd"/>
            <w:r w:rsidRPr="00FF0CE4">
              <w:rPr>
                <w:color w:val="000000" w:themeColor="text1"/>
                <w:sz w:val="20"/>
                <w:lang w:eastAsia="es-AR"/>
              </w:rPr>
              <w:t xml:space="preserve"> </w:t>
            </w:r>
            <w:proofErr w:type="spellStart"/>
            <w:r w:rsidRPr="00FF0CE4">
              <w:rPr>
                <w:color w:val="000000" w:themeColor="text1"/>
                <w:sz w:val="20"/>
                <w:lang w:eastAsia="es-AR"/>
              </w:rPr>
              <w:t>Master</w:t>
            </w:r>
            <w:proofErr w:type="spellEnd"/>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 a cargo del seguimiento de toda la implantación del sistema.</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1275"/>
        </w:trPr>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Analista</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 con conocimiento del sistema</w:t>
            </w:r>
            <w:r w:rsidR="00FF0CE4" w:rsidRPr="00FF0CE4">
              <w:rPr>
                <w:color w:val="000000" w:themeColor="text1"/>
                <w:sz w:val="20"/>
                <w:lang w:eastAsia="es-AR"/>
              </w:rPr>
              <w:t xml:space="preserve"> de sus requisitos</w:t>
            </w:r>
            <w:r w:rsidRPr="00FF0CE4">
              <w:rPr>
                <w:color w:val="000000" w:themeColor="text1"/>
                <w:sz w:val="20"/>
                <w:lang w:eastAsia="es-AR"/>
              </w:rPr>
              <w:t xml:space="preserve"> y de la documentación recabada y generada.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510"/>
        </w:trPr>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Programador</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Responsable de la mayoría de la codificación del sistema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765"/>
        </w:trPr>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Diseñador</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Persona con conocimiento del diseño</w:t>
            </w:r>
            <w:r w:rsidR="00862534">
              <w:rPr>
                <w:color w:val="000000" w:themeColor="text1"/>
                <w:sz w:val="20"/>
                <w:lang w:eastAsia="es-AR"/>
              </w:rPr>
              <w:t xml:space="preserve"> </w:t>
            </w:r>
            <w:r w:rsidRPr="00FF0CE4">
              <w:rPr>
                <w:color w:val="000000" w:themeColor="text1"/>
                <w:sz w:val="20"/>
                <w:lang w:eastAsia="es-AR"/>
              </w:rPr>
              <w:t>del sistema y de la documentación recabada y generada.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510"/>
        </w:trPr>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Equipo de desarrollo.</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Personas a cargo del desarrollo del Sistema en todas sus etapas y procesos</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4</w:t>
            </w:r>
          </w:p>
        </w:tc>
      </w:tr>
      <w:tr w:rsidR="00BC4C48" w:rsidRPr="00FF0CE4" w:rsidTr="00FF0CE4">
        <w:trPr>
          <w:trHeight w:val="765"/>
        </w:trPr>
        <w:tc>
          <w:tcPr>
            <w:tcW w:w="0" w:type="auto"/>
            <w:noWrap/>
            <w:vAlign w:val="center"/>
            <w:hideMark/>
          </w:tcPr>
          <w:p w:rsidR="00A002F3" w:rsidRPr="00FF0CE4" w:rsidRDefault="00FF0CE4" w:rsidP="00FF0CE4">
            <w:pPr>
              <w:spacing w:after="0"/>
              <w:jc w:val="center"/>
              <w:rPr>
                <w:color w:val="000000" w:themeColor="text1"/>
                <w:sz w:val="20"/>
                <w:lang w:eastAsia="es-AR"/>
              </w:rPr>
            </w:pPr>
            <w:proofErr w:type="spellStart"/>
            <w:r w:rsidRPr="00FF0CE4">
              <w:rPr>
                <w:color w:val="000000" w:themeColor="text1"/>
                <w:sz w:val="20"/>
                <w:lang w:eastAsia="es-AR"/>
              </w:rPr>
              <w:t>Product</w:t>
            </w:r>
            <w:proofErr w:type="spellEnd"/>
            <w:r w:rsidRPr="00FF0CE4">
              <w:rPr>
                <w:color w:val="000000" w:themeColor="text1"/>
                <w:sz w:val="20"/>
                <w:lang w:eastAsia="es-AR"/>
              </w:rPr>
              <w:t xml:space="preserve"> </w:t>
            </w:r>
            <w:proofErr w:type="spellStart"/>
            <w:r w:rsidRPr="00FF0CE4">
              <w:rPr>
                <w:color w:val="000000" w:themeColor="text1"/>
                <w:sz w:val="20"/>
                <w:lang w:eastAsia="es-AR"/>
              </w:rPr>
              <w:t>Owner</w:t>
            </w:r>
            <w:proofErr w:type="spellEnd"/>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Persona Interna a la empresa encargada de la implementación del nuevo sistema en la empresa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Externo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1020"/>
        </w:trPr>
        <w:tc>
          <w:tcPr>
            <w:tcW w:w="0" w:type="auto"/>
            <w:noWrap/>
            <w:vAlign w:val="center"/>
            <w:hideMark/>
          </w:tcPr>
          <w:p w:rsidR="00A002F3" w:rsidRPr="00FF0CE4" w:rsidRDefault="00BC4C48" w:rsidP="00FF0CE4">
            <w:pPr>
              <w:spacing w:after="0"/>
              <w:jc w:val="center"/>
              <w:rPr>
                <w:color w:val="000000" w:themeColor="text1"/>
                <w:sz w:val="20"/>
                <w:lang w:eastAsia="es-AR"/>
              </w:rPr>
            </w:pPr>
            <w:r>
              <w:rPr>
                <w:color w:val="000000" w:themeColor="text1"/>
                <w:sz w:val="20"/>
                <w:lang w:eastAsia="es-AR"/>
              </w:rPr>
              <w:t>Responsable Técnico</w:t>
            </w:r>
          </w:p>
        </w:tc>
        <w:tc>
          <w:tcPr>
            <w:tcW w:w="0" w:type="auto"/>
            <w:vAlign w:val="center"/>
            <w:hideMark/>
          </w:tcPr>
          <w:p w:rsidR="00A002F3" w:rsidRPr="00FF0CE4" w:rsidRDefault="00BC4C48" w:rsidP="00BC4C48">
            <w:pPr>
              <w:spacing w:after="0"/>
              <w:jc w:val="center"/>
              <w:rPr>
                <w:color w:val="000000" w:themeColor="text1"/>
                <w:sz w:val="20"/>
                <w:lang w:eastAsia="es-AR"/>
              </w:rPr>
            </w:pPr>
            <w:r>
              <w:rPr>
                <w:color w:val="000000" w:themeColor="text1"/>
                <w:sz w:val="20"/>
                <w:lang w:eastAsia="es-AR"/>
              </w:rPr>
              <w:t>Es un Ingeniero en Electrónica encargado</w:t>
            </w:r>
            <w:r w:rsidR="00FF0CE4" w:rsidRPr="00FF0CE4">
              <w:rPr>
                <w:color w:val="000000" w:themeColor="text1"/>
                <w:sz w:val="20"/>
                <w:lang w:eastAsia="es-AR"/>
              </w:rPr>
              <w:t xml:space="preserve"> de instalar y poner a punto la parte de hardware correspondiente a sensores y actuadores</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 xml:space="preserve">Externo </w:t>
            </w:r>
            <w:r w:rsidR="00FF0CE4" w:rsidRPr="00FF0CE4">
              <w:rPr>
                <w:color w:val="000000" w:themeColor="text1"/>
                <w:sz w:val="20"/>
                <w:lang w:eastAsia="es-AR"/>
              </w:rPr>
              <w:t>– Sub contratado por el equipo de desarro</w:t>
            </w:r>
            <w:r w:rsidR="006843F6">
              <w:rPr>
                <w:color w:val="000000" w:themeColor="text1"/>
                <w:sz w:val="20"/>
                <w:lang w:eastAsia="es-AR"/>
              </w:rPr>
              <w:t>l</w:t>
            </w:r>
            <w:r w:rsidR="00FF0CE4" w:rsidRPr="00FF0CE4">
              <w:rPr>
                <w:color w:val="000000" w:themeColor="text1"/>
                <w:sz w:val="20"/>
                <w:lang w:eastAsia="es-AR"/>
              </w:rPr>
              <w:t>lo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337806" w:rsidRPr="00FF0CE4" w:rsidTr="00FF0CE4">
        <w:trPr>
          <w:trHeight w:val="1020"/>
        </w:trPr>
        <w:tc>
          <w:tcPr>
            <w:tcW w:w="0" w:type="auto"/>
            <w:noWrap/>
            <w:vAlign w:val="center"/>
          </w:tcPr>
          <w:p w:rsidR="00337806" w:rsidRDefault="00337806" w:rsidP="00FF0CE4">
            <w:pPr>
              <w:spacing w:after="0"/>
              <w:jc w:val="center"/>
              <w:rPr>
                <w:color w:val="000000" w:themeColor="text1"/>
                <w:sz w:val="20"/>
                <w:lang w:eastAsia="es-AR"/>
              </w:rPr>
            </w:pPr>
            <w:r>
              <w:rPr>
                <w:color w:val="000000" w:themeColor="text1"/>
                <w:sz w:val="20"/>
                <w:lang w:eastAsia="es-AR"/>
              </w:rPr>
              <w:t>Operarios</w:t>
            </w:r>
          </w:p>
        </w:tc>
        <w:tc>
          <w:tcPr>
            <w:tcW w:w="0" w:type="auto"/>
            <w:vAlign w:val="center"/>
          </w:tcPr>
          <w:p w:rsidR="00337806" w:rsidRDefault="00337806" w:rsidP="00BC4C48">
            <w:pPr>
              <w:spacing w:after="0"/>
              <w:jc w:val="center"/>
              <w:rPr>
                <w:color w:val="000000" w:themeColor="text1"/>
                <w:sz w:val="20"/>
                <w:lang w:eastAsia="es-AR"/>
              </w:rPr>
            </w:pPr>
            <w:r>
              <w:rPr>
                <w:color w:val="000000" w:themeColor="text1"/>
                <w:sz w:val="20"/>
                <w:lang w:eastAsia="es-AR"/>
              </w:rPr>
              <w:t>Toda aquella persona que será usuario final del sistema ya sea para operar la planta o para visualizar datos, reportes, etc.</w:t>
            </w:r>
          </w:p>
        </w:tc>
        <w:tc>
          <w:tcPr>
            <w:tcW w:w="0" w:type="auto"/>
            <w:vAlign w:val="center"/>
          </w:tcPr>
          <w:p w:rsidR="00337806" w:rsidRPr="00FF0CE4" w:rsidRDefault="00337806" w:rsidP="00FF0CE4">
            <w:pPr>
              <w:spacing w:after="0"/>
              <w:jc w:val="center"/>
              <w:rPr>
                <w:color w:val="000000" w:themeColor="text1"/>
                <w:sz w:val="20"/>
                <w:lang w:eastAsia="es-AR"/>
              </w:rPr>
            </w:pPr>
            <w:r>
              <w:rPr>
                <w:color w:val="000000" w:themeColor="text1"/>
                <w:sz w:val="20"/>
                <w:lang w:eastAsia="es-AR"/>
              </w:rPr>
              <w:t>Externo – Miembros de la empresa</w:t>
            </w:r>
          </w:p>
        </w:tc>
        <w:tc>
          <w:tcPr>
            <w:tcW w:w="0" w:type="auto"/>
            <w:noWrap/>
            <w:vAlign w:val="center"/>
          </w:tcPr>
          <w:p w:rsidR="00337806" w:rsidRPr="00FF0CE4" w:rsidRDefault="00337806" w:rsidP="00FF0CE4">
            <w:pPr>
              <w:spacing w:after="0"/>
              <w:jc w:val="center"/>
              <w:rPr>
                <w:color w:val="000000" w:themeColor="text1"/>
                <w:sz w:val="20"/>
                <w:lang w:eastAsia="es-AR"/>
              </w:rPr>
            </w:pPr>
          </w:p>
        </w:tc>
      </w:tr>
    </w:tbl>
    <w:p w:rsidR="00C86B38" w:rsidRDefault="00C86B38" w:rsidP="00C86B38">
      <w:pPr>
        <w:pStyle w:val="Ttulo3"/>
      </w:pPr>
    </w:p>
    <w:p w:rsidR="00A002F3" w:rsidRDefault="00C86B38" w:rsidP="00C86B38">
      <w:pPr>
        <w:pStyle w:val="Ttulo3"/>
      </w:pPr>
      <w:r>
        <w:t>Actividades detalladas</w:t>
      </w:r>
    </w:p>
    <w:p w:rsidR="00C86B38" w:rsidRDefault="00C86B38" w:rsidP="00C86B38">
      <w:r>
        <w:t>A continuación se especificarán en un grado mayor de detalla a que nos referimos con cada actividad y los participantes involucrados así como el responsable/s de la misma y su duración</w:t>
      </w:r>
    </w:p>
    <w:p w:rsidR="00C86B38" w:rsidRP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C86B38">
        <w:rPr>
          <w:rFonts w:eastAsia="Calibri"/>
          <w:b/>
          <w:lang w:eastAsia="ar-SA"/>
        </w:rPr>
        <w:t>Preparación de la infraestructura edilicia para instalar y/o adecuar los elementos de hardware</w:t>
      </w: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 xml:space="preserve">Responsable: </w:t>
      </w:r>
    </w:p>
    <w:p w:rsidR="00C86B38" w:rsidRDefault="00C86B38" w:rsidP="00682F3E">
      <w:pPr>
        <w:pStyle w:val="Prrafodelista"/>
        <w:numPr>
          <w:ilvl w:val="1"/>
          <w:numId w:val="8"/>
        </w:numPr>
        <w:autoSpaceDE w:val="0"/>
        <w:spacing w:after="0" w:line="100" w:lineRule="atLeast"/>
        <w:rPr>
          <w:rFonts w:eastAsia="Calibri"/>
          <w:b/>
          <w:lang w:eastAsia="ar-SA"/>
        </w:rPr>
      </w:pPr>
      <w:proofErr w:type="spellStart"/>
      <w:r>
        <w:rPr>
          <w:rFonts w:eastAsia="Calibri"/>
          <w:lang w:eastAsia="ar-SA"/>
        </w:rPr>
        <w:t>Scrum</w:t>
      </w:r>
      <w:proofErr w:type="spellEnd"/>
      <w:r>
        <w:rPr>
          <w:rFonts w:eastAsia="Calibri"/>
          <w:lang w:eastAsia="ar-SA"/>
        </w:rPr>
        <w:t xml:space="preserve"> </w:t>
      </w:r>
      <w:proofErr w:type="spellStart"/>
      <w:r>
        <w:rPr>
          <w:rFonts w:eastAsia="Calibri"/>
          <w:lang w:eastAsia="ar-SA"/>
        </w:rPr>
        <w:t>Master</w:t>
      </w:r>
      <w:proofErr w:type="spellEnd"/>
    </w:p>
    <w:p w:rsidR="00C86B38" w:rsidRDefault="00C86B38" w:rsidP="00C86B38">
      <w:pPr>
        <w:pStyle w:val="Prrafodelista"/>
        <w:autoSpaceDE w:val="0"/>
        <w:spacing w:after="0" w:line="100" w:lineRule="atLeast"/>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Participantes:</w:t>
      </w:r>
    </w:p>
    <w:p w:rsidR="00C86B38" w:rsidRDefault="00C86B38" w:rsidP="00682F3E">
      <w:pPr>
        <w:pStyle w:val="Prrafodelista"/>
        <w:numPr>
          <w:ilvl w:val="1"/>
          <w:numId w:val="8"/>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C86B38" w:rsidRDefault="00BC4C48" w:rsidP="00682F3E">
      <w:pPr>
        <w:pStyle w:val="Prrafodelista"/>
        <w:numPr>
          <w:ilvl w:val="1"/>
          <w:numId w:val="8"/>
        </w:numPr>
        <w:autoSpaceDE w:val="0"/>
        <w:spacing w:after="0" w:line="100" w:lineRule="atLeast"/>
        <w:rPr>
          <w:rFonts w:eastAsia="Calibri"/>
          <w:lang w:eastAsia="ar-SA"/>
        </w:rPr>
      </w:pPr>
      <w:r>
        <w:rPr>
          <w:rFonts w:eastAsia="Calibri"/>
          <w:lang w:eastAsia="ar-SA"/>
        </w:rPr>
        <w:t>Responsable técnico</w:t>
      </w:r>
    </w:p>
    <w:p w:rsidR="00A13D3D" w:rsidRPr="00C86B38" w:rsidRDefault="00A13D3D" w:rsidP="00682F3E">
      <w:pPr>
        <w:pStyle w:val="Prrafodelista"/>
        <w:numPr>
          <w:ilvl w:val="1"/>
          <w:numId w:val="8"/>
        </w:numPr>
        <w:autoSpaceDE w:val="0"/>
        <w:spacing w:after="0" w:line="100" w:lineRule="atLeast"/>
        <w:rPr>
          <w:rFonts w:eastAsia="Calibri"/>
          <w:lang w:eastAsia="ar-SA"/>
        </w:rPr>
      </w:pPr>
      <w:proofErr w:type="spellStart"/>
      <w:r>
        <w:rPr>
          <w:rFonts w:eastAsia="Calibri"/>
          <w:lang w:eastAsia="ar-SA"/>
        </w:rPr>
        <w:t>Product</w:t>
      </w:r>
      <w:proofErr w:type="spellEnd"/>
      <w:r>
        <w:rPr>
          <w:rFonts w:eastAsia="Calibri"/>
          <w:lang w:eastAsia="ar-SA"/>
        </w:rPr>
        <w:t xml:space="preserve"> </w:t>
      </w:r>
      <w:proofErr w:type="spellStart"/>
      <w:r>
        <w:rPr>
          <w:rFonts w:eastAsia="Calibri"/>
          <w:lang w:eastAsia="ar-SA"/>
        </w:rPr>
        <w:t>Owner</w:t>
      </w:r>
      <w:proofErr w:type="spellEnd"/>
    </w:p>
    <w:p w:rsidR="00C86B38" w:rsidRPr="00C86B38" w:rsidRDefault="00C86B38" w:rsidP="00C86B38">
      <w:pPr>
        <w:pStyle w:val="Prrafodelista"/>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Duración:</w:t>
      </w:r>
    </w:p>
    <w:p w:rsidR="00C86B38" w:rsidRDefault="00C86B38" w:rsidP="00682F3E">
      <w:pPr>
        <w:pStyle w:val="Prrafodelista"/>
        <w:numPr>
          <w:ilvl w:val="1"/>
          <w:numId w:val="8"/>
        </w:numPr>
        <w:autoSpaceDE w:val="0"/>
        <w:spacing w:after="0" w:line="100" w:lineRule="atLeast"/>
        <w:rPr>
          <w:rFonts w:eastAsia="Calibri"/>
          <w:b/>
          <w:lang w:eastAsia="ar-SA"/>
        </w:rPr>
      </w:pPr>
      <w:r>
        <w:rPr>
          <w:rFonts w:eastAsia="Calibri"/>
          <w:lang w:eastAsia="ar-SA"/>
        </w:rPr>
        <w:t>Dos semanas</w:t>
      </w:r>
    </w:p>
    <w:p w:rsidR="00C86B38" w:rsidRPr="00C86B38" w:rsidRDefault="00C86B38" w:rsidP="00C86B38">
      <w:pPr>
        <w:pStyle w:val="Prrafodelista"/>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Descripción:</w:t>
      </w:r>
    </w:p>
    <w:p w:rsidR="00C86B38" w:rsidRDefault="00C86B38" w:rsidP="00C86B38">
      <w:pPr>
        <w:pStyle w:val="Prrafodelista"/>
        <w:autoSpaceDE w:val="0"/>
        <w:spacing w:after="0" w:line="100" w:lineRule="atLeast"/>
        <w:rPr>
          <w:rFonts w:eastAsia="Calibri"/>
          <w:b/>
          <w:lang w:eastAsia="ar-SA"/>
        </w:rPr>
      </w:pPr>
    </w:p>
    <w:p w:rsidR="00C86B38" w:rsidRPr="00C86B38" w:rsidRDefault="00C86B38" w:rsidP="00C86B38">
      <w:pPr>
        <w:pStyle w:val="Prrafodelista"/>
        <w:autoSpaceDE w:val="0"/>
        <w:spacing w:after="0" w:line="100" w:lineRule="atLeast"/>
        <w:rPr>
          <w:rFonts w:eastAsia="Calibri"/>
          <w:lang w:eastAsia="ar-SA"/>
        </w:rPr>
      </w:pPr>
      <w:r>
        <w:rPr>
          <w:rFonts w:eastAsia="Calibri"/>
          <w:lang w:eastAsia="ar-SA"/>
        </w:rPr>
        <w:t>Esta actividad consta en preparar la infraestructura planificando los espacios físicos para cada componente. Además se pondrán a punto y dejara la infraestructura de hardware lista para que el sistema comience a funcionando pudiendo comunicarse con las RTU y con los sensores/actuadores. Es necesario contar con un especialista en componentes electrónicos de este tipo por eso la presencia de ese participante</w:t>
      </w:r>
    </w:p>
    <w:p w:rsidR="00C86B38" w:rsidRPr="00C86B38" w:rsidRDefault="00C86B38" w:rsidP="00C86B38">
      <w:pPr>
        <w:autoSpaceDE w:val="0"/>
        <w:spacing w:after="0" w:line="100" w:lineRule="atLeast"/>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C86B38">
        <w:rPr>
          <w:rFonts w:eastAsia="Calibri"/>
          <w:b/>
          <w:lang w:eastAsia="ar-SA"/>
        </w:rPr>
        <w:t>Instalación de hardware y software necesario para implantar el sistema</w:t>
      </w: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 xml:space="preserve">Responsable: </w:t>
      </w:r>
    </w:p>
    <w:p w:rsidR="00C86B38" w:rsidRPr="00C86B38" w:rsidRDefault="00C86B38" w:rsidP="00682F3E">
      <w:pPr>
        <w:pStyle w:val="Prrafodelista"/>
        <w:numPr>
          <w:ilvl w:val="1"/>
          <w:numId w:val="10"/>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C86B38" w:rsidRDefault="00C86B38" w:rsidP="00C86B38">
      <w:pPr>
        <w:pStyle w:val="Prrafodelista"/>
        <w:autoSpaceDE w:val="0"/>
        <w:spacing w:after="0" w:line="100" w:lineRule="atLeast"/>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Participantes:</w:t>
      </w:r>
    </w:p>
    <w:p w:rsidR="00C86B38" w:rsidRPr="00C86B38" w:rsidRDefault="00C86B38" w:rsidP="00682F3E">
      <w:pPr>
        <w:pStyle w:val="Prrafodelista"/>
        <w:numPr>
          <w:ilvl w:val="1"/>
          <w:numId w:val="10"/>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C86B38" w:rsidRDefault="00BC4C48" w:rsidP="00682F3E">
      <w:pPr>
        <w:pStyle w:val="Prrafodelista"/>
        <w:numPr>
          <w:ilvl w:val="1"/>
          <w:numId w:val="10"/>
        </w:numPr>
        <w:autoSpaceDE w:val="0"/>
        <w:spacing w:after="0" w:line="100" w:lineRule="atLeast"/>
        <w:rPr>
          <w:rFonts w:eastAsia="Calibri"/>
          <w:lang w:eastAsia="ar-SA"/>
        </w:rPr>
      </w:pPr>
      <w:r>
        <w:rPr>
          <w:rFonts w:eastAsia="Calibri"/>
          <w:lang w:eastAsia="ar-SA"/>
        </w:rPr>
        <w:t>Responsable técnico</w:t>
      </w:r>
    </w:p>
    <w:p w:rsidR="00A13D3D" w:rsidRPr="00A13D3D" w:rsidRDefault="00A13D3D" w:rsidP="00682F3E">
      <w:pPr>
        <w:pStyle w:val="Prrafodelista"/>
        <w:numPr>
          <w:ilvl w:val="1"/>
          <w:numId w:val="10"/>
        </w:numPr>
        <w:autoSpaceDE w:val="0"/>
        <w:spacing w:after="0" w:line="100" w:lineRule="atLeast"/>
        <w:rPr>
          <w:rFonts w:eastAsia="Calibri"/>
          <w:lang w:eastAsia="ar-SA"/>
        </w:rPr>
      </w:pPr>
      <w:proofErr w:type="spellStart"/>
      <w:r>
        <w:rPr>
          <w:rFonts w:eastAsia="Calibri"/>
          <w:lang w:eastAsia="ar-SA"/>
        </w:rPr>
        <w:t>Product</w:t>
      </w:r>
      <w:proofErr w:type="spellEnd"/>
      <w:r>
        <w:rPr>
          <w:rFonts w:eastAsia="Calibri"/>
          <w:lang w:eastAsia="ar-SA"/>
        </w:rPr>
        <w:t xml:space="preserve"> </w:t>
      </w:r>
      <w:proofErr w:type="spellStart"/>
      <w:r>
        <w:rPr>
          <w:rFonts w:eastAsia="Calibri"/>
          <w:lang w:eastAsia="ar-SA"/>
        </w:rPr>
        <w:t>Owner</w:t>
      </w:r>
      <w:proofErr w:type="spellEnd"/>
    </w:p>
    <w:p w:rsidR="00C86B38" w:rsidRPr="00C86B38" w:rsidRDefault="00C86B38" w:rsidP="00C86B38">
      <w:pPr>
        <w:pStyle w:val="Prrafodelista"/>
        <w:ind w:left="1428"/>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Duración:</w:t>
      </w:r>
    </w:p>
    <w:p w:rsidR="00C86B38" w:rsidRPr="00C86B38" w:rsidRDefault="00C86B38" w:rsidP="00682F3E">
      <w:pPr>
        <w:pStyle w:val="Prrafodelista"/>
        <w:numPr>
          <w:ilvl w:val="1"/>
          <w:numId w:val="10"/>
        </w:numPr>
        <w:autoSpaceDE w:val="0"/>
        <w:spacing w:after="0" w:line="100" w:lineRule="atLeast"/>
        <w:rPr>
          <w:rFonts w:eastAsia="Calibri"/>
          <w:b/>
          <w:lang w:eastAsia="ar-SA"/>
        </w:rPr>
      </w:pPr>
      <w:r w:rsidRPr="00C86B38">
        <w:rPr>
          <w:rFonts w:eastAsia="Calibri"/>
          <w:lang w:eastAsia="ar-SA"/>
        </w:rPr>
        <w:t>Dos semanas</w:t>
      </w:r>
    </w:p>
    <w:p w:rsidR="00C86B38" w:rsidRPr="00C86B38" w:rsidRDefault="00C86B38" w:rsidP="00C86B38">
      <w:pPr>
        <w:pStyle w:val="Prrafodelista"/>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Descripción:</w:t>
      </w:r>
    </w:p>
    <w:p w:rsidR="00C86B38" w:rsidRDefault="00C86B38" w:rsidP="00C86B38">
      <w:pPr>
        <w:pStyle w:val="Prrafodelista"/>
        <w:autoSpaceDE w:val="0"/>
        <w:spacing w:after="0" w:line="100" w:lineRule="atLeast"/>
        <w:rPr>
          <w:rFonts w:eastAsia="Calibri"/>
          <w:b/>
          <w:lang w:eastAsia="ar-SA"/>
        </w:rPr>
      </w:pPr>
    </w:p>
    <w:p w:rsidR="00BC4C48" w:rsidRDefault="00C86B38" w:rsidP="00A13D3D">
      <w:pPr>
        <w:pStyle w:val="Prrafodelista"/>
        <w:autoSpaceDE w:val="0"/>
        <w:spacing w:after="0" w:line="100" w:lineRule="atLeast"/>
        <w:rPr>
          <w:rFonts w:eastAsia="Calibri"/>
          <w:b/>
          <w:lang w:eastAsia="ar-SA"/>
        </w:rPr>
      </w:pPr>
      <w:r>
        <w:rPr>
          <w:rFonts w:eastAsia="Calibri"/>
          <w:lang w:eastAsia="ar-SA"/>
        </w:rPr>
        <w:t>Luego de la puesta a punto se procede a instalar todos los componentes de hardware necesarios como se planifico se diseño de manera de lograr todas las mediciones necesarias con el nuevo sistema. En el caso de que se cuenta con componentes instalados existentes se realizaran las adaptaciones necesarias en es esta actividad.</w:t>
      </w: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BC4C48">
        <w:rPr>
          <w:rFonts w:eastAsia="Calibri"/>
          <w:b/>
          <w:lang w:eastAsia="ar-SA"/>
        </w:rPr>
        <w:lastRenderedPageBreak/>
        <w:t>Generación de</w:t>
      </w:r>
      <w:r w:rsidR="00BC4C48">
        <w:rPr>
          <w:rFonts w:eastAsia="Calibri"/>
          <w:b/>
          <w:lang w:eastAsia="ar-SA"/>
        </w:rPr>
        <w:t>l</w:t>
      </w:r>
      <w:r w:rsidRPr="00BC4C48">
        <w:rPr>
          <w:rFonts w:eastAsia="Calibri"/>
          <w:b/>
          <w:lang w:eastAsia="ar-SA"/>
        </w:rPr>
        <w:t xml:space="preserve"> manual de procedimientos</w:t>
      </w: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 xml:space="preserve">Responsable: </w:t>
      </w:r>
    </w:p>
    <w:p w:rsidR="00BC4C48" w:rsidRPr="00C86B38" w:rsidRDefault="00BC4C48" w:rsidP="00682F3E">
      <w:pPr>
        <w:pStyle w:val="Prrafodelista"/>
        <w:numPr>
          <w:ilvl w:val="1"/>
          <w:numId w:val="11"/>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Participantes:</w:t>
      </w:r>
    </w:p>
    <w:p w:rsidR="00BC4C48" w:rsidRPr="00C86B38" w:rsidRDefault="00BC4C48" w:rsidP="00682F3E">
      <w:pPr>
        <w:pStyle w:val="Prrafodelista"/>
        <w:numPr>
          <w:ilvl w:val="1"/>
          <w:numId w:val="11"/>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682F3E">
      <w:pPr>
        <w:pStyle w:val="Prrafodelista"/>
        <w:numPr>
          <w:ilvl w:val="1"/>
          <w:numId w:val="11"/>
        </w:numPr>
        <w:autoSpaceDE w:val="0"/>
        <w:spacing w:after="0" w:line="100" w:lineRule="atLeast"/>
        <w:rPr>
          <w:rFonts w:eastAsia="Calibri"/>
          <w:lang w:eastAsia="ar-SA"/>
        </w:rPr>
      </w:pPr>
      <w:r>
        <w:rPr>
          <w:rFonts w:eastAsia="Calibri"/>
          <w:lang w:eastAsia="ar-SA"/>
        </w:rPr>
        <w:t>Responsable técnico</w:t>
      </w:r>
    </w:p>
    <w:p w:rsidR="00BC4C48" w:rsidRDefault="00BC4C48" w:rsidP="00682F3E">
      <w:pPr>
        <w:pStyle w:val="Prrafodelista"/>
        <w:numPr>
          <w:ilvl w:val="1"/>
          <w:numId w:val="11"/>
        </w:numPr>
        <w:autoSpaceDE w:val="0"/>
        <w:spacing w:after="0" w:line="100" w:lineRule="atLeast"/>
        <w:rPr>
          <w:rFonts w:eastAsia="Calibri"/>
          <w:lang w:eastAsia="ar-SA"/>
        </w:rPr>
      </w:pPr>
      <w:r>
        <w:rPr>
          <w:rFonts w:eastAsia="Calibri"/>
          <w:lang w:eastAsia="ar-SA"/>
        </w:rPr>
        <w:t>Diseñador</w:t>
      </w:r>
    </w:p>
    <w:p w:rsidR="00A13D3D" w:rsidRPr="00A13D3D" w:rsidRDefault="00A13D3D" w:rsidP="00682F3E">
      <w:pPr>
        <w:pStyle w:val="Prrafodelista"/>
        <w:numPr>
          <w:ilvl w:val="1"/>
          <w:numId w:val="11"/>
        </w:numPr>
        <w:autoSpaceDE w:val="0"/>
        <w:spacing w:after="0" w:line="100" w:lineRule="atLeast"/>
        <w:rPr>
          <w:rFonts w:eastAsia="Calibri"/>
          <w:lang w:eastAsia="ar-SA"/>
        </w:rPr>
      </w:pPr>
      <w:proofErr w:type="spellStart"/>
      <w:r>
        <w:rPr>
          <w:rFonts w:eastAsia="Calibri"/>
          <w:lang w:eastAsia="ar-SA"/>
        </w:rPr>
        <w:t>Product</w:t>
      </w:r>
      <w:proofErr w:type="spellEnd"/>
      <w:r>
        <w:rPr>
          <w:rFonts w:eastAsia="Calibri"/>
          <w:lang w:eastAsia="ar-SA"/>
        </w:rPr>
        <w:t xml:space="preserve"> </w:t>
      </w:r>
      <w:proofErr w:type="spellStart"/>
      <w:r>
        <w:rPr>
          <w:rFonts w:eastAsia="Calibri"/>
          <w:lang w:eastAsia="ar-SA"/>
        </w:rPr>
        <w:t>Owner</w:t>
      </w:r>
      <w:proofErr w:type="spellEnd"/>
    </w:p>
    <w:p w:rsidR="00BC4C48" w:rsidRPr="00C86B38" w:rsidRDefault="00BC4C48" w:rsidP="00BC4C48">
      <w:pPr>
        <w:pStyle w:val="Prrafodelista"/>
        <w:ind w:left="1428"/>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Duración:</w:t>
      </w:r>
    </w:p>
    <w:p w:rsidR="00BC4C48" w:rsidRPr="00C86B38" w:rsidRDefault="00BC4C48" w:rsidP="00682F3E">
      <w:pPr>
        <w:pStyle w:val="Prrafodelista"/>
        <w:numPr>
          <w:ilvl w:val="1"/>
          <w:numId w:val="11"/>
        </w:numPr>
        <w:autoSpaceDE w:val="0"/>
        <w:spacing w:after="0" w:line="100" w:lineRule="atLeast"/>
        <w:rPr>
          <w:rFonts w:eastAsia="Calibri"/>
          <w:b/>
          <w:lang w:eastAsia="ar-SA"/>
        </w:rPr>
      </w:pPr>
      <w:r>
        <w:rPr>
          <w:rFonts w:eastAsia="Calibri"/>
          <w:lang w:eastAsia="ar-SA"/>
        </w:rPr>
        <w:t>Una semana</w:t>
      </w:r>
    </w:p>
    <w:p w:rsidR="00BC4C48" w:rsidRPr="00C86B38" w:rsidRDefault="00BC4C48" w:rsidP="00BC4C48">
      <w:pPr>
        <w:pStyle w:val="Prrafodelista"/>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Descripción:</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BC4C48">
      <w:pPr>
        <w:pStyle w:val="Prrafodelista"/>
        <w:autoSpaceDE w:val="0"/>
        <w:spacing w:after="0" w:line="100" w:lineRule="atLeast"/>
        <w:rPr>
          <w:rFonts w:eastAsia="Calibri"/>
          <w:lang w:eastAsia="ar-SA"/>
        </w:rPr>
      </w:pPr>
      <w:r>
        <w:rPr>
          <w:rFonts w:eastAsia="Calibri"/>
          <w:lang w:eastAsia="ar-SA"/>
        </w:rPr>
        <w:t>En el manual de procedimientos se plasmaran de forma detallada y en una explicación paso a paso todos los procedimientos que puedan ser necesarios para la implantación. Entre ellos las configuraciones iniciales, la forma de instalación de los componentes, los estándares o  normas adoptadas.</w:t>
      </w:r>
    </w:p>
    <w:p w:rsidR="00BC4C48" w:rsidRPr="00BC4C48" w:rsidRDefault="00BC4C48" w:rsidP="00BC4C48">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BC4C48">
        <w:rPr>
          <w:rFonts w:eastAsia="Calibri"/>
          <w:b/>
          <w:lang w:eastAsia="ar-SA"/>
        </w:rPr>
        <w:t>Establecimiento del plan de Capacitación</w:t>
      </w: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 xml:space="preserve">Responsable: </w:t>
      </w:r>
    </w:p>
    <w:p w:rsidR="00BC4C48" w:rsidRPr="00C86B38" w:rsidRDefault="00BC4C48" w:rsidP="00682F3E">
      <w:pPr>
        <w:pStyle w:val="Prrafodelista"/>
        <w:numPr>
          <w:ilvl w:val="1"/>
          <w:numId w:val="12"/>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Participantes:</w:t>
      </w:r>
    </w:p>
    <w:p w:rsidR="00BC4C48" w:rsidRPr="00C86B38" w:rsidRDefault="00BC4C48" w:rsidP="00682F3E">
      <w:pPr>
        <w:pStyle w:val="Prrafodelista"/>
        <w:numPr>
          <w:ilvl w:val="1"/>
          <w:numId w:val="12"/>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682F3E">
      <w:pPr>
        <w:pStyle w:val="Prrafodelista"/>
        <w:numPr>
          <w:ilvl w:val="1"/>
          <w:numId w:val="12"/>
        </w:numPr>
        <w:autoSpaceDE w:val="0"/>
        <w:spacing w:after="0" w:line="100" w:lineRule="atLeast"/>
        <w:rPr>
          <w:rFonts w:eastAsia="Calibri"/>
          <w:lang w:eastAsia="ar-SA"/>
        </w:rPr>
      </w:pPr>
      <w:r>
        <w:rPr>
          <w:rFonts w:eastAsia="Calibri"/>
          <w:lang w:eastAsia="ar-SA"/>
        </w:rPr>
        <w:t>Analista</w:t>
      </w:r>
    </w:p>
    <w:p w:rsidR="00A13D3D" w:rsidRDefault="00BC4C48" w:rsidP="00682F3E">
      <w:pPr>
        <w:pStyle w:val="Prrafodelista"/>
        <w:numPr>
          <w:ilvl w:val="1"/>
          <w:numId w:val="8"/>
        </w:numPr>
        <w:autoSpaceDE w:val="0"/>
        <w:spacing w:after="0" w:line="100" w:lineRule="atLeast"/>
        <w:rPr>
          <w:rFonts w:eastAsia="Calibri"/>
          <w:lang w:eastAsia="ar-SA"/>
        </w:rPr>
      </w:pPr>
      <w:r>
        <w:rPr>
          <w:rFonts w:eastAsia="Calibri"/>
          <w:lang w:eastAsia="ar-SA"/>
        </w:rPr>
        <w:t>Programador</w:t>
      </w:r>
      <w:r w:rsidR="00A13D3D" w:rsidRPr="00A13D3D">
        <w:rPr>
          <w:rFonts w:eastAsia="Calibri"/>
          <w:lang w:eastAsia="ar-SA"/>
        </w:rPr>
        <w:t xml:space="preserve"> </w:t>
      </w:r>
    </w:p>
    <w:p w:rsidR="00BC4C48" w:rsidRPr="00A13D3D" w:rsidRDefault="00A13D3D" w:rsidP="00682F3E">
      <w:pPr>
        <w:pStyle w:val="Prrafodelista"/>
        <w:numPr>
          <w:ilvl w:val="1"/>
          <w:numId w:val="12"/>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BC4C48" w:rsidRPr="00C86B38" w:rsidRDefault="00BC4C48" w:rsidP="00BC4C48">
      <w:pPr>
        <w:pStyle w:val="Prrafodelista"/>
        <w:ind w:left="1428"/>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Duración:</w:t>
      </w:r>
    </w:p>
    <w:p w:rsidR="00BC4C48" w:rsidRPr="00C86B38" w:rsidRDefault="00BC4C48" w:rsidP="00682F3E">
      <w:pPr>
        <w:pStyle w:val="Prrafodelista"/>
        <w:numPr>
          <w:ilvl w:val="1"/>
          <w:numId w:val="12"/>
        </w:numPr>
        <w:autoSpaceDE w:val="0"/>
        <w:spacing w:after="0" w:line="100" w:lineRule="atLeast"/>
        <w:rPr>
          <w:rFonts w:eastAsia="Calibri"/>
          <w:b/>
          <w:lang w:eastAsia="ar-SA"/>
        </w:rPr>
      </w:pPr>
      <w:r>
        <w:rPr>
          <w:rFonts w:eastAsia="Calibri"/>
          <w:lang w:eastAsia="ar-SA"/>
        </w:rPr>
        <w:t>Una semana</w:t>
      </w:r>
    </w:p>
    <w:p w:rsidR="00BC4C48" w:rsidRPr="00C86B38" w:rsidRDefault="00BC4C48" w:rsidP="00BC4C48">
      <w:pPr>
        <w:pStyle w:val="Prrafodelista"/>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Descripción:</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BC4C48">
      <w:pPr>
        <w:pStyle w:val="Prrafodelista"/>
        <w:autoSpaceDE w:val="0"/>
        <w:spacing w:after="0" w:line="100" w:lineRule="atLeast"/>
        <w:rPr>
          <w:rFonts w:eastAsia="Calibri"/>
          <w:lang w:eastAsia="ar-SA"/>
        </w:rPr>
      </w:pPr>
      <w:r>
        <w:rPr>
          <w:rFonts w:eastAsia="Calibri"/>
          <w:lang w:eastAsia="ar-SA"/>
        </w:rPr>
        <w:t>Aquí se realizará una elección de actividades a realizar para llevar a cabo la capacitación del personal en cuanto al uso del sistema teniendo en cuenta responsables, costos, tiempos y recursos necesarios entre otras cosas.</w:t>
      </w:r>
    </w:p>
    <w:p w:rsidR="00BC4C48" w:rsidRPr="00BC4C48" w:rsidRDefault="00BC4C48" w:rsidP="00BC4C48">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A13D3D">
        <w:rPr>
          <w:rFonts w:eastAsia="Calibri"/>
          <w:b/>
          <w:lang w:eastAsia="ar-SA"/>
        </w:rPr>
        <w:t>Formación necesaria para la implantación</w:t>
      </w: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 xml:space="preserve">Responsable: </w:t>
      </w:r>
    </w:p>
    <w:p w:rsidR="00A13D3D" w:rsidRPr="00C86B38" w:rsidRDefault="00A13D3D" w:rsidP="00682F3E">
      <w:pPr>
        <w:pStyle w:val="Prrafodelista"/>
        <w:numPr>
          <w:ilvl w:val="1"/>
          <w:numId w:val="13"/>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A13D3D" w:rsidRDefault="00A13D3D" w:rsidP="00A13D3D">
      <w:pPr>
        <w:pStyle w:val="Prrafodelista"/>
        <w:autoSpaceDE w:val="0"/>
        <w:spacing w:after="0" w:line="100" w:lineRule="atLeast"/>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Participantes:</w:t>
      </w:r>
    </w:p>
    <w:p w:rsidR="00A13D3D" w:rsidRPr="00C86B38" w:rsidRDefault="00A13D3D" w:rsidP="00682F3E">
      <w:pPr>
        <w:pStyle w:val="Prrafodelista"/>
        <w:numPr>
          <w:ilvl w:val="1"/>
          <w:numId w:val="13"/>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Analista</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Programador</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lastRenderedPageBreak/>
        <w:t>Responsable técnico</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Diseñador</w:t>
      </w:r>
    </w:p>
    <w:p w:rsidR="00A13D3D" w:rsidRPr="00A13D3D" w:rsidRDefault="00A13D3D" w:rsidP="00682F3E">
      <w:pPr>
        <w:pStyle w:val="Prrafodelista"/>
        <w:numPr>
          <w:ilvl w:val="1"/>
          <w:numId w:val="13"/>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A13D3D" w:rsidRPr="00C86B38" w:rsidRDefault="00A13D3D" w:rsidP="00A13D3D">
      <w:pPr>
        <w:pStyle w:val="Prrafodelista"/>
        <w:ind w:left="1428"/>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Duración:</w:t>
      </w:r>
    </w:p>
    <w:p w:rsidR="00A13D3D" w:rsidRPr="00C86B38" w:rsidRDefault="000153A9" w:rsidP="00682F3E">
      <w:pPr>
        <w:pStyle w:val="Prrafodelista"/>
        <w:numPr>
          <w:ilvl w:val="1"/>
          <w:numId w:val="13"/>
        </w:numPr>
        <w:autoSpaceDE w:val="0"/>
        <w:spacing w:after="0" w:line="100" w:lineRule="atLeast"/>
        <w:rPr>
          <w:rFonts w:eastAsia="Calibri"/>
          <w:b/>
          <w:lang w:eastAsia="ar-SA"/>
        </w:rPr>
      </w:pPr>
      <w:r>
        <w:rPr>
          <w:rFonts w:eastAsia="Calibri"/>
          <w:lang w:eastAsia="ar-SA"/>
        </w:rPr>
        <w:t>Tres</w:t>
      </w:r>
      <w:r w:rsidR="00A13D3D">
        <w:rPr>
          <w:rFonts w:eastAsia="Calibri"/>
          <w:lang w:eastAsia="ar-SA"/>
        </w:rPr>
        <w:t xml:space="preserve"> semanas</w:t>
      </w:r>
    </w:p>
    <w:p w:rsidR="00A13D3D" w:rsidRPr="00C86B38" w:rsidRDefault="00A13D3D" w:rsidP="00A13D3D">
      <w:pPr>
        <w:pStyle w:val="Prrafodelista"/>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Descripción:</w:t>
      </w:r>
    </w:p>
    <w:p w:rsidR="00A13D3D" w:rsidRDefault="00A13D3D" w:rsidP="00A13D3D">
      <w:pPr>
        <w:pStyle w:val="Prrafodelista"/>
        <w:autoSpaceDE w:val="0"/>
        <w:spacing w:after="0" w:line="100" w:lineRule="atLeast"/>
        <w:rPr>
          <w:rFonts w:eastAsia="Calibri"/>
          <w:b/>
          <w:lang w:eastAsia="ar-SA"/>
        </w:rPr>
      </w:pPr>
    </w:p>
    <w:p w:rsidR="00A13D3D" w:rsidRPr="00C86B38" w:rsidRDefault="00A13D3D" w:rsidP="00A13D3D">
      <w:pPr>
        <w:pStyle w:val="Prrafodelista"/>
        <w:autoSpaceDE w:val="0"/>
        <w:spacing w:after="0" w:line="100" w:lineRule="atLeast"/>
        <w:rPr>
          <w:rFonts w:eastAsia="Calibri"/>
          <w:lang w:eastAsia="ar-SA"/>
        </w:rPr>
      </w:pPr>
      <w:r>
        <w:rPr>
          <w:rFonts w:eastAsia="Calibri"/>
          <w:lang w:eastAsia="ar-SA"/>
        </w:rPr>
        <w:t>Todo el equipo en conjunto realizará una formación en cada uno de los aspectos que les incumben para lograr la completa implantación del sistema y para poner en común los temas que se deben consensuar y las características de cada parte que todos deben conocer y tener en cuenta para implementar el sistema.</w:t>
      </w:r>
    </w:p>
    <w:p w:rsidR="00A13D3D" w:rsidRPr="00A13D3D" w:rsidRDefault="00A13D3D" w:rsidP="00A13D3D">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Pruebas de implantación del sistema</w:t>
      </w: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 xml:space="preserve">Responsable: </w:t>
      </w:r>
    </w:p>
    <w:p w:rsidR="000153A9" w:rsidRPr="00C86B38" w:rsidRDefault="000153A9" w:rsidP="00682F3E">
      <w:pPr>
        <w:pStyle w:val="Prrafodelista"/>
        <w:numPr>
          <w:ilvl w:val="1"/>
          <w:numId w:val="15"/>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0153A9" w:rsidRDefault="000153A9" w:rsidP="000153A9">
      <w:pPr>
        <w:pStyle w:val="Prrafodelista"/>
        <w:autoSpaceDE w:val="0"/>
        <w:spacing w:after="0" w:line="100" w:lineRule="atLeast"/>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Participantes:</w:t>
      </w:r>
    </w:p>
    <w:p w:rsidR="000153A9" w:rsidRPr="00C86B38" w:rsidRDefault="000153A9" w:rsidP="00682F3E">
      <w:pPr>
        <w:pStyle w:val="Prrafodelista"/>
        <w:numPr>
          <w:ilvl w:val="1"/>
          <w:numId w:val="15"/>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Analista</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Programador</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Responsable técnico</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Diseñador</w:t>
      </w:r>
    </w:p>
    <w:p w:rsidR="000153A9" w:rsidRPr="00A13D3D" w:rsidRDefault="000153A9" w:rsidP="00682F3E">
      <w:pPr>
        <w:pStyle w:val="Prrafodelista"/>
        <w:numPr>
          <w:ilvl w:val="1"/>
          <w:numId w:val="15"/>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0153A9" w:rsidRPr="00C86B38" w:rsidRDefault="000153A9" w:rsidP="000153A9">
      <w:pPr>
        <w:pStyle w:val="Prrafodelista"/>
        <w:ind w:left="1428"/>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Duración:</w:t>
      </w:r>
    </w:p>
    <w:p w:rsidR="000153A9" w:rsidRPr="00C86B38" w:rsidRDefault="000153A9" w:rsidP="00682F3E">
      <w:pPr>
        <w:pStyle w:val="Prrafodelista"/>
        <w:numPr>
          <w:ilvl w:val="1"/>
          <w:numId w:val="15"/>
        </w:numPr>
        <w:autoSpaceDE w:val="0"/>
        <w:spacing w:after="0" w:line="100" w:lineRule="atLeast"/>
        <w:rPr>
          <w:rFonts w:eastAsia="Calibri"/>
          <w:b/>
          <w:lang w:eastAsia="ar-SA"/>
        </w:rPr>
      </w:pPr>
      <w:r>
        <w:rPr>
          <w:rFonts w:eastAsia="Calibri"/>
          <w:lang w:eastAsia="ar-SA"/>
        </w:rPr>
        <w:t>Dos semanas</w:t>
      </w:r>
    </w:p>
    <w:p w:rsidR="000153A9" w:rsidRPr="00C86B38" w:rsidRDefault="000153A9" w:rsidP="000153A9">
      <w:pPr>
        <w:pStyle w:val="Prrafodelista"/>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Descripción:</w:t>
      </w:r>
    </w:p>
    <w:p w:rsidR="000153A9" w:rsidRDefault="000153A9" w:rsidP="000153A9">
      <w:pPr>
        <w:pStyle w:val="Prrafodelista"/>
        <w:autoSpaceDE w:val="0"/>
        <w:spacing w:after="0" w:line="100" w:lineRule="atLeast"/>
        <w:rPr>
          <w:rFonts w:eastAsia="Calibri"/>
          <w:b/>
          <w:lang w:eastAsia="ar-SA"/>
        </w:rPr>
      </w:pPr>
    </w:p>
    <w:p w:rsidR="000153A9" w:rsidRPr="00C86B38" w:rsidRDefault="000153A9" w:rsidP="000153A9">
      <w:pPr>
        <w:pStyle w:val="Prrafodelista"/>
        <w:autoSpaceDE w:val="0"/>
        <w:spacing w:after="0" w:line="100" w:lineRule="atLeast"/>
        <w:rPr>
          <w:rFonts w:eastAsia="Calibri"/>
          <w:lang w:eastAsia="ar-SA"/>
        </w:rPr>
      </w:pPr>
      <w:r>
        <w:rPr>
          <w:rFonts w:eastAsia="Calibri"/>
          <w:lang w:eastAsia="ar-SA"/>
        </w:rPr>
        <w:t>Se realizan pruebas piloto del funcionamiento del sistema para poder analizar si se obtiene el rendimiento deseado. Si las salidas son correctas y si todos los requisitos están cumplidos. En este tipo de sistema es muy importante y necesaria esta tarea por que una vez funcionando el sistema no es sencillo detenerlo para hacer modificaciones por lo que se debe probar arduamente con mayor importancia los módulos de control y monitoreo que deben funcionar a la perfección. Esta prueba puede realizarse sin quitar de funcionamiento el sistema antiguo hasta no asegurarse la totalidad de funcionamiento del nuevo y se utilizará con algunos componentes para verificar que las mediciones y acciones tomadas en consecuencia sean correctas y acertadas. También se deben simular situaciones extremas para verificar el funcionamiento robusto del sistema.</w:t>
      </w:r>
    </w:p>
    <w:p w:rsidR="000153A9" w:rsidRPr="000153A9" w:rsidRDefault="000153A9" w:rsidP="000153A9">
      <w:pPr>
        <w:pStyle w:val="Prrafodelista"/>
        <w:autoSpaceDE w:val="0"/>
        <w:spacing w:after="0" w:line="100" w:lineRule="atLeast"/>
        <w:ind w:left="426"/>
        <w:rPr>
          <w:rFonts w:eastAsia="Calibri"/>
          <w:b/>
          <w:lang w:eastAsia="ar-SA"/>
        </w:rPr>
      </w:pPr>
    </w:p>
    <w:p w:rsidR="005904C5"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Incorporación del sistema al entorno de Operación</w:t>
      </w:r>
    </w:p>
    <w:p w:rsidR="005904C5" w:rsidRPr="00C86B38" w:rsidRDefault="00C86B38" w:rsidP="00682F3E">
      <w:pPr>
        <w:pStyle w:val="Prrafodelista"/>
        <w:numPr>
          <w:ilvl w:val="0"/>
          <w:numId w:val="15"/>
        </w:numPr>
        <w:autoSpaceDE w:val="0"/>
        <w:spacing w:after="0" w:line="100" w:lineRule="atLeast"/>
        <w:rPr>
          <w:rFonts w:eastAsia="Calibri"/>
          <w:b/>
          <w:lang w:eastAsia="ar-SA"/>
        </w:rPr>
      </w:pPr>
      <w:r w:rsidRPr="000153A9">
        <w:rPr>
          <w:rFonts w:eastAsia="Calibri"/>
          <w:b/>
          <w:lang w:eastAsia="ar-SA"/>
        </w:rPr>
        <w:t xml:space="preserve"> </w:t>
      </w:r>
      <w:r w:rsidR="005904C5" w:rsidRPr="00C86B38">
        <w:rPr>
          <w:rFonts w:eastAsia="Calibri"/>
          <w:b/>
          <w:lang w:eastAsia="ar-SA"/>
        </w:rPr>
        <w:t xml:space="preserve">Responsable: </w:t>
      </w:r>
    </w:p>
    <w:p w:rsidR="005904C5" w:rsidRPr="00C86B38" w:rsidRDefault="005904C5" w:rsidP="00682F3E">
      <w:pPr>
        <w:pStyle w:val="Prrafodelista"/>
        <w:numPr>
          <w:ilvl w:val="1"/>
          <w:numId w:val="15"/>
        </w:numPr>
        <w:autoSpaceDE w:val="0"/>
        <w:spacing w:after="0" w:line="100" w:lineRule="atLeast"/>
        <w:rPr>
          <w:rFonts w:eastAsia="Calibri"/>
          <w:b/>
          <w:lang w:eastAsia="ar-SA"/>
        </w:rPr>
      </w:pPr>
      <w:proofErr w:type="spellStart"/>
      <w:r w:rsidRPr="00C86B38">
        <w:rPr>
          <w:rFonts w:eastAsia="Calibri"/>
          <w:lang w:eastAsia="ar-SA"/>
        </w:rPr>
        <w:lastRenderedPageBreak/>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5904C5" w:rsidRDefault="005904C5" w:rsidP="005904C5">
      <w:pPr>
        <w:pStyle w:val="Prrafodelista"/>
        <w:autoSpaceDE w:val="0"/>
        <w:spacing w:after="0" w:line="100" w:lineRule="atLeast"/>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Participantes:</w:t>
      </w:r>
    </w:p>
    <w:p w:rsidR="005904C5" w:rsidRPr="00C86B38" w:rsidRDefault="005904C5" w:rsidP="00682F3E">
      <w:pPr>
        <w:pStyle w:val="Prrafodelista"/>
        <w:numPr>
          <w:ilvl w:val="1"/>
          <w:numId w:val="15"/>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Analista</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Programador</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Responsable técnico</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Diseñador</w:t>
      </w:r>
    </w:p>
    <w:p w:rsidR="005904C5" w:rsidRDefault="005904C5" w:rsidP="00682F3E">
      <w:pPr>
        <w:pStyle w:val="Prrafodelista"/>
        <w:numPr>
          <w:ilvl w:val="1"/>
          <w:numId w:val="15"/>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Pr="00A13D3D" w:rsidRDefault="00337806" w:rsidP="00682F3E">
      <w:pPr>
        <w:pStyle w:val="Prrafodelista"/>
        <w:numPr>
          <w:ilvl w:val="1"/>
          <w:numId w:val="15"/>
        </w:numPr>
        <w:autoSpaceDE w:val="0"/>
        <w:spacing w:after="0" w:line="100" w:lineRule="atLeast"/>
        <w:rPr>
          <w:rFonts w:eastAsia="Calibri"/>
          <w:lang w:eastAsia="ar-SA"/>
        </w:rPr>
      </w:pPr>
      <w:r>
        <w:rPr>
          <w:rFonts w:eastAsia="Calibri"/>
          <w:lang w:eastAsia="ar-SA"/>
        </w:rPr>
        <w:t>Operarios</w:t>
      </w:r>
    </w:p>
    <w:p w:rsidR="005904C5" w:rsidRPr="00C86B38" w:rsidRDefault="005904C5" w:rsidP="005904C5">
      <w:pPr>
        <w:pStyle w:val="Prrafodelista"/>
        <w:ind w:left="1428"/>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Duración:</w:t>
      </w:r>
    </w:p>
    <w:p w:rsidR="005904C5" w:rsidRPr="00C86B38" w:rsidRDefault="005904C5" w:rsidP="00682F3E">
      <w:pPr>
        <w:pStyle w:val="Prrafodelista"/>
        <w:numPr>
          <w:ilvl w:val="1"/>
          <w:numId w:val="15"/>
        </w:numPr>
        <w:autoSpaceDE w:val="0"/>
        <w:spacing w:after="0" w:line="100" w:lineRule="atLeast"/>
        <w:rPr>
          <w:rFonts w:eastAsia="Calibri"/>
          <w:b/>
          <w:lang w:eastAsia="ar-SA"/>
        </w:rPr>
      </w:pPr>
      <w:r>
        <w:rPr>
          <w:rFonts w:eastAsia="Calibri"/>
          <w:lang w:eastAsia="ar-SA"/>
        </w:rPr>
        <w:t>Dos semanas</w:t>
      </w:r>
    </w:p>
    <w:p w:rsidR="005904C5" w:rsidRPr="00C86B38" w:rsidRDefault="005904C5" w:rsidP="005904C5">
      <w:pPr>
        <w:pStyle w:val="Prrafodelista"/>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Descripción:</w:t>
      </w:r>
    </w:p>
    <w:p w:rsidR="005904C5" w:rsidRDefault="005904C5" w:rsidP="005904C5">
      <w:pPr>
        <w:pStyle w:val="Prrafodelista"/>
        <w:autoSpaceDE w:val="0"/>
        <w:spacing w:after="0" w:line="100" w:lineRule="atLeast"/>
        <w:rPr>
          <w:rFonts w:eastAsia="Calibri"/>
          <w:b/>
          <w:lang w:eastAsia="ar-SA"/>
        </w:rPr>
      </w:pPr>
    </w:p>
    <w:p w:rsidR="005904C5" w:rsidRPr="00C86B38" w:rsidRDefault="007B205D" w:rsidP="005904C5">
      <w:pPr>
        <w:pStyle w:val="Prrafodelista"/>
        <w:autoSpaceDE w:val="0"/>
        <w:spacing w:after="0" w:line="100" w:lineRule="atLeast"/>
        <w:rPr>
          <w:rFonts w:eastAsia="Calibri"/>
          <w:lang w:eastAsia="ar-SA"/>
        </w:rPr>
      </w:pPr>
      <w:r>
        <w:rPr>
          <w:rFonts w:eastAsia="Calibri"/>
          <w:lang w:eastAsia="ar-SA"/>
        </w:rPr>
        <w:t xml:space="preserve">Durante esta actividad se realiza la transición al sistema nuevo de forma gradual teniendo en cuenta de no dejar ningún aspecto sin cubrir en ningún momento, como por ejemplo algún valor </w:t>
      </w:r>
      <w:proofErr w:type="spellStart"/>
      <w:r>
        <w:rPr>
          <w:rFonts w:eastAsia="Calibri"/>
          <w:lang w:eastAsia="ar-SA"/>
        </w:rPr>
        <w:t>sensado</w:t>
      </w:r>
      <w:proofErr w:type="spellEnd"/>
      <w:r>
        <w:rPr>
          <w:rFonts w:eastAsia="Calibri"/>
          <w:lang w:eastAsia="ar-SA"/>
        </w:rPr>
        <w:t xml:space="preserve"> o la operación de cierto actuador</w:t>
      </w:r>
      <w:r w:rsidR="005904C5">
        <w:rPr>
          <w:rFonts w:eastAsia="Calibri"/>
          <w:lang w:eastAsia="ar-SA"/>
        </w:rPr>
        <w:t>.</w:t>
      </w:r>
      <w:r>
        <w:rPr>
          <w:rFonts w:eastAsia="Calibri"/>
          <w:lang w:eastAsia="ar-SA"/>
        </w:rPr>
        <w:t xml:space="preserve"> Al finalizar esta actividad el nuevo sistema debe quedar funcional operando la planta al menos con las funciones de </w:t>
      </w:r>
      <w:proofErr w:type="spellStart"/>
      <w:r>
        <w:rPr>
          <w:rFonts w:eastAsia="Calibri"/>
          <w:lang w:eastAsia="ar-SA"/>
        </w:rPr>
        <w:t>sensar</w:t>
      </w:r>
      <w:proofErr w:type="spellEnd"/>
      <w:r>
        <w:rPr>
          <w:rFonts w:eastAsia="Calibri"/>
          <w:lang w:eastAsia="ar-SA"/>
        </w:rPr>
        <w:t xml:space="preserve"> y de controlar todos los elementos que sean necesarios.</w:t>
      </w:r>
    </w:p>
    <w:p w:rsidR="00C86B38" w:rsidRPr="000153A9" w:rsidRDefault="00C86B38" w:rsidP="007B205D">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Carga y configuración inicial de datos</w:t>
      </w: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 xml:space="preserve">Responsable: </w:t>
      </w:r>
    </w:p>
    <w:p w:rsidR="00171F1C" w:rsidRPr="00C86B38" w:rsidRDefault="00171F1C" w:rsidP="00682F3E">
      <w:pPr>
        <w:pStyle w:val="Prrafodelista"/>
        <w:numPr>
          <w:ilvl w:val="1"/>
          <w:numId w:val="16"/>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171F1C" w:rsidRDefault="00171F1C" w:rsidP="00171F1C">
      <w:pPr>
        <w:pStyle w:val="Prrafodelista"/>
        <w:autoSpaceDE w:val="0"/>
        <w:spacing w:after="0" w:line="100" w:lineRule="atLeast"/>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Participantes:</w:t>
      </w:r>
    </w:p>
    <w:p w:rsidR="00171F1C" w:rsidRPr="00C86B38" w:rsidRDefault="00171F1C" w:rsidP="00682F3E">
      <w:pPr>
        <w:pStyle w:val="Prrafodelista"/>
        <w:numPr>
          <w:ilvl w:val="1"/>
          <w:numId w:val="16"/>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171F1C" w:rsidRDefault="00171F1C" w:rsidP="00682F3E">
      <w:pPr>
        <w:pStyle w:val="Prrafodelista"/>
        <w:numPr>
          <w:ilvl w:val="1"/>
          <w:numId w:val="16"/>
        </w:numPr>
        <w:autoSpaceDE w:val="0"/>
        <w:spacing w:after="0" w:line="100" w:lineRule="atLeast"/>
        <w:rPr>
          <w:rFonts w:eastAsia="Calibri"/>
          <w:lang w:eastAsia="ar-SA"/>
        </w:rPr>
      </w:pPr>
      <w:r>
        <w:rPr>
          <w:rFonts w:eastAsia="Calibri"/>
          <w:lang w:eastAsia="ar-SA"/>
        </w:rPr>
        <w:t>Analista</w:t>
      </w:r>
    </w:p>
    <w:p w:rsidR="00171F1C" w:rsidRDefault="00171F1C" w:rsidP="00682F3E">
      <w:pPr>
        <w:pStyle w:val="Prrafodelista"/>
        <w:numPr>
          <w:ilvl w:val="1"/>
          <w:numId w:val="16"/>
        </w:numPr>
        <w:autoSpaceDE w:val="0"/>
        <w:spacing w:after="0" w:line="100" w:lineRule="atLeast"/>
        <w:rPr>
          <w:rFonts w:eastAsia="Calibri"/>
          <w:lang w:eastAsia="ar-SA"/>
        </w:rPr>
      </w:pPr>
      <w:r>
        <w:rPr>
          <w:rFonts w:eastAsia="Calibri"/>
          <w:lang w:eastAsia="ar-SA"/>
        </w:rPr>
        <w:t>Programador</w:t>
      </w:r>
    </w:p>
    <w:p w:rsidR="00171F1C" w:rsidRDefault="00171F1C" w:rsidP="00682F3E">
      <w:pPr>
        <w:pStyle w:val="Prrafodelista"/>
        <w:numPr>
          <w:ilvl w:val="1"/>
          <w:numId w:val="16"/>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Pr="00A13D3D" w:rsidRDefault="00337806" w:rsidP="00682F3E">
      <w:pPr>
        <w:pStyle w:val="Prrafodelista"/>
        <w:numPr>
          <w:ilvl w:val="1"/>
          <w:numId w:val="16"/>
        </w:numPr>
        <w:autoSpaceDE w:val="0"/>
        <w:spacing w:after="0" w:line="100" w:lineRule="atLeast"/>
        <w:rPr>
          <w:rFonts w:eastAsia="Calibri"/>
          <w:lang w:eastAsia="ar-SA"/>
        </w:rPr>
      </w:pPr>
      <w:r>
        <w:rPr>
          <w:rFonts w:eastAsia="Calibri"/>
          <w:lang w:eastAsia="ar-SA"/>
        </w:rPr>
        <w:t>Operarios</w:t>
      </w:r>
    </w:p>
    <w:p w:rsidR="00171F1C" w:rsidRPr="00C86B38" w:rsidRDefault="00171F1C" w:rsidP="00171F1C">
      <w:pPr>
        <w:pStyle w:val="Prrafodelista"/>
        <w:ind w:left="1428"/>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Duración:</w:t>
      </w:r>
    </w:p>
    <w:p w:rsidR="00171F1C" w:rsidRPr="00C86B38" w:rsidRDefault="00171F1C" w:rsidP="00682F3E">
      <w:pPr>
        <w:pStyle w:val="Prrafodelista"/>
        <w:numPr>
          <w:ilvl w:val="1"/>
          <w:numId w:val="16"/>
        </w:numPr>
        <w:autoSpaceDE w:val="0"/>
        <w:spacing w:after="0" w:line="100" w:lineRule="atLeast"/>
        <w:rPr>
          <w:rFonts w:eastAsia="Calibri"/>
          <w:b/>
          <w:lang w:eastAsia="ar-SA"/>
        </w:rPr>
      </w:pPr>
      <w:r>
        <w:rPr>
          <w:rFonts w:eastAsia="Calibri"/>
          <w:lang w:eastAsia="ar-SA"/>
        </w:rPr>
        <w:t>Una semana</w:t>
      </w:r>
    </w:p>
    <w:p w:rsidR="00171F1C" w:rsidRPr="00C86B38" w:rsidRDefault="00171F1C" w:rsidP="00171F1C">
      <w:pPr>
        <w:pStyle w:val="Prrafodelista"/>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Descripción:</w:t>
      </w:r>
    </w:p>
    <w:p w:rsidR="00171F1C" w:rsidRDefault="00171F1C" w:rsidP="00171F1C">
      <w:pPr>
        <w:pStyle w:val="Prrafodelista"/>
        <w:autoSpaceDE w:val="0"/>
        <w:spacing w:after="0" w:line="100" w:lineRule="atLeast"/>
        <w:rPr>
          <w:rFonts w:eastAsia="Calibri"/>
          <w:b/>
          <w:lang w:eastAsia="ar-SA"/>
        </w:rPr>
      </w:pPr>
    </w:p>
    <w:p w:rsidR="00171F1C" w:rsidRPr="00C86B38" w:rsidRDefault="00337806" w:rsidP="00171F1C">
      <w:pPr>
        <w:pStyle w:val="Prrafodelista"/>
        <w:autoSpaceDE w:val="0"/>
        <w:spacing w:after="0" w:line="100" w:lineRule="atLeast"/>
        <w:rPr>
          <w:rFonts w:eastAsia="Calibri"/>
          <w:lang w:eastAsia="ar-SA"/>
        </w:rPr>
      </w:pPr>
      <w:r>
        <w:rPr>
          <w:rFonts w:eastAsia="Calibri"/>
          <w:lang w:eastAsia="ar-SA"/>
        </w:rPr>
        <w:t xml:space="preserve">En esta etapa se darán de alta los sensores, actuadores, </w:t>
      </w:r>
      <w:proofErr w:type="spellStart"/>
      <w:r>
        <w:rPr>
          <w:rFonts w:eastAsia="Calibri"/>
          <w:lang w:eastAsia="ar-SA"/>
        </w:rPr>
        <w:t>RTUs</w:t>
      </w:r>
      <w:proofErr w:type="spellEnd"/>
      <w:r>
        <w:rPr>
          <w:rFonts w:eastAsia="Calibri"/>
          <w:lang w:eastAsia="ar-SA"/>
        </w:rPr>
        <w:t xml:space="preserve"> del sistema, así también como los usuarios que tendrán acceso</w:t>
      </w:r>
      <w:r w:rsidR="00171F1C">
        <w:rPr>
          <w:rFonts w:eastAsia="Calibri"/>
          <w:lang w:eastAsia="ar-SA"/>
        </w:rPr>
        <w:t>.</w:t>
      </w:r>
      <w:r>
        <w:rPr>
          <w:rFonts w:eastAsia="Calibri"/>
          <w:lang w:eastAsia="ar-SA"/>
        </w:rPr>
        <w:t xml:space="preserve"> Otro aspecto a tener en cuenta de esta etapa es que se configurarán los parámetros del sistema como datos de conexión, valores de referencia y de alerta de los sensores, entre otras cosas.</w:t>
      </w:r>
    </w:p>
    <w:p w:rsidR="00171F1C" w:rsidRPr="000153A9" w:rsidRDefault="00171F1C" w:rsidP="00171F1C">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Pruebas de aceptación</w:t>
      </w: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 xml:space="preserve">Responsable: </w:t>
      </w:r>
    </w:p>
    <w:p w:rsidR="00337806" w:rsidRPr="00C86B38" w:rsidRDefault="00337806" w:rsidP="00682F3E">
      <w:pPr>
        <w:pStyle w:val="Prrafodelista"/>
        <w:numPr>
          <w:ilvl w:val="1"/>
          <w:numId w:val="17"/>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Participantes:</w:t>
      </w:r>
    </w:p>
    <w:p w:rsidR="00337806" w:rsidRPr="00C86B38" w:rsidRDefault="00337806" w:rsidP="00682F3E">
      <w:pPr>
        <w:pStyle w:val="Prrafodelista"/>
        <w:numPr>
          <w:ilvl w:val="1"/>
          <w:numId w:val="17"/>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682F3E">
      <w:pPr>
        <w:pStyle w:val="Prrafodelista"/>
        <w:numPr>
          <w:ilvl w:val="1"/>
          <w:numId w:val="17"/>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Pr="00A13D3D" w:rsidRDefault="00337806" w:rsidP="00682F3E">
      <w:pPr>
        <w:pStyle w:val="Prrafodelista"/>
        <w:numPr>
          <w:ilvl w:val="1"/>
          <w:numId w:val="17"/>
        </w:numPr>
        <w:autoSpaceDE w:val="0"/>
        <w:spacing w:after="0" w:line="100" w:lineRule="atLeast"/>
        <w:rPr>
          <w:rFonts w:eastAsia="Calibri"/>
          <w:lang w:eastAsia="ar-SA"/>
        </w:rPr>
      </w:pPr>
      <w:r>
        <w:rPr>
          <w:rFonts w:eastAsia="Calibri"/>
          <w:lang w:eastAsia="ar-SA"/>
        </w:rPr>
        <w:t>Operarios</w:t>
      </w:r>
    </w:p>
    <w:p w:rsidR="00337806" w:rsidRPr="00C86B38" w:rsidRDefault="00337806" w:rsidP="00337806">
      <w:pPr>
        <w:pStyle w:val="Prrafodelista"/>
        <w:ind w:left="1428"/>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Duración:</w:t>
      </w:r>
    </w:p>
    <w:p w:rsidR="00337806" w:rsidRPr="00C86B38" w:rsidRDefault="00337806" w:rsidP="00682F3E">
      <w:pPr>
        <w:pStyle w:val="Prrafodelista"/>
        <w:numPr>
          <w:ilvl w:val="1"/>
          <w:numId w:val="17"/>
        </w:numPr>
        <w:autoSpaceDE w:val="0"/>
        <w:spacing w:after="0" w:line="100" w:lineRule="atLeast"/>
        <w:rPr>
          <w:rFonts w:eastAsia="Calibri"/>
          <w:b/>
          <w:lang w:eastAsia="ar-SA"/>
        </w:rPr>
      </w:pPr>
      <w:r>
        <w:rPr>
          <w:rFonts w:eastAsia="Calibri"/>
          <w:lang w:eastAsia="ar-SA"/>
        </w:rPr>
        <w:t>Dos semanas</w:t>
      </w:r>
    </w:p>
    <w:p w:rsidR="00337806" w:rsidRPr="00C86B38" w:rsidRDefault="00337806" w:rsidP="00337806">
      <w:pPr>
        <w:pStyle w:val="Prrafodelista"/>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Descripción:</w:t>
      </w:r>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337806">
      <w:pPr>
        <w:pStyle w:val="Prrafodelista"/>
        <w:autoSpaceDE w:val="0"/>
        <w:spacing w:after="0" w:line="100" w:lineRule="atLeast"/>
        <w:rPr>
          <w:rFonts w:eastAsia="Calibri"/>
          <w:lang w:eastAsia="ar-SA"/>
        </w:rPr>
      </w:pPr>
      <w:r>
        <w:rPr>
          <w:rFonts w:eastAsia="Calibri"/>
          <w:lang w:eastAsia="ar-SA"/>
        </w:rPr>
        <w:t>Durante esta actividad se usará el sistema y se podrán realizar pequeños cambios que no hayan surgido en etapas anteriores siempre verificando su impacto en la planta en producción y en el sistema desarrollado</w:t>
      </w:r>
    </w:p>
    <w:p w:rsidR="00337806" w:rsidRPr="000153A9" w:rsidRDefault="00337806" w:rsidP="00337806">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14"/>
        </w:numPr>
        <w:ind w:left="426" w:hanging="426"/>
        <w:rPr>
          <w:rFonts w:eastAsia="Calibri"/>
          <w:b/>
          <w:lang w:eastAsia="ar-SA"/>
        </w:rPr>
      </w:pPr>
      <w:r w:rsidRPr="000153A9">
        <w:rPr>
          <w:rFonts w:eastAsia="Calibri"/>
          <w:b/>
          <w:lang w:eastAsia="ar-SA"/>
        </w:rPr>
        <w:t>Generación de procedimientos de mantenimiento</w:t>
      </w: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 xml:space="preserve">Responsable: </w:t>
      </w:r>
    </w:p>
    <w:p w:rsidR="00337806" w:rsidRPr="00C86B38" w:rsidRDefault="00337806" w:rsidP="00682F3E">
      <w:pPr>
        <w:pStyle w:val="Prrafodelista"/>
        <w:numPr>
          <w:ilvl w:val="1"/>
          <w:numId w:val="18"/>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Participantes:</w:t>
      </w:r>
    </w:p>
    <w:p w:rsidR="00337806" w:rsidRPr="00C86B38" w:rsidRDefault="00337806" w:rsidP="00682F3E">
      <w:pPr>
        <w:pStyle w:val="Prrafodelista"/>
        <w:numPr>
          <w:ilvl w:val="1"/>
          <w:numId w:val="18"/>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682F3E">
      <w:pPr>
        <w:pStyle w:val="Prrafodelista"/>
        <w:numPr>
          <w:ilvl w:val="1"/>
          <w:numId w:val="18"/>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Operarios</w:t>
      </w:r>
    </w:p>
    <w:p w:rsidR="00337806"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Responsable Técnico</w:t>
      </w:r>
    </w:p>
    <w:p w:rsidR="00337806" w:rsidRPr="00A13D3D"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Diseñador</w:t>
      </w:r>
    </w:p>
    <w:p w:rsidR="00337806" w:rsidRPr="00C86B38" w:rsidRDefault="00337806" w:rsidP="00337806">
      <w:pPr>
        <w:pStyle w:val="Prrafodelista"/>
        <w:ind w:left="1428"/>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Duración:</w:t>
      </w:r>
    </w:p>
    <w:p w:rsidR="00337806" w:rsidRPr="00C86B38" w:rsidRDefault="00337806" w:rsidP="00682F3E">
      <w:pPr>
        <w:pStyle w:val="Prrafodelista"/>
        <w:numPr>
          <w:ilvl w:val="1"/>
          <w:numId w:val="18"/>
        </w:numPr>
        <w:autoSpaceDE w:val="0"/>
        <w:spacing w:after="0" w:line="100" w:lineRule="atLeast"/>
        <w:rPr>
          <w:rFonts w:eastAsia="Calibri"/>
          <w:b/>
          <w:lang w:eastAsia="ar-SA"/>
        </w:rPr>
      </w:pPr>
      <w:r>
        <w:rPr>
          <w:rFonts w:eastAsia="Calibri"/>
          <w:lang w:eastAsia="ar-SA"/>
        </w:rPr>
        <w:t>Una semana</w:t>
      </w:r>
    </w:p>
    <w:p w:rsidR="00337806" w:rsidRPr="00C86B38" w:rsidRDefault="00337806" w:rsidP="00337806">
      <w:pPr>
        <w:pStyle w:val="Prrafodelista"/>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Descripción:</w:t>
      </w:r>
    </w:p>
    <w:p w:rsidR="00337806" w:rsidRDefault="00337806" w:rsidP="00337806">
      <w:pPr>
        <w:pStyle w:val="Prrafodelista"/>
        <w:autoSpaceDE w:val="0"/>
        <w:spacing w:after="0" w:line="100" w:lineRule="atLeast"/>
        <w:rPr>
          <w:rFonts w:eastAsia="Calibri"/>
          <w:b/>
          <w:lang w:eastAsia="ar-SA"/>
        </w:rPr>
      </w:pPr>
    </w:p>
    <w:p w:rsidR="00337806" w:rsidRPr="00337806" w:rsidRDefault="00337806" w:rsidP="00337806">
      <w:pPr>
        <w:pStyle w:val="Prrafodelista"/>
        <w:autoSpaceDE w:val="0"/>
        <w:spacing w:after="0" w:line="100" w:lineRule="atLeast"/>
        <w:rPr>
          <w:rFonts w:eastAsia="Calibri"/>
          <w:lang w:eastAsia="ar-SA"/>
        </w:rPr>
      </w:pPr>
      <w:r>
        <w:rPr>
          <w:rFonts w:eastAsia="Calibri"/>
          <w:lang w:eastAsia="ar-SA"/>
        </w:rPr>
        <w:t>Finalmente se deben redactar los procedimientos para realizar el mantenimiento rutinario del sistema y de sus componentes así como algún otro tipo de mantenimiento correctivo que pueda ser necesario realizar sobre el sistema.</w:t>
      </w:r>
    </w:p>
    <w:p w:rsidR="00337806" w:rsidRPr="000153A9" w:rsidRDefault="00337806" w:rsidP="00337806">
      <w:pPr>
        <w:pStyle w:val="Prrafodelista"/>
        <w:ind w:left="426"/>
        <w:rPr>
          <w:rFonts w:eastAsia="Calibri"/>
          <w:b/>
          <w:lang w:eastAsia="ar-SA"/>
        </w:rPr>
      </w:pPr>
    </w:p>
    <w:sectPr w:rsidR="00337806" w:rsidRPr="000153A9" w:rsidSect="00BD7610">
      <w:pgSz w:w="11907" w:h="16840" w:code="9"/>
      <w:pgMar w:top="1417" w:right="1701" w:bottom="1417" w:left="1701" w:header="567" w:footer="567" w:gutter="0"/>
      <w:paperSrc w:first="15" w:other="15"/>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3E3" w:rsidRDefault="000463E3">
      <w:r>
        <w:separator/>
      </w:r>
    </w:p>
  </w:endnote>
  <w:endnote w:type="continuationSeparator" w:id="0">
    <w:p w:rsidR="000463E3" w:rsidRDefault="000463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3E3" w:rsidRDefault="000463E3">
      <w:r>
        <w:separator/>
      </w:r>
    </w:p>
  </w:footnote>
  <w:footnote w:type="continuationSeparator" w:id="0">
    <w:p w:rsidR="000463E3" w:rsidRDefault="000463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name w:val="WW8Num2"/>
    <w:lvl w:ilvl="0">
      <w:start w:val="1"/>
      <w:numFmt w:val="decimal"/>
      <w:lvlText w:val="%1."/>
      <w:lvlJc w:val="left"/>
      <w:pPr>
        <w:tabs>
          <w:tab w:val="num" w:pos="0"/>
        </w:tabs>
        <w:ind w:left="1287" w:hanging="360"/>
      </w:pPr>
    </w:lvl>
  </w:abstractNum>
  <w:abstractNum w:abstractNumId="2">
    <w:nsid w:val="00000003"/>
    <w:multiLevelType w:val="singleLevel"/>
    <w:tmpl w:val="00000003"/>
    <w:name w:val="WW8Num5"/>
    <w:lvl w:ilvl="0">
      <w:start w:val="1"/>
      <w:numFmt w:val="bullet"/>
      <w:lvlText w:val=""/>
      <w:lvlJc w:val="left"/>
      <w:pPr>
        <w:tabs>
          <w:tab w:val="num" w:pos="0"/>
        </w:tabs>
        <w:ind w:left="720" w:hanging="360"/>
      </w:pPr>
      <w:rPr>
        <w:rFonts w:ascii="Symbol" w:hAnsi="Symbol"/>
      </w:rPr>
    </w:lvl>
  </w:abstractNum>
  <w:abstractNum w:abstractNumId="3">
    <w:nsid w:val="00000004"/>
    <w:multiLevelType w:val="multilevel"/>
    <w:tmpl w:val="00000004"/>
    <w:name w:val="WW8Num6"/>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4">
    <w:nsid w:val="00000005"/>
    <w:multiLevelType w:val="multilevel"/>
    <w:tmpl w:val="00000005"/>
    <w:name w:val="WW8Num7"/>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5">
    <w:nsid w:val="00000006"/>
    <w:multiLevelType w:val="multilevel"/>
    <w:tmpl w:val="00000006"/>
    <w:name w:val="WW8Num8"/>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6">
    <w:nsid w:val="00000007"/>
    <w:multiLevelType w:val="multilevel"/>
    <w:tmpl w:val="00000007"/>
    <w:name w:val="WW8Num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7">
    <w:nsid w:val="00000008"/>
    <w:multiLevelType w:val="multilevel"/>
    <w:tmpl w:val="00000008"/>
    <w:name w:val="WW8Num10"/>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8">
    <w:nsid w:val="00000009"/>
    <w:multiLevelType w:val="multilevel"/>
    <w:tmpl w:val="00000009"/>
    <w:name w:val="WW8Num11"/>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000000A"/>
    <w:multiLevelType w:val="multilevel"/>
    <w:tmpl w:val="0000000A"/>
    <w:name w:val="WW8Num12"/>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0">
    <w:nsid w:val="08D03E77"/>
    <w:multiLevelType w:val="hybridMultilevel"/>
    <w:tmpl w:val="3C18DCE0"/>
    <w:lvl w:ilvl="0" w:tplc="344CD7D0">
      <w:start w:val="1"/>
      <w:numFmt w:val="bullet"/>
      <w:lvlText w:val=""/>
      <w:lvlJc w:val="left"/>
      <w:pPr>
        <w:ind w:left="1353" w:hanging="360"/>
      </w:pPr>
      <w:rPr>
        <w:rFonts w:ascii="Symbol" w:hAnsi="Symbol" w:hint="default"/>
        <w:color w:val="000000" w:themeColor="text1"/>
      </w:rPr>
    </w:lvl>
    <w:lvl w:ilvl="1" w:tplc="2C0A0003">
      <w:start w:val="1"/>
      <w:numFmt w:val="bullet"/>
      <w:lvlText w:val="o"/>
      <w:lvlJc w:val="left"/>
      <w:pPr>
        <w:ind w:left="2073" w:hanging="360"/>
      </w:pPr>
      <w:rPr>
        <w:rFonts w:ascii="Courier New" w:hAnsi="Courier New" w:cs="Courier New" w:hint="default"/>
      </w:rPr>
    </w:lvl>
    <w:lvl w:ilvl="2" w:tplc="2C0A0005">
      <w:start w:val="1"/>
      <w:numFmt w:val="bullet"/>
      <w:lvlText w:val=""/>
      <w:lvlJc w:val="left"/>
      <w:pPr>
        <w:ind w:left="2793" w:hanging="360"/>
      </w:pPr>
      <w:rPr>
        <w:rFonts w:ascii="Wingdings" w:hAnsi="Wingdings" w:hint="default"/>
      </w:rPr>
    </w:lvl>
    <w:lvl w:ilvl="3" w:tplc="2C0A0001" w:tentative="1">
      <w:start w:val="1"/>
      <w:numFmt w:val="bullet"/>
      <w:lvlText w:val=""/>
      <w:lvlJc w:val="left"/>
      <w:pPr>
        <w:ind w:left="3513" w:hanging="360"/>
      </w:pPr>
      <w:rPr>
        <w:rFonts w:ascii="Symbol" w:hAnsi="Symbol" w:hint="default"/>
      </w:rPr>
    </w:lvl>
    <w:lvl w:ilvl="4" w:tplc="2C0A0003" w:tentative="1">
      <w:start w:val="1"/>
      <w:numFmt w:val="bullet"/>
      <w:lvlText w:val="o"/>
      <w:lvlJc w:val="left"/>
      <w:pPr>
        <w:ind w:left="4233" w:hanging="360"/>
      </w:pPr>
      <w:rPr>
        <w:rFonts w:ascii="Courier New" w:hAnsi="Courier New" w:cs="Courier New" w:hint="default"/>
      </w:rPr>
    </w:lvl>
    <w:lvl w:ilvl="5" w:tplc="2C0A0005" w:tentative="1">
      <w:start w:val="1"/>
      <w:numFmt w:val="bullet"/>
      <w:lvlText w:val=""/>
      <w:lvlJc w:val="left"/>
      <w:pPr>
        <w:ind w:left="4953" w:hanging="360"/>
      </w:pPr>
      <w:rPr>
        <w:rFonts w:ascii="Wingdings" w:hAnsi="Wingdings" w:hint="default"/>
      </w:rPr>
    </w:lvl>
    <w:lvl w:ilvl="6" w:tplc="2C0A0001" w:tentative="1">
      <w:start w:val="1"/>
      <w:numFmt w:val="bullet"/>
      <w:lvlText w:val=""/>
      <w:lvlJc w:val="left"/>
      <w:pPr>
        <w:ind w:left="5673" w:hanging="360"/>
      </w:pPr>
      <w:rPr>
        <w:rFonts w:ascii="Symbol" w:hAnsi="Symbol" w:hint="default"/>
      </w:rPr>
    </w:lvl>
    <w:lvl w:ilvl="7" w:tplc="2C0A0003" w:tentative="1">
      <w:start w:val="1"/>
      <w:numFmt w:val="bullet"/>
      <w:lvlText w:val="o"/>
      <w:lvlJc w:val="left"/>
      <w:pPr>
        <w:ind w:left="6393" w:hanging="360"/>
      </w:pPr>
      <w:rPr>
        <w:rFonts w:ascii="Courier New" w:hAnsi="Courier New" w:cs="Courier New" w:hint="default"/>
      </w:rPr>
    </w:lvl>
    <w:lvl w:ilvl="8" w:tplc="2C0A0005" w:tentative="1">
      <w:start w:val="1"/>
      <w:numFmt w:val="bullet"/>
      <w:lvlText w:val=""/>
      <w:lvlJc w:val="left"/>
      <w:pPr>
        <w:ind w:left="7113" w:hanging="360"/>
      </w:pPr>
      <w:rPr>
        <w:rFonts w:ascii="Wingdings" w:hAnsi="Wingdings" w:hint="default"/>
      </w:rPr>
    </w:lvl>
  </w:abstractNum>
  <w:abstractNum w:abstractNumId="11">
    <w:nsid w:val="0B7B150A"/>
    <w:multiLevelType w:val="hybridMultilevel"/>
    <w:tmpl w:val="B7DE4E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646B4E"/>
    <w:multiLevelType w:val="hybridMultilevel"/>
    <w:tmpl w:val="B0AE741E"/>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58A15F9"/>
    <w:multiLevelType w:val="hybridMultilevel"/>
    <w:tmpl w:val="3F620950"/>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33D2640"/>
    <w:multiLevelType w:val="hybridMultilevel"/>
    <w:tmpl w:val="D09694B4"/>
    <w:lvl w:ilvl="0" w:tplc="2C0A000F">
      <w:start w:val="1"/>
      <w:numFmt w:val="decimal"/>
      <w:lvlText w:val="%1."/>
      <w:lvlJc w:val="left"/>
      <w:pPr>
        <w:ind w:left="720" w:hanging="360"/>
      </w:pPr>
      <w:rPr>
        <w:rFonts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1623FB3"/>
    <w:multiLevelType w:val="hybridMultilevel"/>
    <w:tmpl w:val="F55EC6FC"/>
    <w:lvl w:ilvl="0" w:tplc="2C0A0001">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9CA39D5"/>
    <w:multiLevelType w:val="hybridMultilevel"/>
    <w:tmpl w:val="AAE0DF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C3D2580"/>
    <w:multiLevelType w:val="hybridMultilevel"/>
    <w:tmpl w:val="D70EDA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4EF4DE4"/>
    <w:multiLevelType w:val="hybridMultilevel"/>
    <w:tmpl w:val="D09694B4"/>
    <w:lvl w:ilvl="0" w:tplc="2C0A000F">
      <w:start w:val="1"/>
      <w:numFmt w:val="decimal"/>
      <w:lvlText w:val="%1."/>
      <w:lvlJc w:val="left"/>
      <w:pPr>
        <w:ind w:left="720" w:hanging="360"/>
      </w:pPr>
      <w:rPr>
        <w:rFonts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B565E12"/>
    <w:multiLevelType w:val="hybridMultilevel"/>
    <w:tmpl w:val="1FEE37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C691FD3"/>
    <w:multiLevelType w:val="hybridMultilevel"/>
    <w:tmpl w:val="1550DC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3EC581A"/>
    <w:multiLevelType w:val="hybridMultilevel"/>
    <w:tmpl w:val="4CF0EF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9AF568A"/>
    <w:multiLevelType w:val="hybridMultilevel"/>
    <w:tmpl w:val="4A007A1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22C6E9E"/>
    <w:multiLevelType w:val="hybridMultilevel"/>
    <w:tmpl w:val="CB900C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40563F7"/>
    <w:multiLevelType w:val="hybridMultilevel"/>
    <w:tmpl w:val="69E61FD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7CE222A"/>
    <w:multiLevelType w:val="hybridMultilevel"/>
    <w:tmpl w:val="A15A81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5BE5A5C"/>
    <w:multiLevelType w:val="hybridMultilevel"/>
    <w:tmpl w:val="948AEF8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ED62D5"/>
    <w:multiLevelType w:val="hybridMultilevel"/>
    <w:tmpl w:val="A61C0546"/>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3"/>
  </w:num>
  <w:num w:numId="4">
    <w:abstractNumId w:val="21"/>
  </w:num>
  <w:num w:numId="5">
    <w:abstractNumId w:val="18"/>
  </w:num>
  <w:num w:numId="6">
    <w:abstractNumId w:val="15"/>
  </w:num>
  <w:num w:numId="7">
    <w:abstractNumId w:val="14"/>
  </w:num>
  <w:num w:numId="8">
    <w:abstractNumId w:val="22"/>
  </w:num>
  <w:num w:numId="9">
    <w:abstractNumId w:val="13"/>
  </w:num>
  <w:num w:numId="10">
    <w:abstractNumId w:val="25"/>
  </w:num>
  <w:num w:numId="11">
    <w:abstractNumId w:val="16"/>
  </w:num>
  <w:num w:numId="12">
    <w:abstractNumId w:val="17"/>
  </w:num>
  <w:num w:numId="13">
    <w:abstractNumId w:val="24"/>
  </w:num>
  <w:num w:numId="14">
    <w:abstractNumId w:val="27"/>
  </w:num>
  <w:num w:numId="15">
    <w:abstractNumId w:val="20"/>
  </w:num>
  <w:num w:numId="16">
    <w:abstractNumId w:val="26"/>
  </w:num>
  <w:num w:numId="17">
    <w:abstractNumId w:val="19"/>
  </w:num>
  <w:num w:numId="18">
    <w:abstractNumId w:val="1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embedSystemFonts/>
  <w:proofState w:spelling="clean" w:grammar="clean"/>
  <w:attachedTemplate r:id="rId1"/>
  <w:stylePaneFormatFilter w:val="3F01"/>
  <w:defaultTabStop w:val="708"/>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3314"/>
  </w:hdrShapeDefaults>
  <w:footnotePr>
    <w:footnote w:id="-1"/>
    <w:footnote w:id="0"/>
  </w:footnotePr>
  <w:endnotePr>
    <w:endnote w:id="-1"/>
    <w:endnote w:id="0"/>
  </w:endnotePr>
  <w:compat/>
  <w:rsids>
    <w:rsidRoot w:val="00C03D02"/>
    <w:rsid w:val="00001DD9"/>
    <w:rsid w:val="00003565"/>
    <w:rsid w:val="000118C2"/>
    <w:rsid w:val="000153A9"/>
    <w:rsid w:val="00030269"/>
    <w:rsid w:val="00033EEE"/>
    <w:rsid w:val="0003711D"/>
    <w:rsid w:val="000463E3"/>
    <w:rsid w:val="00047295"/>
    <w:rsid w:val="000517C7"/>
    <w:rsid w:val="00080313"/>
    <w:rsid w:val="000844AD"/>
    <w:rsid w:val="00094B05"/>
    <w:rsid w:val="000A3EB7"/>
    <w:rsid w:val="000B1782"/>
    <w:rsid w:val="000F00AB"/>
    <w:rsid w:val="000F721B"/>
    <w:rsid w:val="000F7853"/>
    <w:rsid w:val="0012028A"/>
    <w:rsid w:val="00126385"/>
    <w:rsid w:val="0014062B"/>
    <w:rsid w:val="001424DE"/>
    <w:rsid w:val="00163FC3"/>
    <w:rsid w:val="00166A68"/>
    <w:rsid w:val="00171F1C"/>
    <w:rsid w:val="0017377B"/>
    <w:rsid w:val="00173E71"/>
    <w:rsid w:val="00181F70"/>
    <w:rsid w:val="001A1CF7"/>
    <w:rsid w:val="001C2083"/>
    <w:rsid w:val="001C7332"/>
    <w:rsid w:val="001D6299"/>
    <w:rsid w:val="001E0358"/>
    <w:rsid w:val="001E5C4E"/>
    <w:rsid w:val="001E64E5"/>
    <w:rsid w:val="00203A10"/>
    <w:rsid w:val="002121E1"/>
    <w:rsid w:val="00217BE2"/>
    <w:rsid w:val="00231E7F"/>
    <w:rsid w:val="0025031F"/>
    <w:rsid w:val="00265CF5"/>
    <w:rsid w:val="0027693A"/>
    <w:rsid w:val="00281354"/>
    <w:rsid w:val="00281B91"/>
    <w:rsid w:val="00284352"/>
    <w:rsid w:val="00286DB7"/>
    <w:rsid w:val="0029565A"/>
    <w:rsid w:val="002A6EB8"/>
    <w:rsid w:val="002B4F42"/>
    <w:rsid w:val="002B570F"/>
    <w:rsid w:val="002C40DA"/>
    <w:rsid w:val="002D0C98"/>
    <w:rsid w:val="002D0F0D"/>
    <w:rsid w:val="002D53E2"/>
    <w:rsid w:val="002E2550"/>
    <w:rsid w:val="002E5D92"/>
    <w:rsid w:val="002E6B58"/>
    <w:rsid w:val="002F01F5"/>
    <w:rsid w:val="003118DC"/>
    <w:rsid w:val="00313217"/>
    <w:rsid w:val="00337806"/>
    <w:rsid w:val="00343A00"/>
    <w:rsid w:val="003454A8"/>
    <w:rsid w:val="0035137F"/>
    <w:rsid w:val="0035607C"/>
    <w:rsid w:val="003649AC"/>
    <w:rsid w:val="003734AB"/>
    <w:rsid w:val="00374713"/>
    <w:rsid w:val="00375102"/>
    <w:rsid w:val="003755EE"/>
    <w:rsid w:val="00375B8A"/>
    <w:rsid w:val="00386BA7"/>
    <w:rsid w:val="00392880"/>
    <w:rsid w:val="003A0246"/>
    <w:rsid w:val="003A1690"/>
    <w:rsid w:val="003A3B83"/>
    <w:rsid w:val="003A3E01"/>
    <w:rsid w:val="003C156A"/>
    <w:rsid w:val="003E6AAC"/>
    <w:rsid w:val="00407E43"/>
    <w:rsid w:val="00415C78"/>
    <w:rsid w:val="00416428"/>
    <w:rsid w:val="0042012F"/>
    <w:rsid w:val="004264B1"/>
    <w:rsid w:val="004278FB"/>
    <w:rsid w:val="00431962"/>
    <w:rsid w:val="00432364"/>
    <w:rsid w:val="00433DE5"/>
    <w:rsid w:val="004546E3"/>
    <w:rsid w:val="0045591D"/>
    <w:rsid w:val="004610B3"/>
    <w:rsid w:val="00461D24"/>
    <w:rsid w:val="00472473"/>
    <w:rsid w:val="00472E05"/>
    <w:rsid w:val="00482B0D"/>
    <w:rsid w:val="00487E1D"/>
    <w:rsid w:val="00491738"/>
    <w:rsid w:val="004B5C05"/>
    <w:rsid w:val="004E340B"/>
    <w:rsid w:val="004E47E1"/>
    <w:rsid w:val="004F3884"/>
    <w:rsid w:val="004F4C35"/>
    <w:rsid w:val="00507A42"/>
    <w:rsid w:val="005109C9"/>
    <w:rsid w:val="00510ABD"/>
    <w:rsid w:val="00520831"/>
    <w:rsid w:val="00520B9B"/>
    <w:rsid w:val="00523527"/>
    <w:rsid w:val="0052442A"/>
    <w:rsid w:val="005352DF"/>
    <w:rsid w:val="00540D04"/>
    <w:rsid w:val="0054281A"/>
    <w:rsid w:val="00553E8B"/>
    <w:rsid w:val="00557FF0"/>
    <w:rsid w:val="00560808"/>
    <w:rsid w:val="00571546"/>
    <w:rsid w:val="00577E96"/>
    <w:rsid w:val="005904C5"/>
    <w:rsid w:val="00591F5A"/>
    <w:rsid w:val="005C2210"/>
    <w:rsid w:val="005D0058"/>
    <w:rsid w:val="005E7D08"/>
    <w:rsid w:val="005F660B"/>
    <w:rsid w:val="006075EE"/>
    <w:rsid w:val="00611276"/>
    <w:rsid w:val="0064172D"/>
    <w:rsid w:val="00642349"/>
    <w:rsid w:val="006546DA"/>
    <w:rsid w:val="006670DA"/>
    <w:rsid w:val="006777A7"/>
    <w:rsid w:val="00682F3E"/>
    <w:rsid w:val="00683123"/>
    <w:rsid w:val="006843F6"/>
    <w:rsid w:val="0069339C"/>
    <w:rsid w:val="006A3281"/>
    <w:rsid w:val="006B68FB"/>
    <w:rsid w:val="006D3909"/>
    <w:rsid w:val="006E0931"/>
    <w:rsid w:val="0070412E"/>
    <w:rsid w:val="007116FD"/>
    <w:rsid w:val="007356B1"/>
    <w:rsid w:val="0074079A"/>
    <w:rsid w:val="00746725"/>
    <w:rsid w:val="00750254"/>
    <w:rsid w:val="00757012"/>
    <w:rsid w:val="00764BC0"/>
    <w:rsid w:val="0078612A"/>
    <w:rsid w:val="00793817"/>
    <w:rsid w:val="007A5710"/>
    <w:rsid w:val="007B205D"/>
    <w:rsid w:val="007E61E8"/>
    <w:rsid w:val="007F5804"/>
    <w:rsid w:val="00802131"/>
    <w:rsid w:val="008028CA"/>
    <w:rsid w:val="008106C3"/>
    <w:rsid w:val="00811D71"/>
    <w:rsid w:val="00814BCD"/>
    <w:rsid w:val="008157C3"/>
    <w:rsid w:val="0081774C"/>
    <w:rsid w:val="00820A36"/>
    <w:rsid w:val="00824A39"/>
    <w:rsid w:val="00833502"/>
    <w:rsid w:val="008405B0"/>
    <w:rsid w:val="00841737"/>
    <w:rsid w:val="008466AF"/>
    <w:rsid w:val="00854A04"/>
    <w:rsid w:val="00862534"/>
    <w:rsid w:val="008705E7"/>
    <w:rsid w:val="0087201C"/>
    <w:rsid w:val="00873E9A"/>
    <w:rsid w:val="00876633"/>
    <w:rsid w:val="00876B36"/>
    <w:rsid w:val="00876EDB"/>
    <w:rsid w:val="008777D4"/>
    <w:rsid w:val="008801D5"/>
    <w:rsid w:val="00887498"/>
    <w:rsid w:val="008973B2"/>
    <w:rsid w:val="008B0326"/>
    <w:rsid w:val="008E76C2"/>
    <w:rsid w:val="008F2186"/>
    <w:rsid w:val="008F2A5F"/>
    <w:rsid w:val="008F7228"/>
    <w:rsid w:val="00904F0A"/>
    <w:rsid w:val="00912182"/>
    <w:rsid w:val="00917811"/>
    <w:rsid w:val="009346E8"/>
    <w:rsid w:val="00970B89"/>
    <w:rsid w:val="00975F85"/>
    <w:rsid w:val="00977230"/>
    <w:rsid w:val="0097776E"/>
    <w:rsid w:val="00996C56"/>
    <w:rsid w:val="009A3C87"/>
    <w:rsid w:val="009B7326"/>
    <w:rsid w:val="009C6E4F"/>
    <w:rsid w:val="009D11C0"/>
    <w:rsid w:val="009D4976"/>
    <w:rsid w:val="009D69CC"/>
    <w:rsid w:val="00A002F3"/>
    <w:rsid w:val="00A006AA"/>
    <w:rsid w:val="00A13D3D"/>
    <w:rsid w:val="00A23A42"/>
    <w:rsid w:val="00A33D4E"/>
    <w:rsid w:val="00A442D5"/>
    <w:rsid w:val="00A5284E"/>
    <w:rsid w:val="00A5605D"/>
    <w:rsid w:val="00A92E67"/>
    <w:rsid w:val="00A93708"/>
    <w:rsid w:val="00A9513A"/>
    <w:rsid w:val="00AA1A9A"/>
    <w:rsid w:val="00AB2379"/>
    <w:rsid w:val="00AC3E07"/>
    <w:rsid w:val="00AD5EFD"/>
    <w:rsid w:val="00AE428A"/>
    <w:rsid w:val="00B0561E"/>
    <w:rsid w:val="00B10448"/>
    <w:rsid w:val="00B278FB"/>
    <w:rsid w:val="00B30134"/>
    <w:rsid w:val="00B34F68"/>
    <w:rsid w:val="00B351AA"/>
    <w:rsid w:val="00B37EAB"/>
    <w:rsid w:val="00B42408"/>
    <w:rsid w:val="00B438E5"/>
    <w:rsid w:val="00B528A3"/>
    <w:rsid w:val="00B53424"/>
    <w:rsid w:val="00B5510D"/>
    <w:rsid w:val="00B64D62"/>
    <w:rsid w:val="00B67205"/>
    <w:rsid w:val="00B743F6"/>
    <w:rsid w:val="00B74DB5"/>
    <w:rsid w:val="00B863AE"/>
    <w:rsid w:val="00B953BE"/>
    <w:rsid w:val="00BC356B"/>
    <w:rsid w:val="00BC4C0E"/>
    <w:rsid w:val="00BC4C48"/>
    <w:rsid w:val="00BD1E35"/>
    <w:rsid w:val="00BD42DB"/>
    <w:rsid w:val="00BD7610"/>
    <w:rsid w:val="00BF3746"/>
    <w:rsid w:val="00BF3F96"/>
    <w:rsid w:val="00BF51CD"/>
    <w:rsid w:val="00C03D02"/>
    <w:rsid w:val="00C06E4E"/>
    <w:rsid w:val="00C2484E"/>
    <w:rsid w:val="00C27466"/>
    <w:rsid w:val="00C32997"/>
    <w:rsid w:val="00C51621"/>
    <w:rsid w:val="00C56195"/>
    <w:rsid w:val="00C56966"/>
    <w:rsid w:val="00C61399"/>
    <w:rsid w:val="00C71E4C"/>
    <w:rsid w:val="00C72630"/>
    <w:rsid w:val="00C814D1"/>
    <w:rsid w:val="00C821A6"/>
    <w:rsid w:val="00C82C53"/>
    <w:rsid w:val="00C861BF"/>
    <w:rsid w:val="00C86736"/>
    <w:rsid w:val="00C86B38"/>
    <w:rsid w:val="00CB7153"/>
    <w:rsid w:val="00CD389E"/>
    <w:rsid w:val="00CE3446"/>
    <w:rsid w:val="00CE6547"/>
    <w:rsid w:val="00CF0264"/>
    <w:rsid w:val="00D056A3"/>
    <w:rsid w:val="00D210FF"/>
    <w:rsid w:val="00D23518"/>
    <w:rsid w:val="00D24668"/>
    <w:rsid w:val="00D33210"/>
    <w:rsid w:val="00D35F77"/>
    <w:rsid w:val="00D363D0"/>
    <w:rsid w:val="00D428D5"/>
    <w:rsid w:val="00D44D69"/>
    <w:rsid w:val="00D67551"/>
    <w:rsid w:val="00D818AC"/>
    <w:rsid w:val="00D824A4"/>
    <w:rsid w:val="00D83121"/>
    <w:rsid w:val="00D83E3F"/>
    <w:rsid w:val="00D877D6"/>
    <w:rsid w:val="00D9209A"/>
    <w:rsid w:val="00D95333"/>
    <w:rsid w:val="00DE7507"/>
    <w:rsid w:val="00DF267F"/>
    <w:rsid w:val="00E112BE"/>
    <w:rsid w:val="00E12565"/>
    <w:rsid w:val="00E30C92"/>
    <w:rsid w:val="00E36A80"/>
    <w:rsid w:val="00E45306"/>
    <w:rsid w:val="00E475C3"/>
    <w:rsid w:val="00E52742"/>
    <w:rsid w:val="00E54400"/>
    <w:rsid w:val="00E57474"/>
    <w:rsid w:val="00EA3649"/>
    <w:rsid w:val="00EB5062"/>
    <w:rsid w:val="00EC6E96"/>
    <w:rsid w:val="00EE1373"/>
    <w:rsid w:val="00EE44B3"/>
    <w:rsid w:val="00EF1837"/>
    <w:rsid w:val="00F01C4B"/>
    <w:rsid w:val="00F0246D"/>
    <w:rsid w:val="00F0354F"/>
    <w:rsid w:val="00F05497"/>
    <w:rsid w:val="00F16F6D"/>
    <w:rsid w:val="00F2557A"/>
    <w:rsid w:val="00F40383"/>
    <w:rsid w:val="00F45485"/>
    <w:rsid w:val="00F543D4"/>
    <w:rsid w:val="00F56FBB"/>
    <w:rsid w:val="00F62DCE"/>
    <w:rsid w:val="00F63039"/>
    <w:rsid w:val="00F7108B"/>
    <w:rsid w:val="00F72114"/>
    <w:rsid w:val="00F8113D"/>
    <w:rsid w:val="00F85076"/>
    <w:rsid w:val="00F93680"/>
    <w:rsid w:val="00FA7407"/>
    <w:rsid w:val="00FC1126"/>
    <w:rsid w:val="00FC78F3"/>
    <w:rsid w:val="00FF0CE4"/>
    <w:rsid w:val="00FF4C2E"/>
    <w:rsid w:val="00FF5230"/>
    <w:rsid w:val="00FF6E6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385"/>
    <w:pPr>
      <w:spacing w:after="120"/>
      <w:jc w:val="both"/>
    </w:pPr>
    <w:rPr>
      <w:rFonts w:ascii="Calibri" w:hAnsi="Calibri"/>
      <w:sz w:val="24"/>
      <w:lang w:val="es-ES_tradnl" w:eastAsia="es-ES"/>
    </w:rPr>
  </w:style>
  <w:style w:type="paragraph" w:styleId="Ttulo1">
    <w:name w:val="heading 1"/>
    <w:basedOn w:val="Normal"/>
    <w:next w:val="Normal"/>
    <w:qFormat/>
    <w:rsid w:val="002D0C98"/>
    <w:pPr>
      <w:keepNext/>
      <w:ind w:right="335"/>
      <w:outlineLvl w:val="0"/>
    </w:pPr>
    <w:rPr>
      <w:rFonts w:ascii="Arial" w:hAnsi="Arial"/>
      <w:b/>
      <w:color w:val="008080"/>
    </w:rPr>
  </w:style>
  <w:style w:type="paragraph" w:styleId="Ttulo2">
    <w:name w:val="heading 2"/>
    <w:basedOn w:val="Normal"/>
    <w:next w:val="Normal"/>
    <w:link w:val="Ttulo2Car"/>
    <w:qFormat/>
    <w:rsid w:val="002D0C98"/>
    <w:pPr>
      <w:keepNext/>
      <w:ind w:right="335"/>
      <w:outlineLvl w:val="1"/>
    </w:pPr>
    <w:rPr>
      <w:rFonts w:ascii="Arial" w:hAnsi="Arial"/>
      <w:b/>
      <w:color w:val="000080"/>
    </w:rPr>
  </w:style>
  <w:style w:type="paragraph" w:styleId="Ttulo3">
    <w:name w:val="heading 3"/>
    <w:basedOn w:val="Normal"/>
    <w:next w:val="Normal"/>
    <w:link w:val="Ttulo3Car"/>
    <w:qFormat/>
    <w:rsid w:val="002D0C98"/>
    <w:pPr>
      <w:keepNext/>
      <w:ind w:right="335"/>
      <w:outlineLvl w:val="2"/>
    </w:pPr>
    <w:rPr>
      <w:b/>
      <w:color w:val="0000FF"/>
    </w:rPr>
  </w:style>
  <w:style w:type="paragraph" w:styleId="Ttulo4">
    <w:name w:val="heading 4"/>
    <w:basedOn w:val="Normal"/>
    <w:next w:val="Normal"/>
    <w:qFormat/>
    <w:rsid w:val="002D0C98"/>
    <w:pPr>
      <w:keepNext/>
      <w:ind w:left="1416"/>
      <w:outlineLvl w:val="3"/>
    </w:pPr>
  </w:style>
  <w:style w:type="paragraph" w:styleId="Ttulo5">
    <w:name w:val="heading 5"/>
    <w:basedOn w:val="Normal"/>
    <w:next w:val="Normal"/>
    <w:qFormat/>
    <w:rsid w:val="002D0C98"/>
    <w:pPr>
      <w:keepNext/>
      <w:outlineLvl w:val="4"/>
    </w:pPr>
    <w:rPr>
      <w:b/>
    </w:rPr>
  </w:style>
  <w:style w:type="paragraph" w:styleId="Ttulo6">
    <w:name w:val="heading 6"/>
    <w:basedOn w:val="Normal"/>
    <w:next w:val="Normal"/>
    <w:qFormat/>
    <w:rsid w:val="002D0C98"/>
    <w:pPr>
      <w:keepNext/>
      <w:ind w:left="708"/>
      <w:outlineLvl w:val="5"/>
    </w:pPr>
    <w:rPr>
      <w:b/>
    </w:rPr>
  </w:style>
  <w:style w:type="paragraph" w:styleId="Ttulo8">
    <w:name w:val="heading 8"/>
    <w:basedOn w:val="Normal"/>
    <w:next w:val="Normal"/>
    <w:qFormat/>
    <w:rsid w:val="002D0C98"/>
    <w:pPr>
      <w:spacing w:before="240" w:after="60"/>
      <w:outlineLvl w:val="7"/>
    </w:pPr>
    <w:rPr>
      <w:i/>
      <w:iCs/>
      <w:szCs w:val="24"/>
    </w:rPr>
  </w:style>
  <w:style w:type="paragraph" w:styleId="Ttulo9">
    <w:name w:val="heading 9"/>
    <w:basedOn w:val="Normal"/>
    <w:next w:val="Normal"/>
    <w:qFormat/>
    <w:rsid w:val="002D0C98"/>
    <w:pPr>
      <w:keepNext/>
      <w:tabs>
        <w:tab w:val="left" w:pos="1701"/>
        <w:tab w:val="left" w:pos="8789"/>
        <w:tab w:val="left" w:pos="10773"/>
      </w:tabs>
      <w:outlineLvl w:val="8"/>
    </w:pPr>
    <w:rPr>
      <w:rFonts w:ascii="Arial" w:hAnsi="Arial"/>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2D0C98"/>
    <w:pPr>
      <w:tabs>
        <w:tab w:val="center" w:pos="4819"/>
        <w:tab w:val="right" w:pos="9071"/>
      </w:tabs>
    </w:pPr>
  </w:style>
  <w:style w:type="paragraph" w:styleId="Encabezado">
    <w:name w:val="header"/>
    <w:basedOn w:val="Normal"/>
    <w:link w:val="EncabezadoCar"/>
    <w:uiPriority w:val="99"/>
    <w:rsid w:val="002D0C98"/>
    <w:pPr>
      <w:tabs>
        <w:tab w:val="center" w:pos="4252"/>
        <w:tab w:val="right" w:pos="8504"/>
      </w:tabs>
    </w:pPr>
  </w:style>
  <w:style w:type="character" w:styleId="Nmerodepgina">
    <w:name w:val="page number"/>
    <w:basedOn w:val="Fuentedeprrafopredeter"/>
    <w:rsid w:val="002D0C98"/>
  </w:style>
  <w:style w:type="paragraph" w:styleId="Textoindependiente">
    <w:name w:val="Body Text"/>
    <w:basedOn w:val="Normal"/>
    <w:link w:val="TextoindependienteCar"/>
    <w:rsid w:val="002D0C98"/>
    <w:pPr>
      <w:ind w:right="335"/>
    </w:pPr>
    <w:rPr>
      <w:rFonts w:ascii="Arial" w:hAnsi="Arial"/>
      <w:b/>
      <w:color w:val="0000FF"/>
    </w:rPr>
  </w:style>
  <w:style w:type="paragraph" w:styleId="Textoindependiente2">
    <w:name w:val="Body Text 2"/>
    <w:basedOn w:val="Normal"/>
    <w:rsid w:val="002D0C98"/>
    <w:pPr>
      <w:ind w:right="335"/>
    </w:pPr>
    <w:rPr>
      <w:b/>
    </w:rPr>
  </w:style>
  <w:style w:type="paragraph" w:styleId="Textoindependiente3">
    <w:name w:val="Body Text 3"/>
    <w:basedOn w:val="Normal"/>
    <w:rsid w:val="002D0C98"/>
    <w:pPr>
      <w:ind w:right="335"/>
    </w:pPr>
    <w:rPr>
      <w:b/>
      <w:i/>
    </w:rPr>
  </w:style>
  <w:style w:type="paragraph" w:styleId="Sangradetextonormal">
    <w:name w:val="Body Text Indent"/>
    <w:basedOn w:val="Normal"/>
    <w:rsid w:val="002D0C98"/>
    <w:pPr>
      <w:ind w:left="708"/>
    </w:pPr>
  </w:style>
  <w:style w:type="paragraph" w:styleId="Sangra2detindependiente">
    <w:name w:val="Body Text Indent 2"/>
    <w:basedOn w:val="Normal"/>
    <w:rsid w:val="002D0C98"/>
    <w:pPr>
      <w:ind w:left="1416"/>
    </w:pPr>
  </w:style>
  <w:style w:type="paragraph" w:styleId="Textosinformato">
    <w:name w:val="Plain Text"/>
    <w:basedOn w:val="Normal"/>
    <w:rsid w:val="002D0C98"/>
    <w:rPr>
      <w:rFonts w:ascii="Courier New" w:hAnsi="Courier New"/>
      <w:lang w:val="es-ES"/>
    </w:rPr>
  </w:style>
  <w:style w:type="character" w:styleId="Hipervnculo">
    <w:name w:val="Hyperlink"/>
    <w:uiPriority w:val="99"/>
    <w:rsid w:val="002D0C98"/>
    <w:rPr>
      <w:color w:val="0000FF"/>
      <w:u w:val="single"/>
    </w:rPr>
  </w:style>
  <w:style w:type="character" w:styleId="Textoennegrita">
    <w:name w:val="Strong"/>
    <w:qFormat/>
    <w:rsid w:val="002D0C98"/>
    <w:rPr>
      <w:b/>
      <w:bCs/>
    </w:rPr>
  </w:style>
  <w:style w:type="character" w:customStyle="1" w:styleId="estilo21">
    <w:name w:val="estilo21"/>
    <w:rsid w:val="002D0C98"/>
    <w:rPr>
      <w:color w:val="000000"/>
    </w:rPr>
  </w:style>
  <w:style w:type="table" w:styleId="Tablaconcuadrcula">
    <w:name w:val="Table Grid"/>
    <w:basedOn w:val="Tablanormal"/>
    <w:uiPriority w:val="59"/>
    <w:rsid w:val="002D0C9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rsid w:val="002D0C98"/>
    <w:pPr>
      <w:ind w:left="283"/>
    </w:pPr>
    <w:rPr>
      <w:sz w:val="16"/>
      <w:szCs w:val="16"/>
      <w:lang w:val="es-ES" w:eastAsia="es-AR"/>
    </w:rPr>
  </w:style>
  <w:style w:type="paragraph" w:styleId="Textodeglobo">
    <w:name w:val="Balloon Text"/>
    <w:basedOn w:val="Normal"/>
    <w:semiHidden/>
    <w:rsid w:val="00A93708"/>
    <w:rPr>
      <w:rFonts w:ascii="Tahoma" w:hAnsi="Tahoma" w:cs="Tahoma"/>
      <w:sz w:val="16"/>
      <w:szCs w:val="16"/>
    </w:rPr>
  </w:style>
  <w:style w:type="paragraph" w:customStyle="1" w:styleId="Normal-Titulo">
    <w:name w:val="Normal-Titulo"/>
    <w:basedOn w:val="Normal"/>
    <w:next w:val="Normal"/>
    <w:qFormat/>
    <w:rsid w:val="00FC78F3"/>
    <w:rPr>
      <w:rFonts w:ascii="Cambria" w:hAnsi="Cambria"/>
      <w:b/>
      <w:color w:val="4F81BD"/>
      <w:sz w:val="28"/>
    </w:rPr>
  </w:style>
  <w:style w:type="paragraph" w:styleId="Prrafodelista">
    <w:name w:val="List Paragraph"/>
    <w:basedOn w:val="Normal"/>
    <w:uiPriority w:val="34"/>
    <w:qFormat/>
    <w:rsid w:val="00B34F68"/>
    <w:pPr>
      <w:ind w:left="720"/>
      <w:contextualSpacing/>
    </w:pPr>
  </w:style>
  <w:style w:type="character" w:customStyle="1" w:styleId="apple-converted-space">
    <w:name w:val="apple-converted-space"/>
    <w:basedOn w:val="Fuentedeprrafopredeter"/>
    <w:rsid w:val="00BC356B"/>
  </w:style>
  <w:style w:type="character" w:customStyle="1" w:styleId="TextoindependienteCar">
    <w:name w:val="Texto independiente Car"/>
    <w:link w:val="Textoindependiente"/>
    <w:rsid w:val="00BC356B"/>
    <w:rPr>
      <w:rFonts w:ascii="Arial" w:hAnsi="Arial"/>
      <w:b/>
      <w:color w:val="0000FF"/>
      <w:sz w:val="24"/>
      <w:lang w:val="es-ES_tradnl" w:eastAsia="es-ES"/>
    </w:rPr>
  </w:style>
  <w:style w:type="character" w:customStyle="1" w:styleId="apple-style-span">
    <w:name w:val="apple-style-span"/>
    <w:basedOn w:val="Fuentedeprrafopredeter"/>
    <w:rsid w:val="00833502"/>
  </w:style>
  <w:style w:type="table" w:styleId="Tablaconlista4">
    <w:name w:val="Table List 4"/>
    <w:basedOn w:val="Tablanormal"/>
    <w:rsid w:val="006D3909"/>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11">
    <w:name w:val="Medium Shading 11"/>
    <w:basedOn w:val="Tablanormal"/>
    <w:uiPriority w:val="63"/>
    <w:rsid w:val="00D210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tulo">
    <w:name w:val="Title"/>
    <w:basedOn w:val="Normal"/>
    <w:next w:val="Normal"/>
    <w:link w:val="TtuloCar"/>
    <w:uiPriority w:val="10"/>
    <w:qFormat/>
    <w:rsid w:val="00757012"/>
    <w:pPr>
      <w:pBdr>
        <w:bottom w:val="single" w:sz="8" w:space="4" w:color="4F81BD"/>
      </w:pBdr>
      <w:spacing w:after="300"/>
      <w:contextualSpacing/>
      <w:jc w:val="left"/>
    </w:pPr>
    <w:rPr>
      <w:rFonts w:ascii="Cambria" w:hAnsi="Cambria"/>
      <w:color w:val="17365D"/>
      <w:spacing w:val="5"/>
      <w:kern w:val="28"/>
      <w:sz w:val="52"/>
      <w:szCs w:val="52"/>
      <w:lang w:val="en-US" w:eastAsia="ja-JP"/>
    </w:rPr>
  </w:style>
  <w:style w:type="character" w:customStyle="1" w:styleId="TtuloCar">
    <w:name w:val="Título Car"/>
    <w:link w:val="Ttulo"/>
    <w:uiPriority w:val="10"/>
    <w:rsid w:val="00757012"/>
    <w:rPr>
      <w:rFonts w:ascii="Cambria" w:eastAsia="Times New Roman" w:hAnsi="Cambria" w:cs="Times New Roman"/>
      <w:color w:val="17365D"/>
      <w:spacing w:val="5"/>
      <w:kern w:val="28"/>
      <w:sz w:val="52"/>
      <w:szCs w:val="52"/>
      <w:lang w:val="en-US" w:eastAsia="ja-JP"/>
    </w:rPr>
  </w:style>
  <w:style w:type="paragraph" w:styleId="Subttulo">
    <w:name w:val="Subtitle"/>
    <w:basedOn w:val="Normal"/>
    <w:next w:val="Normal"/>
    <w:link w:val="SubttuloCar"/>
    <w:uiPriority w:val="11"/>
    <w:qFormat/>
    <w:rsid w:val="00757012"/>
    <w:pPr>
      <w:numPr>
        <w:ilvl w:val="1"/>
      </w:numPr>
      <w:spacing w:after="200" w:line="276" w:lineRule="auto"/>
      <w:jc w:val="left"/>
    </w:pPr>
    <w:rPr>
      <w:rFonts w:ascii="Cambria" w:hAnsi="Cambria"/>
      <w:i/>
      <w:iCs/>
      <w:color w:val="4F81BD"/>
      <w:spacing w:val="15"/>
      <w:szCs w:val="24"/>
      <w:lang w:val="en-US" w:eastAsia="ja-JP"/>
    </w:rPr>
  </w:style>
  <w:style w:type="character" w:customStyle="1" w:styleId="SubttuloCar">
    <w:name w:val="Subtítulo Car"/>
    <w:link w:val="Subttulo"/>
    <w:uiPriority w:val="11"/>
    <w:rsid w:val="00757012"/>
    <w:rPr>
      <w:rFonts w:ascii="Cambria" w:eastAsia="Times New Roman" w:hAnsi="Cambria" w:cs="Times New Roman"/>
      <w:i/>
      <w:iCs/>
      <w:color w:val="4F81BD"/>
      <w:spacing w:val="15"/>
      <w:sz w:val="24"/>
      <w:szCs w:val="24"/>
      <w:lang w:val="en-US" w:eastAsia="ja-JP"/>
    </w:rPr>
  </w:style>
  <w:style w:type="paragraph" w:styleId="TtulodeTDC">
    <w:name w:val="TOC Heading"/>
    <w:basedOn w:val="Ttulo1"/>
    <w:next w:val="Normal"/>
    <w:uiPriority w:val="39"/>
    <w:semiHidden/>
    <w:unhideWhenUsed/>
    <w:qFormat/>
    <w:rsid w:val="00BF3746"/>
    <w:pPr>
      <w:keepLines/>
      <w:spacing w:before="480" w:after="0" w:line="276" w:lineRule="auto"/>
      <w:ind w:right="0"/>
      <w:jc w:val="left"/>
      <w:outlineLvl w:val="9"/>
    </w:pPr>
    <w:rPr>
      <w:rFonts w:ascii="Cambria" w:hAnsi="Cambria"/>
      <w:bCs/>
      <w:color w:val="365F91"/>
      <w:sz w:val="28"/>
      <w:szCs w:val="28"/>
      <w:lang w:val="en-US" w:eastAsia="ja-JP"/>
    </w:rPr>
  </w:style>
  <w:style w:type="paragraph" w:styleId="TDC1">
    <w:name w:val="toc 1"/>
    <w:basedOn w:val="Normal"/>
    <w:next w:val="Normal"/>
    <w:autoRedefine/>
    <w:uiPriority w:val="39"/>
    <w:qFormat/>
    <w:rsid w:val="008E76C2"/>
    <w:pPr>
      <w:spacing w:after="100"/>
    </w:pPr>
  </w:style>
  <w:style w:type="paragraph" w:styleId="TDC2">
    <w:name w:val="toc 2"/>
    <w:basedOn w:val="Normal"/>
    <w:next w:val="Normal"/>
    <w:autoRedefine/>
    <w:uiPriority w:val="39"/>
    <w:qFormat/>
    <w:rsid w:val="008E76C2"/>
    <w:pPr>
      <w:spacing w:after="100"/>
      <w:ind w:left="240"/>
    </w:pPr>
  </w:style>
  <w:style w:type="paragraph" w:styleId="TDC3">
    <w:name w:val="toc 3"/>
    <w:basedOn w:val="Normal"/>
    <w:next w:val="Normal"/>
    <w:autoRedefine/>
    <w:uiPriority w:val="39"/>
    <w:unhideWhenUsed/>
    <w:qFormat/>
    <w:rsid w:val="008E76C2"/>
    <w:pPr>
      <w:spacing w:after="100" w:line="276" w:lineRule="auto"/>
      <w:ind w:left="440"/>
      <w:jc w:val="left"/>
    </w:pPr>
    <w:rPr>
      <w:sz w:val="22"/>
      <w:szCs w:val="22"/>
      <w:lang w:val="en-US" w:eastAsia="ja-JP"/>
    </w:rPr>
  </w:style>
  <w:style w:type="character" w:customStyle="1" w:styleId="Ttulo2Car">
    <w:name w:val="Título 2 Car"/>
    <w:link w:val="Ttulo2"/>
    <w:rsid w:val="002E5D92"/>
    <w:rPr>
      <w:rFonts w:ascii="Arial" w:hAnsi="Arial"/>
      <w:b/>
      <w:color w:val="000080"/>
      <w:sz w:val="24"/>
      <w:lang w:val="es-ES_tradnl" w:eastAsia="es-ES"/>
    </w:rPr>
  </w:style>
  <w:style w:type="character" w:customStyle="1" w:styleId="EncabezadoCar">
    <w:name w:val="Encabezado Car"/>
    <w:link w:val="Encabezado"/>
    <w:uiPriority w:val="99"/>
    <w:rsid w:val="00126385"/>
    <w:rPr>
      <w:rFonts w:ascii="Calibri" w:hAnsi="Calibri"/>
      <w:sz w:val="24"/>
      <w:lang w:val="es-ES_tradnl" w:eastAsia="es-ES"/>
    </w:rPr>
  </w:style>
  <w:style w:type="table" w:customStyle="1" w:styleId="MediumShading2-Accent11">
    <w:name w:val="Medium Shading 2 - Accent 11"/>
    <w:basedOn w:val="Tablanormal"/>
    <w:uiPriority w:val="64"/>
    <w:rsid w:val="00D332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basedOn w:val="Tablanormal"/>
    <w:uiPriority w:val="60"/>
    <w:rsid w:val="00B0561E"/>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Estilo2">
    <w:name w:val="Estilo2"/>
    <w:basedOn w:val="Normal"/>
    <w:link w:val="Estilo2Car"/>
    <w:qFormat/>
    <w:rsid w:val="00A002F3"/>
    <w:pPr>
      <w:suppressAutoHyphens/>
      <w:spacing w:after="0"/>
      <w:jc w:val="center"/>
    </w:pPr>
    <w:rPr>
      <w:rFonts w:cs="Calibri"/>
      <w:b/>
      <w:color w:val="31849B"/>
      <w:sz w:val="28"/>
      <w:szCs w:val="28"/>
      <w:u w:val="single"/>
      <w:lang w:eastAsia="ar-SA"/>
    </w:rPr>
  </w:style>
  <w:style w:type="character" w:customStyle="1" w:styleId="Estilo2Car">
    <w:name w:val="Estilo2 Car"/>
    <w:basedOn w:val="Fuentedeprrafopredeter"/>
    <w:link w:val="Estilo2"/>
    <w:rsid w:val="00A002F3"/>
    <w:rPr>
      <w:rFonts w:ascii="Calibri" w:hAnsi="Calibri" w:cs="Calibri"/>
      <w:b/>
      <w:color w:val="31849B"/>
      <w:sz w:val="28"/>
      <w:szCs w:val="28"/>
      <w:u w:val="single"/>
      <w:lang w:val="es-ES_tradnl" w:eastAsia="ar-SA"/>
    </w:rPr>
  </w:style>
  <w:style w:type="paragraph" w:customStyle="1" w:styleId="Estilo3">
    <w:name w:val="Estilo3"/>
    <w:basedOn w:val="Normal"/>
    <w:link w:val="Estilo3Car"/>
    <w:qFormat/>
    <w:rsid w:val="00A002F3"/>
    <w:pPr>
      <w:suppressAutoHyphens/>
      <w:spacing w:after="0"/>
      <w:jc w:val="left"/>
    </w:pPr>
    <w:rPr>
      <w:rFonts w:cs="Calibri"/>
      <w:b/>
      <w:sz w:val="28"/>
      <w:szCs w:val="28"/>
      <w:u w:val="single"/>
      <w:lang w:eastAsia="ar-SA"/>
    </w:rPr>
  </w:style>
  <w:style w:type="character" w:customStyle="1" w:styleId="Estilo3Car">
    <w:name w:val="Estilo3 Car"/>
    <w:basedOn w:val="Fuentedeprrafopredeter"/>
    <w:link w:val="Estilo3"/>
    <w:rsid w:val="00A002F3"/>
    <w:rPr>
      <w:rFonts w:ascii="Calibri" w:hAnsi="Calibri" w:cs="Calibri"/>
      <w:b/>
      <w:sz w:val="28"/>
      <w:szCs w:val="28"/>
      <w:u w:val="single"/>
      <w:lang w:val="es-ES_tradnl" w:eastAsia="ar-SA"/>
    </w:rPr>
  </w:style>
  <w:style w:type="paragraph" w:customStyle="1" w:styleId="Estilo4">
    <w:name w:val="Estilo4"/>
    <w:basedOn w:val="Ttulo4"/>
    <w:link w:val="Estilo4Car"/>
    <w:qFormat/>
    <w:rsid w:val="00A002F3"/>
    <w:pPr>
      <w:spacing w:before="240" w:after="60" w:line="276" w:lineRule="auto"/>
      <w:ind w:left="0"/>
    </w:pPr>
    <w:rPr>
      <w:b/>
      <w:bCs/>
      <w:szCs w:val="24"/>
      <w:lang w:val="es-AR" w:eastAsia="en-US" w:bidi="en-US"/>
    </w:rPr>
  </w:style>
  <w:style w:type="character" w:customStyle="1" w:styleId="Estilo4Car">
    <w:name w:val="Estilo4 Car"/>
    <w:basedOn w:val="Fuentedeprrafopredeter"/>
    <w:link w:val="Estilo4"/>
    <w:rsid w:val="00A002F3"/>
    <w:rPr>
      <w:rFonts w:ascii="Calibri" w:hAnsi="Calibri"/>
      <w:b/>
      <w:bCs/>
      <w:sz w:val="24"/>
      <w:szCs w:val="24"/>
      <w:lang w:eastAsia="en-US" w:bidi="en-US"/>
    </w:rPr>
  </w:style>
  <w:style w:type="character" w:customStyle="1" w:styleId="Ttulo3Car">
    <w:name w:val="Título 3 Car"/>
    <w:basedOn w:val="Fuentedeprrafopredeter"/>
    <w:link w:val="Ttulo3"/>
    <w:rsid w:val="008F2186"/>
    <w:rPr>
      <w:rFonts w:ascii="Calibri" w:hAnsi="Calibri"/>
      <w:b/>
      <w:color w:val="0000FF"/>
      <w:sz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189829">
      <w:bodyDiv w:val="1"/>
      <w:marLeft w:val="0"/>
      <w:marRight w:val="0"/>
      <w:marTop w:val="0"/>
      <w:marBottom w:val="0"/>
      <w:divBdr>
        <w:top w:val="none" w:sz="0" w:space="0" w:color="auto"/>
        <w:left w:val="none" w:sz="0" w:space="0" w:color="auto"/>
        <w:bottom w:val="none" w:sz="0" w:space="0" w:color="auto"/>
        <w:right w:val="none" w:sz="0" w:space="0" w:color="auto"/>
      </w:divBdr>
    </w:div>
    <w:div w:id="140076616">
      <w:bodyDiv w:val="1"/>
      <w:marLeft w:val="0"/>
      <w:marRight w:val="0"/>
      <w:marTop w:val="0"/>
      <w:marBottom w:val="0"/>
      <w:divBdr>
        <w:top w:val="none" w:sz="0" w:space="0" w:color="auto"/>
        <w:left w:val="none" w:sz="0" w:space="0" w:color="auto"/>
        <w:bottom w:val="none" w:sz="0" w:space="0" w:color="auto"/>
        <w:right w:val="none" w:sz="0" w:space="0" w:color="auto"/>
      </w:divBdr>
    </w:div>
    <w:div w:id="267859891">
      <w:bodyDiv w:val="1"/>
      <w:marLeft w:val="0"/>
      <w:marRight w:val="0"/>
      <w:marTop w:val="0"/>
      <w:marBottom w:val="0"/>
      <w:divBdr>
        <w:top w:val="none" w:sz="0" w:space="0" w:color="auto"/>
        <w:left w:val="none" w:sz="0" w:space="0" w:color="auto"/>
        <w:bottom w:val="none" w:sz="0" w:space="0" w:color="auto"/>
        <w:right w:val="none" w:sz="0" w:space="0" w:color="auto"/>
      </w:divBdr>
    </w:div>
    <w:div w:id="357315340">
      <w:bodyDiv w:val="1"/>
      <w:marLeft w:val="0"/>
      <w:marRight w:val="0"/>
      <w:marTop w:val="0"/>
      <w:marBottom w:val="0"/>
      <w:divBdr>
        <w:top w:val="none" w:sz="0" w:space="0" w:color="auto"/>
        <w:left w:val="none" w:sz="0" w:space="0" w:color="auto"/>
        <w:bottom w:val="none" w:sz="0" w:space="0" w:color="auto"/>
        <w:right w:val="none" w:sz="0" w:space="0" w:color="auto"/>
      </w:divBdr>
    </w:div>
    <w:div w:id="357660674">
      <w:bodyDiv w:val="1"/>
      <w:marLeft w:val="0"/>
      <w:marRight w:val="0"/>
      <w:marTop w:val="0"/>
      <w:marBottom w:val="0"/>
      <w:divBdr>
        <w:top w:val="none" w:sz="0" w:space="0" w:color="auto"/>
        <w:left w:val="none" w:sz="0" w:space="0" w:color="auto"/>
        <w:bottom w:val="none" w:sz="0" w:space="0" w:color="auto"/>
        <w:right w:val="none" w:sz="0" w:space="0" w:color="auto"/>
      </w:divBdr>
    </w:div>
    <w:div w:id="373819913">
      <w:bodyDiv w:val="1"/>
      <w:marLeft w:val="0"/>
      <w:marRight w:val="0"/>
      <w:marTop w:val="0"/>
      <w:marBottom w:val="0"/>
      <w:divBdr>
        <w:top w:val="none" w:sz="0" w:space="0" w:color="auto"/>
        <w:left w:val="none" w:sz="0" w:space="0" w:color="auto"/>
        <w:bottom w:val="none" w:sz="0" w:space="0" w:color="auto"/>
        <w:right w:val="none" w:sz="0" w:space="0" w:color="auto"/>
      </w:divBdr>
    </w:div>
    <w:div w:id="411971725">
      <w:bodyDiv w:val="1"/>
      <w:marLeft w:val="0"/>
      <w:marRight w:val="0"/>
      <w:marTop w:val="0"/>
      <w:marBottom w:val="0"/>
      <w:divBdr>
        <w:top w:val="none" w:sz="0" w:space="0" w:color="auto"/>
        <w:left w:val="none" w:sz="0" w:space="0" w:color="auto"/>
        <w:bottom w:val="none" w:sz="0" w:space="0" w:color="auto"/>
        <w:right w:val="none" w:sz="0" w:space="0" w:color="auto"/>
      </w:divBdr>
    </w:div>
    <w:div w:id="442263744">
      <w:bodyDiv w:val="1"/>
      <w:marLeft w:val="0"/>
      <w:marRight w:val="0"/>
      <w:marTop w:val="0"/>
      <w:marBottom w:val="0"/>
      <w:divBdr>
        <w:top w:val="none" w:sz="0" w:space="0" w:color="auto"/>
        <w:left w:val="none" w:sz="0" w:space="0" w:color="auto"/>
        <w:bottom w:val="none" w:sz="0" w:space="0" w:color="auto"/>
        <w:right w:val="none" w:sz="0" w:space="0" w:color="auto"/>
      </w:divBdr>
    </w:div>
    <w:div w:id="531580211">
      <w:bodyDiv w:val="1"/>
      <w:marLeft w:val="0"/>
      <w:marRight w:val="0"/>
      <w:marTop w:val="0"/>
      <w:marBottom w:val="0"/>
      <w:divBdr>
        <w:top w:val="none" w:sz="0" w:space="0" w:color="auto"/>
        <w:left w:val="none" w:sz="0" w:space="0" w:color="auto"/>
        <w:bottom w:val="none" w:sz="0" w:space="0" w:color="auto"/>
        <w:right w:val="none" w:sz="0" w:space="0" w:color="auto"/>
      </w:divBdr>
    </w:div>
    <w:div w:id="684282070">
      <w:bodyDiv w:val="1"/>
      <w:marLeft w:val="0"/>
      <w:marRight w:val="0"/>
      <w:marTop w:val="0"/>
      <w:marBottom w:val="0"/>
      <w:divBdr>
        <w:top w:val="none" w:sz="0" w:space="0" w:color="auto"/>
        <w:left w:val="none" w:sz="0" w:space="0" w:color="auto"/>
        <w:bottom w:val="none" w:sz="0" w:space="0" w:color="auto"/>
        <w:right w:val="none" w:sz="0" w:space="0" w:color="auto"/>
      </w:divBdr>
    </w:div>
    <w:div w:id="818228591">
      <w:bodyDiv w:val="1"/>
      <w:marLeft w:val="0"/>
      <w:marRight w:val="0"/>
      <w:marTop w:val="0"/>
      <w:marBottom w:val="0"/>
      <w:divBdr>
        <w:top w:val="none" w:sz="0" w:space="0" w:color="auto"/>
        <w:left w:val="none" w:sz="0" w:space="0" w:color="auto"/>
        <w:bottom w:val="none" w:sz="0" w:space="0" w:color="auto"/>
        <w:right w:val="none" w:sz="0" w:space="0" w:color="auto"/>
      </w:divBdr>
    </w:div>
    <w:div w:id="879515240">
      <w:bodyDiv w:val="1"/>
      <w:marLeft w:val="0"/>
      <w:marRight w:val="0"/>
      <w:marTop w:val="0"/>
      <w:marBottom w:val="0"/>
      <w:divBdr>
        <w:top w:val="none" w:sz="0" w:space="0" w:color="auto"/>
        <w:left w:val="none" w:sz="0" w:space="0" w:color="auto"/>
        <w:bottom w:val="none" w:sz="0" w:space="0" w:color="auto"/>
        <w:right w:val="none" w:sz="0" w:space="0" w:color="auto"/>
      </w:divBdr>
    </w:div>
    <w:div w:id="947931361">
      <w:bodyDiv w:val="1"/>
      <w:marLeft w:val="0"/>
      <w:marRight w:val="0"/>
      <w:marTop w:val="0"/>
      <w:marBottom w:val="0"/>
      <w:divBdr>
        <w:top w:val="none" w:sz="0" w:space="0" w:color="auto"/>
        <w:left w:val="none" w:sz="0" w:space="0" w:color="auto"/>
        <w:bottom w:val="none" w:sz="0" w:space="0" w:color="auto"/>
        <w:right w:val="none" w:sz="0" w:space="0" w:color="auto"/>
      </w:divBdr>
    </w:div>
    <w:div w:id="1050500447">
      <w:bodyDiv w:val="1"/>
      <w:marLeft w:val="0"/>
      <w:marRight w:val="0"/>
      <w:marTop w:val="0"/>
      <w:marBottom w:val="0"/>
      <w:divBdr>
        <w:top w:val="none" w:sz="0" w:space="0" w:color="auto"/>
        <w:left w:val="none" w:sz="0" w:space="0" w:color="auto"/>
        <w:bottom w:val="none" w:sz="0" w:space="0" w:color="auto"/>
        <w:right w:val="none" w:sz="0" w:space="0" w:color="auto"/>
      </w:divBdr>
    </w:div>
    <w:div w:id="1051809237">
      <w:bodyDiv w:val="1"/>
      <w:marLeft w:val="0"/>
      <w:marRight w:val="0"/>
      <w:marTop w:val="0"/>
      <w:marBottom w:val="0"/>
      <w:divBdr>
        <w:top w:val="none" w:sz="0" w:space="0" w:color="auto"/>
        <w:left w:val="none" w:sz="0" w:space="0" w:color="auto"/>
        <w:bottom w:val="none" w:sz="0" w:space="0" w:color="auto"/>
        <w:right w:val="none" w:sz="0" w:space="0" w:color="auto"/>
      </w:divBdr>
    </w:div>
    <w:div w:id="1055353773">
      <w:bodyDiv w:val="1"/>
      <w:marLeft w:val="0"/>
      <w:marRight w:val="0"/>
      <w:marTop w:val="0"/>
      <w:marBottom w:val="0"/>
      <w:divBdr>
        <w:top w:val="none" w:sz="0" w:space="0" w:color="auto"/>
        <w:left w:val="none" w:sz="0" w:space="0" w:color="auto"/>
        <w:bottom w:val="none" w:sz="0" w:space="0" w:color="auto"/>
        <w:right w:val="none" w:sz="0" w:space="0" w:color="auto"/>
      </w:divBdr>
    </w:div>
    <w:div w:id="1163395685">
      <w:bodyDiv w:val="1"/>
      <w:marLeft w:val="0"/>
      <w:marRight w:val="0"/>
      <w:marTop w:val="0"/>
      <w:marBottom w:val="0"/>
      <w:divBdr>
        <w:top w:val="none" w:sz="0" w:space="0" w:color="auto"/>
        <w:left w:val="none" w:sz="0" w:space="0" w:color="auto"/>
        <w:bottom w:val="none" w:sz="0" w:space="0" w:color="auto"/>
        <w:right w:val="none" w:sz="0" w:space="0" w:color="auto"/>
      </w:divBdr>
    </w:div>
    <w:div w:id="1164589067">
      <w:bodyDiv w:val="1"/>
      <w:marLeft w:val="0"/>
      <w:marRight w:val="0"/>
      <w:marTop w:val="0"/>
      <w:marBottom w:val="0"/>
      <w:divBdr>
        <w:top w:val="none" w:sz="0" w:space="0" w:color="auto"/>
        <w:left w:val="none" w:sz="0" w:space="0" w:color="auto"/>
        <w:bottom w:val="none" w:sz="0" w:space="0" w:color="auto"/>
        <w:right w:val="none" w:sz="0" w:space="0" w:color="auto"/>
      </w:divBdr>
    </w:div>
    <w:div w:id="1184174376">
      <w:bodyDiv w:val="1"/>
      <w:marLeft w:val="0"/>
      <w:marRight w:val="0"/>
      <w:marTop w:val="0"/>
      <w:marBottom w:val="0"/>
      <w:divBdr>
        <w:top w:val="none" w:sz="0" w:space="0" w:color="auto"/>
        <w:left w:val="none" w:sz="0" w:space="0" w:color="auto"/>
        <w:bottom w:val="none" w:sz="0" w:space="0" w:color="auto"/>
        <w:right w:val="none" w:sz="0" w:space="0" w:color="auto"/>
      </w:divBdr>
    </w:div>
    <w:div w:id="1186670217">
      <w:bodyDiv w:val="1"/>
      <w:marLeft w:val="0"/>
      <w:marRight w:val="0"/>
      <w:marTop w:val="0"/>
      <w:marBottom w:val="0"/>
      <w:divBdr>
        <w:top w:val="none" w:sz="0" w:space="0" w:color="auto"/>
        <w:left w:val="none" w:sz="0" w:space="0" w:color="auto"/>
        <w:bottom w:val="none" w:sz="0" w:space="0" w:color="auto"/>
        <w:right w:val="none" w:sz="0" w:space="0" w:color="auto"/>
      </w:divBdr>
    </w:div>
    <w:div w:id="1229730718">
      <w:bodyDiv w:val="1"/>
      <w:marLeft w:val="0"/>
      <w:marRight w:val="0"/>
      <w:marTop w:val="0"/>
      <w:marBottom w:val="0"/>
      <w:divBdr>
        <w:top w:val="none" w:sz="0" w:space="0" w:color="auto"/>
        <w:left w:val="none" w:sz="0" w:space="0" w:color="auto"/>
        <w:bottom w:val="none" w:sz="0" w:space="0" w:color="auto"/>
        <w:right w:val="none" w:sz="0" w:space="0" w:color="auto"/>
      </w:divBdr>
    </w:div>
    <w:div w:id="1335524221">
      <w:bodyDiv w:val="1"/>
      <w:marLeft w:val="0"/>
      <w:marRight w:val="0"/>
      <w:marTop w:val="0"/>
      <w:marBottom w:val="0"/>
      <w:divBdr>
        <w:top w:val="none" w:sz="0" w:space="0" w:color="auto"/>
        <w:left w:val="none" w:sz="0" w:space="0" w:color="auto"/>
        <w:bottom w:val="none" w:sz="0" w:space="0" w:color="auto"/>
        <w:right w:val="none" w:sz="0" w:space="0" w:color="auto"/>
      </w:divBdr>
    </w:div>
    <w:div w:id="1355035619">
      <w:bodyDiv w:val="1"/>
      <w:marLeft w:val="0"/>
      <w:marRight w:val="0"/>
      <w:marTop w:val="0"/>
      <w:marBottom w:val="0"/>
      <w:divBdr>
        <w:top w:val="none" w:sz="0" w:space="0" w:color="auto"/>
        <w:left w:val="none" w:sz="0" w:space="0" w:color="auto"/>
        <w:bottom w:val="none" w:sz="0" w:space="0" w:color="auto"/>
        <w:right w:val="none" w:sz="0" w:space="0" w:color="auto"/>
      </w:divBdr>
    </w:div>
    <w:div w:id="1369141217">
      <w:bodyDiv w:val="1"/>
      <w:marLeft w:val="0"/>
      <w:marRight w:val="0"/>
      <w:marTop w:val="0"/>
      <w:marBottom w:val="0"/>
      <w:divBdr>
        <w:top w:val="none" w:sz="0" w:space="0" w:color="auto"/>
        <w:left w:val="none" w:sz="0" w:space="0" w:color="auto"/>
        <w:bottom w:val="none" w:sz="0" w:space="0" w:color="auto"/>
        <w:right w:val="none" w:sz="0" w:space="0" w:color="auto"/>
      </w:divBdr>
    </w:div>
    <w:div w:id="1586569486">
      <w:bodyDiv w:val="1"/>
      <w:marLeft w:val="0"/>
      <w:marRight w:val="0"/>
      <w:marTop w:val="0"/>
      <w:marBottom w:val="0"/>
      <w:divBdr>
        <w:top w:val="none" w:sz="0" w:space="0" w:color="auto"/>
        <w:left w:val="none" w:sz="0" w:space="0" w:color="auto"/>
        <w:bottom w:val="none" w:sz="0" w:space="0" w:color="auto"/>
        <w:right w:val="none" w:sz="0" w:space="0" w:color="auto"/>
      </w:divBdr>
    </w:div>
    <w:div w:id="1602714292">
      <w:bodyDiv w:val="1"/>
      <w:marLeft w:val="0"/>
      <w:marRight w:val="0"/>
      <w:marTop w:val="0"/>
      <w:marBottom w:val="0"/>
      <w:divBdr>
        <w:top w:val="none" w:sz="0" w:space="0" w:color="auto"/>
        <w:left w:val="none" w:sz="0" w:space="0" w:color="auto"/>
        <w:bottom w:val="none" w:sz="0" w:space="0" w:color="auto"/>
        <w:right w:val="none" w:sz="0" w:space="0" w:color="auto"/>
      </w:divBdr>
    </w:div>
    <w:div w:id="1734308002">
      <w:bodyDiv w:val="1"/>
      <w:marLeft w:val="0"/>
      <w:marRight w:val="0"/>
      <w:marTop w:val="0"/>
      <w:marBottom w:val="0"/>
      <w:divBdr>
        <w:top w:val="none" w:sz="0" w:space="0" w:color="auto"/>
        <w:left w:val="none" w:sz="0" w:space="0" w:color="auto"/>
        <w:bottom w:val="none" w:sz="0" w:space="0" w:color="auto"/>
        <w:right w:val="none" w:sz="0" w:space="0" w:color="auto"/>
      </w:divBdr>
    </w:div>
    <w:div w:id="1747537128">
      <w:bodyDiv w:val="1"/>
      <w:marLeft w:val="0"/>
      <w:marRight w:val="0"/>
      <w:marTop w:val="0"/>
      <w:marBottom w:val="0"/>
      <w:divBdr>
        <w:top w:val="none" w:sz="0" w:space="0" w:color="auto"/>
        <w:left w:val="none" w:sz="0" w:space="0" w:color="auto"/>
        <w:bottom w:val="none" w:sz="0" w:space="0" w:color="auto"/>
        <w:right w:val="none" w:sz="0" w:space="0" w:color="auto"/>
      </w:divBdr>
    </w:div>
    <w:div w:id="1765102085">
      <w:bodyDiv w:val="1"/>
      <w:marLeft w:val="0"/>
      <w:marRight w:val="0"/>
      <w:marTop w:val="0"/>
      <w:marBottom w:val="0"/>
      <w:divBdr>
        <w:top w:val="none" w:sz="0" w:space="0" w:color="auto"/>
        <w:left w:val="none" w:sz="0" w:space="0" w:color="auto"/>
        <w:bottom w:val="none" w:sz="0" w:space="0" w:color="auto"/>
        <w:right w:val="none" w:sz="0" w:space="0" w:color="auto"/>
      </w:divBdr>
    </w:div>
    <w:div w:id="1821311245">
      <w:bodyDiv w:val="1"/>
      <w:marLeft w:val="0"/>
      <w:marRight w:val="0"/>
      <w:marTop w:val="0"/>
      <w:marBottom w:val="0"/>
      <w:divBdr>
        <w:top w:val="none" w:sz="0" w:space="0" w:color="auto"/>
        <w:left w:val="none" w:sz="0" w:space="0" w:color="auto"/>
        <w:bottom w:val="none" w:sz="0" w:space="0" w:color="auto"/>
        <w:right w:val="none" w:sz="0" w:space="0" w:color="auto"/>
      </w:divBdr>
    </w:div>
    <w:div w:id="1882787140">
      <w:bodyDiv w:val="1"/>
      <w:marLeft w:val="0"/>
      <w:marRight w:val="0"/>
      <w:marTop w:val="0"/>
      <w:marBottom w:val="0"/>
      <w:divBdr>
        <w:top w:val="none" w:sz="0" w:space="0" w:color="auto"/>
        <w:left w:val="none" w:sz="0" w:space="0" w:color="auto"/>
        <w:bottom w:val="none" w:sz="0" w:space="0" w:color="auto"/>
        <w:right w:val="none" w:sz="0" w:space="0" w:color="auto"/>
      </w:divBdr>
    </w:div>
    <w:div w:id="1924335903">
      <w:bodyDiv w:val="1"/>
      <w:marLeft w:val="0"/>
      <w:marRight w:val="0"/>
      <w:marTop w:val="0"/>
      <w:marBottom w:val="0"/>
      <w:divBdr>
        <w:top w:val="none" w:sz="0" w:space="0" w:color="auto"/>
        <w:left w:val="none" w:sz="0" w:space="0" w:color="auto"/>
        <w:bottom w:val="none" w:sz="0" w:space="0" w:color="auto"/>
        <w:right w:val="none" w:sz="0" w:space="0" w:color="auto"/>
      </w:divBdr>
    </w:div>
    <w:div w:id="2036341020">
      <w:bodyDiv w:val="1"/>
      <w:marLeft w:val="0"/>
      <w:marRight w:val="0"/>
      <w:marTop w:val="0"/>
      <w:marBottom w:val="0"/>
      <w:divBdr>
        <w:top w:val="none" w:sz="0" w:space="0" w:color="auto"/>
        <w:left w:val="none" w:sz="0" w:space="0" w:color="auto"/>
        <w:bottom w:val="none" w:sz="0" w:space="0" w:color="auto"/>
        <w:right w:val="none" w:sz="0" w:space="0" w:color="auto"/>
      </w:divBdr>
    </w:div>
    <w:div w:id="20965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Adrian\Facultad%20-%20UTN\32-%20Proyecto\%5bPLANTILLA%5d%20Formato%20de%20Document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de Monitoreo y Control de Centrales Hidroeléctricas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59EBA3-DCA3-4361-84E0-B337AF594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Formato de Documentacion</Template>
  <TotalTime>401</TotalTime>
  <Pages>11</Pages>
  <Words>2657</Words>
  <Characters>14616</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Software</Company>
  <LinksUpToDate>false</LinksUpToDate>
  <CharactersWithSpaces>17239</CharactersWithSpaces>
  <SharedDoc>false</SharedDoc>
  <HLinks>
    <vt:vector size="66" baseType="variant">
      <vt:variant>
        <vt:i4>1703985</vt:i4>
      </vt:variant>
      <vt:variant>
        <vt:i4>62</vt:i4>
      </vt:variant>
      <vt:variant>
        <vt:i4>0</vt:i4>
      </vt:variant>
      <vt:variant>
        <vt:i4>5</vt:i4>
      </vt:variant>
      <vt:variant>
        <vt:lpwstr/>
      </vt:variant>
      <vt:variant>
        <vt:lpwstr>_Toc294949349</vt:lpwstr>
      </vt:variant>
      <vt:variant>
        <vt:i4>1703985</vt:i4>
      </vt:variant>
      <vt:variant>
        <vt:i4>56</vt:i4>
      </vt:variant>
      <vt:variant>
        <vt:i4>0</vt:i4>
      </vt:variant>
      <vt:variant>
        <vt:i4>5</vt:i4>
      </vt:variant>
      <vt:variant>
        <vt:lpwstr/>
      </vt:variant>
      <vt:variant>
        <vt:lpwstr>_Toc294949348</vt:lpwstr>
      </vt:variant>
      <vt:variant>
        <vt:i4>1703985</vt:i4>
      </vt:variant>
      <vt:variant>
        <vt:i4>50</vt:i4>
      </vt:variant>
      <vt:variant>
        <vt:i4>0</vt:i4>
      </vt:variant>
      <vt:variant>
        <vt:i4>5</vt:i4>
      </vt:variant>
      <vt:variant>
        <vt:lpwstr/>
      </vt:variant>
      <vt:variant>
        <vt:lpwstr>_Toc294949347</vt:lpwstr>
      </vt:variant>
      <vt:variant>
        <vt:i4>1703985</vt:i4>
      </vt:variant>
      <vt:variant>
        <vt:i4>44</vt:i4>
      </vt:variant>
      <vt:variant>
        <vt:i4>0</vt:i4>
      </vt:variant>
      <vt:variant>
        <vt:i4>5</vt:i4>
      </vt:variant>
      <vt:variant>
        <vt:lpwstr/>
      </vt:variant>
      <vt:variant>
        <vt:lpwstr>_Toc294949346</vt:lpwstr>
      </vt:variant>
      <vt:variant>
        <vt:i4>1703985</vt:i4>
      </vt:variant>
      <vt:variant>
        <vt:i4>38</vt:i4>
      </vt:variant>
      <vt:variant>
        <vt:i4>0</vt:i4>
      </vt:variant>
      <vt:variant>
        <vt:i4>5</vt:i4>
      </vt:variant>
      <vt:variant>
        <vt:lpwstr/>
      </vt:variant>
      <vt:variant>
        <vt:lpwstr>_Toc294949345</vt:lpwstr>
      </vt:variant>
      <vt:variant>
        <vt:i4>1703985</vt:i4>
      </vt:variant>
      <vt:variant>
        <vt:i4>32</vt:i4>
      </vt:variant>
      <vt:variant>
        <vt:i4>0</vt:i4>
      </vt:variant>
      <vt:variant>
        <vt:i4>5</vt:i4>
      </vt:variant>
      <vt:variant>
        <vt:lpwstr/>
      </vt:variant>
      <vt:variant>
        <vt:lpwstr>_Toc294949344</vt:lpwstr>
      </vt:variant>
      <vt:variant>
        <vt:i4>1703985</vt:i4>
      </vt:variant>
      <vt:variant>
        <vt:i4>26</vt:i4>
      </vt:variant>
      <vt:variant>
        <vt:i4>0</vt:i4>
      </vt:variant>
      <vt:variant>
        <vt:i4>5</vt:i4>
      </vt:variant>
      <vt:variant>
        <vt:lpwstr/>
      </vt:variant>
      <vt:variant>
        <vt:lpwstr>_Toc294949343</vt:lpwstr>
      </vt:variant>
      <vt:variant>
        <vt:i4>1703985</vt:i4>
      </vt:variant>
      <vt:variant>
        <vt:i4>20</vt:i4>
      </vt:variant>
      <vt:variant>
        <vt:i4>0</vt:i4>
      </vt:variant>
      <vt:variant>
        <vt:i4>5</vt:i4>
      </vt:variant>
      <vt:variant>
        <vt:lpwstr/>
      </vt:variant>
      <vt:variant>
        <vt:lpwstr>_Toc294949342</vt:lpwstr>
      </vt:variant>
      <vt:variant>
        <vt:i4>1703985</vt:i4>
      </vt:variant>
      <vt:variant>
        <vt:i4>14</vt:i4>
      </vt:variant>
      <vt:variant>
        <vt:i4>0</vt:i4>
      </vt:variant>
      <vt:variant>
        <vt:i4>5</vt:i4>
      </vt:variant>
      <vt:variant>
        <vt:lpwstr/>
      </vt:variant>
      <vt:variant>
        <vt:lpwstr>_Toc294949341</vt:lpwstr>
      </vt:variant>
      <vt:variant>
        <vt:i4>1703985</vt:i4>
      </vt:variant>
      <vt:variant>
        <vt:i4>8</vt:i4>
      </vt:variant>
      <vt:variant>
        <vt:i4>0</vt:i4>
      </vt:variant>
      <vt:variant>
        <vt:i4>5</vt:i4>
      </vt:variant>
      <vt:variant>
        <vt:lpwstr/>
      </vt:variant>
      <vt:variant>
        <vt:lpwstr>_Toc294949340</vt:lpwstr>
      </vt:variant>
      <vt:variant>
        <vt:i4>1900593</vt:i4>
      </vt:variant>
      <vt:variant>
        <vt:i4>2</vt:i4>
      </vt:variant>
      <vt:variant>
        <vt:i4>0</vt:i4>
      </vt:variant>
      <vt:variant>
        <vt:i4>5</vt:i4>
      </vt:variant>
      <vt:variant>
        <vt:lpwstr/>
      </vt:variant>
      <vt:variant>
        <vt:lpwstr>_Toc294949339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en Sistemas de Información</dc:subject>
  <dc:creator>PC</dc:creator>
  <cp:lastModifiedBy>Leandro</cp:lastModifiedBy>
  <cp:revision>22</cp:revision>
  <cp:lastPrinted>2011-06-14T15:05:00Z</cp:lastPrinted>
  <dcterms:created xsi:type="dcterms:W3CDTF">2011-09-17T14:32:00Z</dcterms:created>
  <dcterms:modified xsi:type="dcterms:W3CDTF">2011-10-08T12:54:00Z</dcterms:modified>
</cp:coreProperties>
</file>